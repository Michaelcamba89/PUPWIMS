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D7D64" w14:textId="5D360A0E" w:rsidR="00171115" w:rsidRDefault="00171115" w:rsidP="0021377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FF7D2D" w14:textId="0AF2BD0B" w:rsidR="0021377D" w:rsidRPr="0021377D" w:rsidRDefault="00C5579E" w:rsidP="00C5579E">
      <w:pPr>
        <w:pStyle w:val="NoSpacing"/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1377D">
        <w:rPr>
          <w:rFonts w:ascii="Arial" w:hAnsi="Arial" w:cs="Arial"/>
          <w:b/>
          <w:bCs/>
          <w:sz w:val="24"/>
          <w:szCs w:val="24"/>
        </w:rPr>
        <w:t xml:space="preserve">BSIT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21377D">
        <w:rPr>
          <w:rFonts w:ascii="Arial" w:hAnsi="Arial" w:cs="Arial"/>
          <w:b/>
          <w:bCs/>
          <w:sz w:val="24"/>
          <w:szCs w:val="24"/>
        </w:rPr>
        <w:t xml:space="preserve"> – 2</w:t>
      </w:r>
      <w:r>
        <w:rPr>
          <w:rFonts w:ascii="Arial" w:hAnsi="Arial" w:cs="Arial"/>
          <w:b/>
          <w:bCs/>
          <w:sz w:val="24"/>
          <w:szCs w:val="24"/>
        </w:rPr>
        <w:t xml:space="preserve"> (GROUP 3)</w:t>
      </w:r>
    </w:p>
    <w:p w14:paraId="6E3493AD" w14:textId="44CE5C6A" w:rsidR="0021377D" w:rsidRDefault="00171115" w:rsidP="00C5579E">
      <w:pPr>
        <w:pStyle w:val="NoSpacing"/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Makamisa (Unfinished Novel) &amp; Mi Retiro</w:t>
      </w:r>
    </w:p>
    <w:p w14:paraId="3BBC19E3" w14:textId="77777777" w:rsidR="00C5579E" w:rsidRPr="0021377D" w:rsidRDefault="00C5579E" w:rsidP="00C5579E">
      <w:pPr>
        <w:pStyle w:val="NoSpacing"/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C84783" w14:textId="1A9D3A15" w:rsidR="0021377D" w:rsidRDefault="00C5579E" w:rsidP="00C5579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Leader: Camba, Michael C.</w:t>
      </w:r>
    </w:p>
    <w:p w14:paraId="42001A25" w14:textId="64AC3C0C" w:rsidR="00C5579E" w:rsidRDefault="00C5579E" w:rsidP="00C5579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Contribution: Assigned specific topic for presentation of each member and Conduct weekly meeting for updates and dry-runs. Also, asked each member to conduct a research about the topic carefully for me to compile it into documents and make presentation.</w:t>
      </w:r>
    </w:p>
    <w:p w14:paraId="3E888F0C" w14:textId="77777777" w:rsidR="00E467D3" w:rsidRDefault="00E467D3" w:rsidP="00C5579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7AB6601A" w14:textId="773F2452" w:rsidR="00C5579E" w:rsidRDefault="00C5579E" w:rsidP="00C5579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Member:</w:t>
      </w:r>
    </w:p>
    <w:p w14:paraId="4C614A82" w14:textId="01C14F7E" w:rsidR="00C5579E" w:rsidRDefault="00C5579E" w:rsidP="00C5579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Alayan, Ricquela (10/10) – She did some research about our topic and she’s the one who made the PPT for the presentation. Complete attendance also in every meeting.</w:t>
      </w:r>
    </w:p>
    <w:p w14:paraId="024245A4" w14:textId="3123C67D" w:rsidR="00C5579E" w:rsidRDefault="00C5579E" w:rsidP="00C5579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Austria, Julie (10/10) – She’s the assistant of the group and give some recommendation of how the presentation should flow.</w:t>
      </w:r>
      <w:r>
        <w:rPr>
          <w:rFonts w:ascii="Arial" w:hAnsi="Arial" w:cs="Arial"/>
          <w:b/>
          <w:bCs/>
          <w:sz w:val="24"/>
          <w:szCs w:val="24"/>
        </w:rPr>
        <w:t xml:space="preserve"> Complete attendance also in every meeting.</w:t>
      </w:r>
    </w:p>
    <w:p w14:paraId="448275E9" w14:textId="5048EED7" w:rsidR="00C5579E" w:rsidRDefault="00C5579E" w:rsidP="00C5579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Corcilles, Uzias (10/10) – He did some research about the topic and attend every meeting. </w:t>
      </w:r>
    </w:p>
    <w:p w14:paraId="18FF87DF" w14:textId="2788C457" w:rsidR="00C5579E" w:rsidRDefault="00C5579E" w:rsidP="00C5579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</w:t>
      </w:r>
      <w:r w:rsidRPr="00C5579E">
        <w:rPr>
          <w:rFonts w:ascii="Arial" w:hAnsi="Arial" w:cs="Arial"/>
          <w:b/>
          <w:sz w:val="24"/>
        </w:rPr>
        <w:t>ñ</w:t>
      </w:r>
      <w:r>
        <w:rPr>
          <w:rFonts w:ascii="Arial" w:hAnsi="Arial" w:cs="Arial"/>
          <w:b/>
          <w:sz w:val="24"/>
        </w:rPr>
        <w:t>aranda, Monaliza (10/10) – She contributed a lot of research and links for the group and also attend every meeting.</w:t>
      </w:r>
    </w:p>
    <w:p w14:paraId="6B672957" w14:textId="78E5FEAF" w:rsidR="00973994" w:rsidRPr="0021377D" w:rsidRDefault="00973994" w:rsidP="00C5579E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34B22EB4" w14:textId="77777777" w:rsidR="00973994" w:rsidRPr="0021377D" w:rsidRDefault="00973994" w:rsidP="0021377D">
      <w:pPr>
        <w:pStyle w:val="NoSpacing"/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363B17" w14:textId="1F7971BA" w:rsidR="009C3629" w:rsidRPr="0021377D" w:rsidRDefault="009C3629" w:rsidP="00C5579E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  <w:sectPr w:rsidR="009C3629" w:rsidRPr="0021377D" w:rsidSect="0021377D">
          <w:headerReference w:type="default" r:id="rId11"/>
          <w:footerReference w:type="default" r:id="rId12"/>
          <w:pgSz w:w="12240" w:h="15840"/>
          <w:pgMar w:top="1440" w:right="1440" w:bottom="1440" w:left="2160" w:header="720" w:footer="720" w:gutter="0"/>
          <w:pgNumType w:fmt="lowerRoman" w:start="1"/>
          <w:cols w:space="720"/>
          <w:docGrid w:linePitch="360"/>
        </w:sectPr>
      </w:pPr>
    </w:p>
    <w:p w14:paraId="54AC4FBF" w14:textId="7A4EB150" w:rsidR="00A13A1F" w:rsidRPr="00C5579E" w:rsidRDefault="00A13A1F" w:rsidP="00C5579E">
      <w:pPr>
        <w:rPr>
          <w:rFonts w:ascii="Arial" w:hAnsi="Arial" w:cs="Arial"/>
          <w:sz w:val="24"/>
        </w:rPr>
      </w:pPr>
    </w:p>
    <w:sectPr w:rsidR="00A13A1F" w:rsidRPr="00C5579E" w:rsidSect="006C3B32">
      <w:footerReference w:type="default" r:id="rId13"/>
      <w:pgSz w:w="12240" w:h="15840"/>
      <w:pgMar w:top="1440" w:right="1440" w:bottom="1440" w:left="216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D4CC1" w14:textId="77777777" w:rsidR="0098084E" w:rsidRDefault="0098084E" w:rsidP="00A73AE0">
      <w:r>
        <w:separator/>
      </w:r>
    </w:p>
  </w:endnote>
  <w:endnote w:type="continuationSeparator" w:id="0">
    <w:p w14:paraId="690C5CFB" w14:textId="77777777" w:rsidR="0098084E" w:rsidRDefault="0098084E" w:rsidP="00A7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D374D" w14:textId="382A102F" w:rsidR="003B0D04" w:rsidRDefault="003B0D04">
    <w:pPr>
      <w:pStyle w:val="Footer"/>
    </w:pPr>
    <w:r>
      <w:ptab w:relativeTo="margin" w:alignment="right" w:leader="none"/>
    </w:r>
    <w:r w:rsidR="00D83364">
      <w:rPr>
        <w:noProof/>
        <w:lang w:val="fil-PH" w:eastAsia="fil-PH"/>
      </w:rPr>
      <mc:AlternateContent>
        <mc:Choice Requires="wps">
          <w:drawing>
            <wp:anchor distT="4294967294" distB="4294967294" distL="114300" distR="114300" simplePos="0" relativeHeight="251663360" behindDoc="0" locked="0" layoutInCell="1" allowOverlap="1" wp14:anchorId="68D22BED" wp14:editId="7C53DBF4">
              <wp:simplePos x="0" y="0"/>
              <wp:positionH relativeFrom="column">
                <wp:posOffset>-1367790</wp:posOffset>
              </wp:positionH>
              <wp:positionV relativeFrom="paragraph">
                <wp:posOffset>-61596</wp:posOffset>
              </wp:positionV>
              <wp:extent cx="77724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E2CE9" id="Straight Connector 4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7.7pt,-4.85pt" to="504.3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" strokecolor="black [3213]" strokeweight="1.5pt">
              <v:stroke joinstyle="miter"/>
              <o:lock v:ext="edit" shapetype="f"/>
            </v:line>
          </w:pict>
        </mc:Fallback>
      </mc:AlternateContent>
    </w:r>
    <w:r w:rsidR="00D83364">
      <w:rPr>
        <w:noProof/>
        <w:lang w:val="fil-PH" w:eastAsia="fil-PH"/>
      </w:rPr>
      <mc:AlternateContent>
        <mc:Choice Requires="wps">
          <w:drawing>
            <wp:anchor distT="4294967294" distB="4294967294" distL="114300" distR="114300" simplePos="0" relativeHeight="251664384" behindDoc="0" locked="0" layoutInCell="1" allowOverlap="1" wp14:anchorId="5EC8336C" wp14:editId="0E3C46EC">
              <wp:simplePos x="0" y="0"/>
              <wp:positionH relativeFrom="column">
                <wp:posOffset>-1384935</wp:posOffset>
              </wp:positionH>
              <wp:positionV relativeFrom="paragraph">
                <wp:posOffset>-282576</wp:posOffset>
              </wp:positionV>
              <wp:extent cx="777240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77511" id="Straight Connector 3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9.05pt,-22.25pt" to="502.95pt,-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" strokecolor="black [3213]" strokeweight="1.5pt">
              <v:stroke joinstyle="miter"/>
              <o:lock v:ext="edit" shapetype="f"/>
            </v:line>
          </w:pict>
        </mc:Fallback>
      </mc:AlternateContent>
    </w:r>
    <w:r w:rsidR="00D83364">
      <w:rPr>
        <w:noProof/>
        <w:lang w:val="fil-PH" w:eastAsia="fil-PH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E78F85B" wp14:editId="5733D956">
              <wp:simplePos x="0" y="0"/>
              <wp:positionH relativeFrom="column">
                <wp:posOffset>6038850</wp:posOffset>
              </wp:positionH>
              <wp:positionV relativeFrom="page">
                <wp:posOffset>9134475</wp:posOffset>
              </wp:positionV>
              <wp:extent cx="809625" cy="3238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962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3F7986" w14:textId="55E5C367" w:rsidR="003B0D04" w:rsidRDefault="003B0D04" w:rsidP="00141015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9305D" w:rsidRPr="00C9305D">
                            <w:rPr>
                              <w:b/>
                              <w:bCs/>
                              <w:noProof/>
                            </w:rPr>
                            <w:t>ii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78F8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5.5pt;margin-top:719.25pt;width:63.75pt;height:25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" fillcolor="white [3201]" stroked="f" strokeweight=".5pt">
              <v:path arrowok="t"/>
              <v:textbox>
                <w:txbxContent>
                  <w:p w14:paraId="3C3F7986" w14:textId="55E5C367" w:rsidR="003B0D04" w:rsidRDefault="003B0D04" w:rsidP="00141015">
                    <w:pPr>
                      <w:jc w:val="center"/>
                    </w:pP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9305D" w:rsidRPr="00C9305D">
                      <w:rPr>
                        <w:b/>
                        <w:bCs/>
                        <w:noProof/>
                      </w:rPr>
                      <w:t>ii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931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163DDA" w14:textId="3E3770E5" w:rsidR="003B0D04" w:rsidRDefault="003B0D0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7D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961BFF" w14:textId="3298335F" w:rsidR="003B0D04" w:rsidRDefault="003B0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BDF5E" w14:textId="77777777" w:rsidR="0098084E" w:rsidRDefault="0098084E" w:rsidP="00A73AE0">
      <w:r>
        <w:separator/>
      </w:r>
    </w:p>
  </w:footnote>
  <w:footnote w:type="continuationSeparator" w:id="0">
    <w:p w14:paraId="6286B63F" w14:textId="77777777" w:rsidR="0098084E" w:rsidRDefault="0098084E" w:rsidP="00A73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E2059" w14:textId="72240296" w:rsidR="003B0D04" w:rsidRPr="00A73AE0" w:rsidRDefault="00D83364">
    <w:pPr>
      <w:pStyle w:val="Header"/>
      <w:rPr>
        <w:rFonts w:ascii="Times New Roman" w:hAnsi="Times New Roman" w:cs="Times New Roman"/>
        <w:sz w:val="36"/>
      </w:rPr>
    </w:pPr>
    <w:r>
      <w:rPr>
        <w:noProof/>
        <w:lang w:val="fil-PH" w:eastAsia="fil-PH"/>
      </w:rPr>
      <mc:AlternateContent>
        <mc:Choice Requires="wps">
          <w:drawing>
            <wp:anchor distT="0" distB="0" distL="114298" distR="114298" simplePos="0" relativeHeight="251667456" behindDoc="0" locked="0" layoutInCell="1" allowOverlap="1" wp14:anchorId="68CCEB93" wp14:editId="2068DE47">
              <wp:simplePos x="0" y="0"/>
              <wp:positionH relativeFrom="rightMargin">
                <wp:posOffset>151764</wp:posOffset>
              </wp:positionH>
              <wp:positionV relativeFrom="paragraph">
                <wp:posOffset>-454025</wp:posOffset>
              </wp:positionV>
              <wp:extent cx="0" cy="10058400"/>
              <wp:effectExtent l="0" t="0" r="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F6E92" id="Straight Connector 9" o:spid="_x0000_s1026" style="position:absolute;z-index:251667456;visibility:visible;mso-wrap-style:square;mso-width-percent:0;mso-height-percent:0;mso-wrap-distance-left:3.17494mm;mso-wrap-distance-top:0;mso-wrap-distance-right:3.17494mm;mso-wrap-distance-bottom:0;mso-position-horizontal:absolute;mso-position-horizontal-relative:right-margin-area;mso-position-vertical:absolute;mso-position-vertical-relative:text;mso-width-percent:0;mso-height-percent:0;mso-width-relative:page;mso-height-relative:page" from="11.95pt,-35.75pt" to="11.95pt,7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" strokecolor="black [3213]" strokeweight="1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val="fil-PH" w:eastAsia="fil-PH"/>
      </w:rPr>
      <mc:AlternateContent>
        <mc:Choice Requires="wps">
          <w:drawing>
            <wp:anchor distT="0" distB="0" distL="114298" distR="114298" simplePos="0" relativeHeight="251665408" behindDoc="0" locked="0" layoutInCell="1" allowOverlap="1" wp14:anchorId="33F1B903" wp14:editId="1E0BD92F">
              <wp:simplePos x="0" y="0"/>
              <wp:positionH relativeFrom="column">
                <wp:posOffset>-374016</wp:posOffset>
              </wp:positionH>
              <wp:positionV relativeFrom="paragraph">
                <wp:posOffset>-457200</wp:posOffset>
              </wp:positionV>
              <wp:extent cx="0" cy="1005840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38BE6" id="Straight Connector 8" o:spid="_x0000_s1026" style="position:absolute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29.45pt,-36pt" to="-29.4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" strokecolor="black [3213]" strokeweight="1.5pt">
              <v:stroke joinstyle="miter"/>
              <o:lock v:ext="edit" shapetype="f"/>
            </v:line>
          </w:pict>
        </mc:Fallback>
      </mc:AlternateContent>
    </w:r>
    <w:r w:rsidR="003B0D04">
      <w:rPr>
        <w:rFonts w:ascii="Times New Roman" w:hAnsi="Times New Roman" w:cs="Times New Roman"/>
        <w:noProof/>
        <w:sz w:val="36"/>
        <w:lang w:val="fil-PH" w:eastAsia="fil-PH"/>
      </w:rPr>
      <w:drawing>
        <wp:anchor distT="0" distB="0" distL="114300" distR="114300" simplePos="0" relativeHeight="251662336" behindDoc="1" locked="0" layoutInCell="1" allowOverlap="1" wp14:anchorId="2875832D" wp14:editId="5D32E646">
          <wp:simplePos x="0" y="0"/>
          <wp:positionH relativeFrom="margin">
            <wp:align>center</wp:align>
          </wp:positionH>
          <wp:positionV relativeFrom="page">
            <wp:posOffset>213530</wp:posOffset>
          </wp:positionV>
          <wp:extent cx="781050" cy="7810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UP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9BDE09" w14:textId="164AAFAF" w:rsidR="003B0D04" w:rsidRDefault="003B0D04" w:rsidP="00A73AE0">
    <w:pPr>
      <w:pStyle w:val="Header"/>
      <w:jc w:val="center"/>
      <w:rPr>
        <w:rFonts w:ascii="Times New Roman" w:hAnsi="Times New Roman" w:cs="Times New Roman"/>
        <w:sz w:val="24"/>
      </w:rPr>
    </w:pPr>
  </w:p>
  <w:p w14:paraId="5EA1C1BB" w14:textId="26C2C7FA" w:rsidR="003B0D04" w:rsidRDefault="00D83364" w:rsidP="00A73AE0">
    <w:pPr>
      <w:pStyle w:val="Header"/>
      <w:jc w:val="center"/>
      <w:rPr>
        <w:rFonts w:ascii="Times New Roman" w:hAnsi="Times New Roman" w:cs="Times New Roman"/>
        <w:sz w:val="24"/>
      </w:rPr>
    </w:pPr>
    <w:r>
      <w:rPr>
        <w:noProof/>
        <w:lang w:val="fil-PH" w:eastAsia="fil-PH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44FC99F" wp14:editId="2BB7018A">
              <wp:simplePos x="0" y="0"/>
              <wp:positionH relativeFrom="page">
                <wp:align>left</wp:align>
              </wp:positionH>
              <wp:positionV relativeFrom="paragraph">
                <wp:posOffset>184784</wp:posOffset>
              </wp:positionV>
              <wp:extent cx="7772400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65B0" id="Straight Connector 7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page;mso-position-vertical:absolute;mso-position-vertical-relative:text;mso-width-percent:0;mso-height-percent:0;mso-width-relative:page;mso-height-relative:page" from="0,14.55pt" to="61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" strokecolor="black [3213]" strokeweight="1.5pt">
              <v:stroke joinstyle="miter"/>
              <o:lock v:ext="edit" shapetype="f"/>
              <w10:wrap anchorx="page"/>
            </v:line>
          </w:pict>
        </mc:Fallback>
      </mc:AlternateContent>
    </w:r>
    <w:r>
      <w:rPr>
        <w:noProof/>
        <w:lang w:val="fil-PH" w:eastAsia="fil-PH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40884C2" wp14:editId="288E404A">
              <wp:simplePos x="0" y="0"/>
              <wp:positionH relativeFrom="margin">
                <wp:posOffset>-390525</wp:posOffset>
              </wp:positionH>
              <wp:positionV relativeFrom="page">
                <wp:posOffset>1091565</wp:posOffset>
              </wp:positionV>
              <wp:extent cx="6267450" cy="3238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674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AB32C8" w14:textId="77777777" w:rsidR="003B0D04" w:rsidRDefault="003B0D04" w:rsidP="00A73AE0">
                          <w:pPr>
                            <w:jc w:val="center"/>
                          </w:pPr>
                          <w:r w:rsidRPr="00A73AE0">
                            <w:rPr>
                              <w:rFonts w:ascii="Times New Roman" w:hAnsi="Times New Roman" w:cs="Times New Roman"/>
                              <w:sz w:val="24"/>
                            </w:rPr>
                            <w:t>POLYTECHNIC UNIVERSITY OF THE PHILIPPINES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0884C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30.75pt;margin-top:85.95pt;width:493.5pt;height:25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" fillcolor="white [3201]" stroked="f" strokeweight=".5pt">
              <v:path arrowok="t"/>
              <v:textbox>
                <w:txbxContent>
                  <w:p w14:paraId="3EAB32C8" w14:textId="77777777" w:rsidR="003B0D04" w:rsidRDefault="003B0D04" w:rsidP="00A73AE0">
                    <w:pPr>
                      <w:jc w:val="center"/>
                    </w:pPr>
                    <w:r w:rsidRPr="00A73AE0">
                      <w:rPr>
                        <w:rFonts w:ascii="Times New Roman" w:hAnsi="Times New Roman" w:cs="Times New Roman"/>
                        <w:sz w:val="24"/>
                      </w:rPr>
                      <w:t>POLYTECHNIC UNIVERSITY OF THE PHILIPPINES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E920131" w14:textId="3A55FF23" w:rsidR="003B0D04" w:rsidRDefault="00D83364" w:rsidP="00A73AE0">
    <w:pPr>
      <w:pStyle w:val="Header"/>
      <w:jc w:val="center"/>
      <w:rPr>
        <w:rFonts w:ascii="Times New Roman" w:hAnsi="Times New Roman" w:cs="Times New Roman"/>
        <w:sz w:val="24"/>
      </w:rPr>
    </w:pPr>
    <w:r>
      <w:rPr>
        <w:noProof/>
        <w:lang w:val="fil-PH" w:eastAsia="fil-PH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B214381" wp14:editId="31D10267">
              <wp:simplePos x="0" y="0"/>
              <wp:positionH relativeFrom="page">
                <wp:align>right</wp:align>
              </wp:positionH>
              <wp:positionV relativeFrom="paragraph">
                <wp:posOffset>305434</wp:posOffset>
              </wp:positionV>
              <wp:extent cx="777240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8CA7A" id="Straight Connector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page;mso-position-vertical:absolute;mso-position-vertical-relative:text;mso-width-percent:0;mso-height-percent:0;mso-width-relative:page;mso-height-relative:page" from="560.8pt,24.05pt" to="1172.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" strokecolor="black [3213]" strokeweight="1.5pt">
              <v:stroke joinstyle="miter"/>
              <o:lock v:ext="edit" shapetype="f"/>
              <w10:wrap anchorx="page"/>
            </v:line>
          </w:pict>
        </mc:Fallback>
      </mc:AlternateContent>
    </w:r>
  </w:p>
  <w:p w14:paraId="4244A1F9" w14:textId="77777777" w:rsidR="003B0D04" w:rsidRPr="00A73AE0" w:rsidRDefault="003B0D04" w:rsidP="00A73AE0">
    <w:pPr>
      <w:pStyle w:val="Header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4FA2"/>
    <w:multiLevelType w:val="hybridMultilevel"/>
    <w:tmpl w:val="9F842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51BD4"/>
    <w:multiLevelType w:val="hybridMultilevel"/>
    <w:tmpl w:val="EE3286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009B7"/>
    <w:multiLevelType w:val="hybridMultilevel"/>
    <w:tmpl w:val="8F9E4918"/>
    <w:lvl w:ilvl="0" w:tplc="B4362842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6D3A17"/>
    <w:multiLevelType w:val="hybridMultilevel"/>
    <w:tmpl w:val="E5CEB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D28B8"/>
    <w:multiLevelType w:val="hybridMultilevel"/>
    <w:tmpl w:val="A00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02C79"/>
    <w:multiLevelType w:val="hybridMultilevel"/>
    <w:tmpl w:val="B9E299F4"/>
    <w:lvl w:ilvl="0" w:tplc="C610E7C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B94329"/>
    <w:multiLevelType w:val="hybridMultilevel"/>
    <w:tmpl w:val="3F6C862C"/>
    <w:lvl w:ilvl="0" w:tplc="61EC2D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B4886"/>
    <w:multiLevelType w:val="hybridMultilevel"/>
    <w:tmpl w:val="89DA0B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591C"/>
    <w:multiLevelType w:val="hybridMultilevel"/>
    <w:tmpl w:val="8F9E4918"/>
    <w:lvl w:ilvl="0" w:tplc="B4362842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EC29B9"/>
    <w:multiLevelType w:val="multilevel"/>
    <w:tmpl w:val="353E103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0" w15:restartNumberingAfterBreak="0">
    <w:nsid w:val="3C9024CB"/>
    <w:multiLevelType w:val="hybridMultilevel"/>
    <w:tmpl w:val="9DB82C3C"/>
    <w:lvl w:ilvl="0" w:tplc="202A6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455FA1"/>
    <w:multiLevelType w:val="hybridMultilevel"/>
    <w:tmpl w:val="75049E42"/>
    <w:lvl w:ilvl="0" w:tplc="0EBE0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D598B"/>
    <w:multiLevelType w:val="hybridMultilevel"/>
    <w:tmpl w:val="F2C875DC"/>
    <w:lvl w:ilvl="0" w:tplc="129A1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FA5188"/>
    <w:multiLevelType w:val="hybridMultilevel"/>
    <w:tmpl w:val="6304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01B6D"/>
    <w:multiLevelType w:val="hybridMultilevel"/>
    <w:tmpl w:val="97729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B4E26"/>
    <w:multiLevelType w:val="hybridMultilevel"/>
    <w:tmpl w:val="D662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71AF"/>
    <w:multiLevelType w:val="hybridMultilevel"/>
    <w:tmpl w:val="33AA8F68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623F3"/>
    <w:multiLevelType w:val="hybridMultilevel"/>
    <w:tmpl w:val="A8C0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E5CF6"/>
    <w:multiLevelType w:val="hybridMultilevel"/>
    <w:tmpl w:val="8F9E4918"/>
    <w:lvl w:ilvl="0" w:tplc="B4362842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ED297B"/>
    <w:multiLevelType w:val="multilevel"/>
    <w:tmpl w:val="2114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84ACE"/>
    <w:multiLevelType w:val="multilevel"/>
    <w:tmpl w:val="15B0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FC3D8C"/>
    <w:multiLevelType w:val="hybridMultilevel"/>
    <w:tmpl w:val="D312EB1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1B2FC9"/>
    <w:multiLevelType w:val="hybridMultilevel"/>
    <w:tmpl w:val="D3CA6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6"/>
  </w:num>
  <w:num w:numId="4">
    <w:abstractNumId w:val="5"/>
  </w:num>
  <w:num w:numId="5">
    <w:abstractNumId w:val="10"/>
  </w:num>
  <w:num w:numId="6">
    <w:abstractNumId w:val="18"/>
  </w:num>
  <w:num w:numId="7">
    <w:abstractNumId w:val="4"/>
  </w:num>
  <w:num w:numId="8">
    <w:abstractNumId w:val="11"/>
  </w:num>
  <w:num w:numId="9">
    <w:abstractNumId w:val="2"/>
  </w:num>
  <w:num w:numId="10">
    <w:abstractNumId w:val="8"/>
  </w:num>
  <w:num w:numId="11">
    <w:abstractNumId w:val="13"/>
  </w:num>
  <w:num w:numId="12">
    <w:abstractNumId w:val="17"/>
  </w:num>
  <w:num w:numId="13">
    <w:abstractNumId w:val="14"/>
  </w:num>
  <w:num w:numId="14">
    <w:abstractNumId w:val="12"/>
  </w:num>
  <w:num w:numId="15">
    <w:abstractNumId w:val="9"/>
  </w:num>
  <w:num w:numId="16">
    <w:abstractNumId w:val="0"/>
  </w:num>
  <w:num w:numId="17">
    <w:abstractNumId w:val="3"/>
  </w:num>
  <w:num w:numId="18">
    <w:abstractNumId w:val="1"/>
  </w:num>
  <w:num w:numId="19">
    <w:abstractNumId w:val="15"/>
  </w:num>
  <w:num w:numId="20">
    <w:abstractNumId w:val="19"/>
  </w:num>
  <w:num w:numId="21">
    <w:abstractNumId w:val="20"/>
  </w:num>
  <w:num w:numId="22">
    <w:abstractNumId w:val="22"/>
  </w:num>
  <w:num w:numId="2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E0"/>
    <w:rsid w:val="0000218E"/>
    <w:rsid w:val="0000280B"/>
    <w:rsid w:val="00003688"/>
    <w:rsid w:val="000064D5"/>
    <w:rsid w:val="00011CA6"/>
    <w:rsid w:val="00014184"/>
    <w:rsid w:val="00014FD5"/>
    <w:rsid w:val="00021788"/>
    <w:rsid w:val="00022882"/>
    <w:rsid w:val="000248CE"/>
    <w:rsid w:val="00025F18"/>
    <w:rsid w:val="000309B5"/>
    <w:rsid w:val="00031704"/>
    <w:rsid w:val="00033BE7"/>
    <w:rsid w:val="000342DF"/>
    <w:rsid w:val="0003500D"/>
    <w:rsid w:val="00042282"/>
    <w:rsid w:val="00042B40"/>
    <w:rsid w:val="00043479"/>
    <w:rsid w:val="0004357B"/>
    <w:rsid w:val="000447CB"/>
    <w:rsid w:val="0005043D"/>
    <w:rsid w:val="000521DD"/>
    <w:rsid w:val="0005255F"/>
    <w:rsid w:val="00056468"/>
    <w:rsid w:val="00060943"/>
    <w:rsid w:val="00070184"/>
    <w:rsid w:val="0007228F"/>
    <w:rsid w:val="00074698"/>
    <w:rsid w:val="0007798C"/>
    <w:rsid w:val="0008048B"/>
    <w:rsid w:val="000826DE"/>
    <w:rsid w:val="00087BAC"/>
    <w:rsid w:val="00087E5A"/>
    <w:rsid w:val="00090E8A"/>
    <w:rsid w:val="00092658"/>
    <w:rsid w:val="000957C9"/>
    <w:rsid w:val="000A0FB3"/>
    <w:rsid w:val="000A2F7A"/>
    <w:rsid w:val="000A32D1"/>
    <w:rsid w:val="000A59FB"/>
    <w:rsid w:val="000B05DC"/>
    <w:rsid w:val="000B061C"/>
    <w:rsid w:val="000B0976"/>
    <w:rsid w:val="000B0D3D"/>
    <w:rsid w:val="000B1ADC"/>
    <w:rsid w:val="000B1FE6"/>
    <w:rsid w:val="000B3AA6"/>
    <w:rsid w:val="000B4071"/>
    <w:rsid w:val="000B5EA8"/>
    <w:rsid w:val="000B6303"/>
    <w:rsid w:val="000B7313"/>
    <w:rsid w:val="000B77A5"/>
    <w:rsid w:val="000C1669"/>
    <w:rsid w:val="000C2715"/>
    <w:rsid w:val="000C52D5"/>
    <w:rsid w:val="000D1632"/>
    <w:rsid w:val="000D27D7"/>
    <w:rsid w:val="000D3258"/>
    <w:rsid w:val="000D3924"/>
    <w:rsid w:val="000D5482"/>
    <w:rsid w:val="000D63D0"/>
    <w:rsid w:val="000E21CD"/>
    <w:rsid w:val="000E2444"/>
    <w:rsid w:val="000E4908"/>
    <w:rsid w:val="000E4958"/>
    <w:rsid w:val="000E5A71"/>
    <w:rsid w:val="000E604B"/>
    <w:rsid w:val="000E72AB"/>
    <w:rsid w:val="000F347B"/>
    <w:rsid w:val="000F5E4C"/>
    <w:rsid w:val="00103E81"/>
    <w:rsid w:val="00104724"/>
    <w:rsid w:val="00105BFB"/>
    <w:rsid w:val="001063BE"/>
    <w:rsid w:val="00106F8E"/>
    <w:rsid w:val="00107CFC"/>
    <w:rsid w:val="00113EEF"/>
    <w:rsid w:val="001140F5"/>
    <w:rsid w:val="00114D9D"/>
    <w:rsid w:val="001200ED"/>
    <w:rsid w:val="00124666"/>
    <w:rsid w:val="0012541D"/>
    <w:rsid w:val="00135429"/>
    <w:rsid w:val="00135C7A"/>
    <w:rsid w:val="00141015"/>
    <w:rsid w:val="00143B96"/>
    <w:rsid w:val="0014558E"/>
    <w:rsid w:val="001524EA"/>
    <w:rsid w:val="001537FB"/>
    <w:rsid w:val="00154C4D"/>
    <w:rsid w:val="00163B01"/>
    <w:rsid w:val="00165118"/>
    <w:rsid w:val="00171115"/>
    <w:rsid w:val="00175A85"/>
    <w:rsid w:val="001805D8"/>
    <w:rsid w:val="00182020"/>
    <w:rsid w:val="001873BA"/>
    <w:rsid w:val="0019308C"/>
    <w:rsid w:val="00194E07"/>
    <w:rsid w:val="00195C13"/>
    <w:rsid w:val="00195D3C"/>
    <w:rsid w:val="001A10DD"/>
    <w:rsid w:val="001A3214"/>
    <w:rsid w:val="001A55EE"/>
    <w:rsid w:val="001A6389"/>
    <w:rsid w:val="001C6750"/>
    <w:rsid w:val="001C7C22"/>
    <w:rsid w:val="001D4010"/>
    <w:rsid w:val="001E07A0"/>
    <w:rsid w:val="001E12A5"/>
    <w:rsid w:val="001E22C6"/>
    <w:rsid w:val="001E4B53"/>
    <w:rsid w:val="001E5901"/>
    <w:rsid w:val="001E59E7"/>
    <w:rsid w:val="001E5D86"/>
    <w:rsid w:val="001E7477"/>
    <w:rsid w:val="001F032B"/>
    <w:rsid w:val="001F18CA"/>
    <w:rsid w:val="001F20D2"/>
    <w:rsid w:val="001F3582"/>
    <w:rsid w:val="00200B1A"/>
    <w:rsid w:val="0020225A"/>
    <w:rsid w:val="0020550C"/>
    <w:rsid w:val="002110A2"/>
    <w:rsid w:val="00212589"/>
    <w:rsid w:val="0021286A"/>
    <w:rsid w:val="0021339A"/>
    <w:rsid w:val="00213466"/>
    <w:rsid w:val="0021377D"/>
    <w:rsid w:val="00216736"/>
    <w:rsid w:val="00223F0A"/>
    <w:rsid w:val="00231C32"/>
    <w:rsid w:val="00235DE8"/>
    <w:rsid w:val="00237E10"/>
    <w:rsid w:val="00241565"/>
    <w:rsid w:val="00251166"/>
    <w:rsid w:val="00251DB5"/>
    <w:rsid w:val="00253969"/>
    <w:rsid w:val="00255B9E"/>
    <w:rsid w:val="00266EE7"/>
    <w:rsid w:val="00281E5E"/>
    <w:rsid w:val="00283E3B"/>
    <w:rsid w:val="0028521F"/>
    <w:rsid w:val="00291141"/>
    <w:rsid w:val="002948F2"/>
    <w:rsid w:val="00295B0C"/>
    <w:rsid w:val="00296145"/>
    <w:rsid w:val="00296C3C"/>
    <w:rsid w:val="002A42CD"/>
    <w:rsid w:val="002A549E"/>
    <w:rsid w:val="002A63FA"/>
    <w:rsid w:val="002A7A8C"/>
    <w:rsid w:val="002B51D9"/>
    <w:rsid w:val="002B64D6"/>
    <w:rsid w:val="002D0C07"/>
    <w:rsid w:val="002D13D0"/>
    <w:rsid w:val="002D7469"/>
    <w:rsid w:val="002E2BC5"/>
    <w:rsid w:val="002E3B62"/>
    <w:rsid w:val="002E717B"/>
    <w:rsid w:val="002F2C03"/>
    <w:rsid w:val="002F3D88"/>
    <w:rsid w:val="0030452F"/>
    <w:rsid w:val="0030520C"/>
    <w:rsid w:val="00305B8B"/>
    <w:rsid w:val="003107C0"/>
    <w:rsid w:val="00311944"/>
    <w:rsid w:val="003126C7"/>
    <w:rsid w:val="0031655B"/>
    <w:rsid w:val="00323F93"/>
    <w:rsid w:val="00324043"/>
    <w:rsid w:val="00332933"/>
    <w:rsid w:val="00335685"/>
    <w:rsid w:val="003361F4"/>
    <w:rsid w:val="00341AC2"/>
    <w:rsid w:val="003442F0"/>
    <w:rsid w:val="00344B15"/>
    <w:rsid w:val="003460FA"/>
    <w:rsid w:val="00352AA9"/>
    <w:rsid w:val="00352F62"/>
    <w:rsid w:val="00371E8C"/>
    <w:rsid w:val="0037243F"/>
    <w:rsid w:val="00372B4D"/>
    <w:rsid w:val="00374000"/>
    <w:rsid w:val="0037709A"/>
    <w:rsid w:val="00377D95"/>
    <w:rsid w:val="00390F1A"/>
    <w:rsid w:val="00395E58"/>
    <w:rsid w:val="00396D41"/>
    <w:rsid w:val="003A0621"/>
    <w:rsid w:val="003A1CCB"/>
    <w:rsid w:val="003A7F76"/>
    <w:rsid w:val="003B02A0"/>
    <w:rsid w:val="003B0D04"/>
    <w:rsid w:val="003B0D87"/>
    <w:rsid w:val="003B1E15"/>
    <w:rsid w:val="003B22AB"/>
    <w:rsid w:val="003B2A83"/>
    <w:rsid w:val="003B2F74"/>
    <w:rsid w:val="003C032D"/>
    <w:rsid w:val="003D0E7E"/>
    <w:rsid w:val="003D0EB2"/>
    <w:rsid w:val="003D4E6C"/>
    <w:rsid w:val="003D676A"/>
    <w:rsid w:val="003E4582"/>
    <w:rsid w:val="003E5C9E"/>
    <w:rsid w:val="003E706A"/>
    <w:rsid w:val="003F4B69"/>
    <w:rsid w:val="003F4C0E"/>
    <w:rsid w:val="003F6DF7"/>
    <w:rsid w:val="003F6F9C"/>
    <w:rsid w:val="003F78C1"/>
    <w:rsid w:val="00400CAF"/>
    <w:rsid w:val="00401336"/>
    <w:rsid w:val="00403D3B"/>
    <w:rsid w:val="00405622"/>
    <w:rsid w:val="004067C5"/>
    <w:rsid w:val="004207BA"/>
    <w:rsid w:val="00420DF9"/>
    <w:rsid w:val="00422478"/>
    <w:rsid w:val="00424E36"/>
    <w:rsid w:val="0043673D"/>
    <w:rsid w:val="004417CE"/>
    <w:rsid w:val="00442080"/>
    <w:rsid w:val="00444A31"/>
    <w:rsid w:val="0044652E"/>
    <w:rsid w:val="00446821"/>
    <w:rsid w:val="00451C0A"/>
    <w:rsid w:val="0046164E"/>
    <w:rsid w:val="0046358E"/>
    <w:rsid w:val="0046437B"/>
    <w:rsid w:val="00474ADD"/>
    <w:rsid w:val="00475978"/>
    <w:rsid w:val="004762CA"/>
    <w:rsid w:val="00480A73"/>
    <w:rsid w:val="00485B3C"/>
    <w:rsid w:val="0049036E"/>
    <w:rsid w:val="00491641"/>
    <w:rsid w:val="00491C1A"/>
    <w:rsid w:val="00495A15"/>
    <w:rsid w:val="004A08B6"/>
    <w:rsid w:val="004A2C7A"/>
    <w:rsid w:val="004A3E9A"/>
    <w:rsid w:val="004A54C8"/>
    <w:rsid w:val="004B37EA"/>
    <w:rsid w:val="004B7C65"/>
    <w:rsid w:val="004C5502"/>
    <w:rsid w:val="004C64EF"/>
    <w:rsid w:val="004D2BE3"/>
    <w:rsid w:val="004D468A"/>
    <w:rsid w:val="004E1F60"/>
    <w:rsid w:val="004E315F"/>
    <w:rsid w:val="004E5BEB"/>
    <w:rsid w:val="004E6D44"/>
    <w:rsid w:val="004E7772"/>
    <w:rsid w:val="004F01F7"/>
    <w:rsid w:val="004F0FD7"/>
    <w:rsid w:val="004F72B3"/>
    <w:rsid w:val="004F7343"/>
    <w:rsid w:val="00507746"/>
    <w:rsid w:val="005167EF"/>
    <w:rsid w:val="0051765D"/>
    <w:rsid w:val="00526A1E"/>
    <w:rsid w:val="0053373C"/>
    <w:rsid w:val="00541A03"/>
    <w:rsid w:val="00543ABB"/>
    <w:rsid w:val="00544851"/>
    <w:rsid w:val="00552625"/>
    <w:rsid w:val="00562993"/>
    <w:rsid w:val="005661C7"/>
    <w:rsid w:val="00572A3E"/>
    <w:rsid w:val="00573594"/>
    <w:rsid w:val="00574800"/>
    <w:rsid w:val="0057612B"/>
    <w:rsid w:val="005815B4"/>
    <w:rsid w:val="00585829"/>
    <w:rsid w:val="00590462"/>
    <w:rsid w:val="005945BC"/>
    <w:rsid w:val="0059648F"/>
    <w:rsid w:val="00597E23"/>
    <w:rsid w:val="005A4611"/>
    <w:rsid w:val="005A6374"/>
    <w:rsid w:val="005B116D"/>
    <w:rsid w:val="005B2521"/>
    <w:rsid w:val="005B3DC6"/>
    <w:rsid w:val="005C16D5"/>
    <w:rsid w:val="005C3DBC"/>
    <w:rsid w:val="005C5F55"/>
    <w:rsid w:val="005C6195"/>
    <w:rsid w:val="005C785B"/>
    <w:rsid w:val="005D4003"/>
    <w:rsid w:val="005D533D"/>
    <w:rsid w:val="005E3377"/>
    <w:rsid w:val="005E38F0"/>
    <w:rsid w:val="005E4E5D"/>
    <w:rsid w:val="005E64D5"/>
    <w:rsid w:val="005E7D82"/>
    <w:rsid w:val="005F6954"/>
    <w:rsid w:val="005F7BFB"/>
    <w:rsid w:val="00601055"/>
    <w:rsid w:val="00603418"/>
    <w:rsid w:val="00604682"/>
    <w:rsid w:val="00604DAE"/>
    <w:rsid w:val="00610B0C"/>
    <w:rsid w:val="00614023"/>
    <w:rsid w:val="00622109"/>
    <w:rsid w:val="00626621"/>
    <w:rsid w:val="00630BB7"/>
    <w:rsid w:val="006347C1"/>
    <w:rsid w:val="00635F3C"/>
    <w:rsid w:val="006367D8"/>
    <w:rsid w:val="00643B88"/>
    <w:rsid w:val="00645252"/>
    <w:rsid w:val="006452BB"/>
    <w:rsid w:val="00663789"/>
    <w:rsid w:val="00663E9D"/>
    <w:rsid w:val="006656C2"/>
    <w:rsid w:val="00667A39"/>
    <w:rsid w:val="006709F7"/>
    <w:rsid w:val="00672248"/>
    <w:rsid w:val="006746F5"/>
    <w:rsid w:val="00674F41"/>
    <w:rsid w:val="00676FD6"/>
    <w:rsid w:val="006770D0"/>
    <w:rsid w:val="00680954"/>
    <w:rsid w:val="006831E1"/>
    <w:rsid w:val="00685838"/>
    <w:rsid w:val="00686D4B"/>
    <w:rsid w:val="0069557D"/>
    <w:rsid w:val="0069607B"/>
    <w:rsid w:val="00697601"/>
    <w:rsid w:val="006A21AE"/>
    <w:rsid w:val="006B031B"/>
    <w:rsid w:val="006B3F90"/>
    <w:rsid w:val="006C09B8"/>
    <w:rsid w:val="006C3B32"/>
    <w:rsid w:val="006C7630"/>
    <w:rsid w:val="006D22DD"/>
    <w:rsid w:val="006D3D74"/>
    <w:rsid w:val="006E565D"/>
    <w:rsid w:val="006F0770"/>
    <w:rsid w:val="006F117C"/>
    <w:rsid w:val="006F1DAB"/>
    <w:rsid w:val="006F409F"/>
    <w:rsid w:val="0070323F"/>
    <w:rsid w:val="00705D76"/>
    <w:rsid w:val="00707109"/>
    <w:rsid w:val="00715BBE"/>
    <w:rsid w:val="00720951"/>
    <w:rsid w:val="00724983"/>
    <w:rsid w:val="00726BD3"/>
    <w:rsid w:val="007277D4"/>
    <w:rsid w:val="00730EDF"/>
    <w:rsid w:val="007322E1"/>
    <w:rsid w:val="00735732"/>
    <w:rsid w:val="00736469"/>
    <w:rsid w:val="00737E2E"/>
    <w:rsid w:val="00743664"/>
    <w:rsid w:val="007520CF"/>
    <w:rsid w:val="00752F6A"/>
    <w:rsid w:val="007534C7"/>
    <w:rsid w:val="007649CE"/>
    <w:rsid w:val="007666BF"/>
    <w:rsid w:val="00766E82"/>
    <w:rsid w:val="007676EA"/>
    <w:rsid w:val="00771523"/>
    <w:rsid w:val="00772402"/>
    <w:rsid w:val="007745EF"/>
    <w:rsid w:val="0077676A"/>
    <w:rsid w:val="00785FBC"/>
    <w:rsid w:val="00787EEF"/>
    <w:rsid w:val="00791FD8"/>
    <w:rsid w:val="0079463D"/>
    <w:rsid w:val="007A0433"/>
    <w:rsid w:val="007A6EC1"/>
    <w:rsid w:val="007B463B"/>
    <w:rsid w:val="007B5C33"/>
    <w:rsid w:val="007B5D4B"/>
    <w:rsid w:val="007C0822"/>
    <w:rsid w:val="007C25F5"/>
    <w:rsid w:val="007C3164"/>
    <w:rsid w:val="007C461C"/>
    <w:rsid w:val="007D4943"/>
    <w:rsid w:val="007D517D"/>
    <w:rsid w:val="007E3B49"/>
    <w:rsid w:val="007F0680"/>
    <w:rsid w:val="00800F3D"/>
    <w:rsid w:val="00803664"/>
    <w:rsid w:val="0081251B"/>
    <w:rsid w:val="0081339A"/>
    <w:rsid w:val="00815D96"/>
    <w:rsid w:val="00820679"/>
    <w:rsid w:val="00830028"/>
    <w:rsid w:val="00830557"/>
    <w:rsid w:val="0083472A"/>
    <w:rsid w:val="00836B02"/>
    <w:rsid w:val="0084002E"/>
    <w:rsid w:val="008425F7"/>
    <w:rsid w:val="00850D83"/>
    <w:rsid w:val="008513D1"/>
    <w:rsid w:val="0085181E"/>
    <w:rsid w:val="00853F8E"/>
    <w:rsid w:val="0085474C"/>
    <w:rsid w:val="0085577C"/>
    <w:rsid w:val="00855947"/>
    <w:rsid w:val="00865747"/>
    <w:rsid w:val="00866300"/>
    <w:rsid w:val="00866B93"/>
    <w:rsid w:val="00867305"/>
    <w:rsid w:val="00873A62"/>
    <w:rsid w:val="00874F6E"/>
    <w:rsid w:val="00875177"/>
    <w:rsid w:val="0089637F"/>
    <w:rsid w:val="00896B91"/>
    <w:rsid w:val="008A3308"/>
    <w:rsid w:val="008A3A98"/>
    <w:rsid w:val="008A5084"/>
    <w:rsid w:val="008A6E37"/>
    <w:rsid w:val="008A795B"/>
    <w:rsid w:val="008B0722"/>
    <w:rsid w:val="008B15D6"/>
    <w:rsid w:val="008B1C33"/>
    <w:rsid w:val="008B4DCE"/>
    <w:rsid w:val="008C4AA7"/>
    <w:rsid w:val="008C4E62"/>
    <w:rsid w:val="008C5BEC"/>
    <w:rsid w:val="008C6A1A"/>
    <w:rsid w:val="008D3AE5"/>
    <w:rsid w:val="008D4772"/>
    <w:rsid w:val="008D6B23"/>
    <w:rsid w:val="008E004C"/>
    <w:rsid w:val="008E427E"/>
    <w:rsid w:val="008F1C96"/>
    <w:rsid w:val="008F315C"/>
    <w:rsid w:val="008F5DB4"/>
    <w:rsid w:val="00900737"/>
    <w:rsid w:val="00902529"/>
    <w:rsid w:val="00902E63"/>
    <w:rsid w:val="009073E4"/>
    <w:rsid w:val="0090750D"/>
    <w:rsid w:val="0091142C"/>
    <w:rsid w:val="00913E93"/>
    <w:rsid w:val="00914EFD"/>
    <w:rsid w:val="0091601C"/>
    <w:rsid w:val="0091648E"/>
    <w:rsid w:val="00916B57"/>
    <w:rsid w:val="00917936"/>
    <w:rsid w:val="00921967"/>
    <w:rsid w:val="009225F9"/>
    <w:rsid w:val="0092637F"/>
    <w:rsid w:val="00932D6F"/>
    <w:rsid w:val="009341B2"/>
    <w:rsid w:val="009417F5"/>
    <w:rsid w:val="00943397"/>
    <w:rsid w:val="009475ED"/>
    <w:rsid w:val="00947878"/>
    <w:rsid w:val="00952E0A"/>
    <w:rsid w:val="009564CB"/>
    <w:rsid w:val="009659F7"/>
    <w:rsid w:val="00966778"/>
    <w:rsid w:val="0096786D"/>
    <w:rsid w:val="00971825"/>
    <w:rsid w:val="0097290B"/>
    <w:rsid w:val="00973994"/>
    <w:rsid w:val="00973B7F"/>
    <w:rsid w:val="00976D6D"/>
    <w:rsid w:val="0098084E"/>
    <w:rsid w:val="00981753"/>
    <w:rsid w:val="00981876"/>
    <w:rsid w:val="00981989"/>
    <w:rsid w:val="009868D2"/>
    <w:rsid w:val="009919CD"/>
    <w:rsid w:val="00994F27"/>
    <w:rsid w:val="00995EA8"/>
    <w:rsid w:val="00996580"/>
    <w:rsid w:val="00997573"/>
    <w:rsid w:val="009A3843"/>
    <w:rsid w:val="009B013E"/>
    <w:rsid w:val="009B0377"/>
    <w:rsid w:val="009B12E2"/>
    <w:rsid w:val="009B3E98"/>
    <w:rsid w:val="009C3629"/>
    <w:rsid w:val="009C6D18"/>
    <w:rsid w:val="009C773D"/>
    <w:rsid w:val="009C7748"/>
    <w:rsid w:val="009D109D"/>
    <w:rsid w:val="009D5AEA"/>
    <w:rsid w:val="009D68F7"/>
    <w:rsid w:val="009E2107"/>
    <w:rsid w:val="009E21E6"/>
    <w:rsid w:val="009E2326"/>
    <w:rsid w:val="009E2D41"/>
    <w:rsid w:val="009E4FC9"/>
    <w:rsid w:val="009E5395"/>
    <w:rsid w:val="009F06D6"/>
    <w:rsid w:val="009F078E"/>
    <w:rsid w:val="009F3884"/>
    <w:rsid w:val="009F7A39"/>
    <w:rsid w:val="00A060C3"/>
    <w:rsid w:val="00A11A27"/>
    <w:rsid w:val="00A13A1F"/>
    <w:rsid w:val="00A169FE"/>
    <w:rsid w:val="00A24FB6"/>
    <w:rsid w:val="00A27436"/>
    <w:rsid w:val="00A30F68"/>
    <w:rsid w:val="00A32735"/>
    <w:rsid w:val="00A33D73"/>
    <w:rsid w:val="00A3714C"/>
    <w:rsid w:val="00A41C5A"/>
    <w:rsid w:val="00A43A64"/>
    <w:rsid w:val="00A454FF"/>
    <w:rsid w:val="00A552BF"/>
    <w:rsid w:val="00A553C9"/>
    <w:rsid w:val="00A55B38"/>
    <w:rsid w:val="00A55F84"/>
    <w:rsid w:val="00A575D3"/>
    <w:rsid w:val="00A63634"/>
    <w:rsid w:val="00A65BEA"/>
    <w:rsid w:val="00A65FD4"/>
    <w:rsid w:val="00A7239D"/>
    <w:rsid w:val="00A73AE0"/>
    <w:rsid w:val="00A76FD1"/>
    <w:rsid w:val="00A77C01"/>
    <w:rsid w:val="00A835DB"/>
    <w:rsid w:val="00A8373D"/>
    <w:rsid w:val="00A84115"/>
    <w:rsid w:val="00A9204E"/>
    <w:rsid w:val="00A94908"/>
    <w:rsid w:val="00AA0413"/>
    <w:rsid w:val="00AA0ECF"/>
    <w:rsid w:val="00AA2981"/>
    <w:rsid w:val="00AA472C"/>
    <w:rsid w:val="00AA62A5"/>
    <w:rsid w:val="00AA768D"/>
    <w:rsid w:val="00AA7FF1"/>
    <w:rsid w:val="00AB3617"/>
    <w:rsid w:val="00AB4D6D"/>
    <w:rsid w:val="00AB7401"/>
    <w:rsid w:val="00AC0216"/>
    <w:rsid w:val="00AC1F24"/>
    <w:rsid w:val="00AC23C8"/>
    <w:rsid w:val="00AC27A3"/>
    <w:rsid w:val="00AC62DA"/>
    <w:rsid w:val="00AD42A0"/>
    <w:rsid w:val="00AD480A"/>
    <w:rsid w:val="00AD6DF9"/>
    <w:rsid w:val="00AD7F88"/>
    <w:rsid w:val="00AE4808"/>
    <w:rsid w:val="00AE5833"/>
    <w:rsid w:val="00AF36D4"/>
    <w:rsid w:val="00AF4226"/>
    <w:rsid w:val="00AF79D6"/>
    <w:rsid w:val="00B01C4B"/>
    <w:rsid w:val="00B03949"/>
    <w:rsid w:val="00B07049"/>
    <w:rsid w:val="00B075C3"/>
    <w:rsid w:val="00B07BC3"/>
    <w:rsid w:val="00B1072A"/>
    <w:rsid w:val="00B115AA"/>
    <w:rsid w:val="00B14CE6"/>
    <w:rsid w:val="00B216BB"/>
    <w:rsid w:val="00B23CE9"/>
    <w:rsid w:val="00B24D27"/>
    <w:rsid w:val="00B2543C"/>
    <w:rsid w:val="00B263E2"/>
    <w:rsid w:val="00B31793"/>
    <w:rsid w:val="00B323F6"/>
    <w:rsid w:val="00B3545D"/>
    <w:rsid w:val="00B47450"/>
    <w:rsid w:val="00B47893"/>
    <w:rsid w:val="00B50F79"/>
    <w:rsid w:val="00B614F2"/>
    <w:rsid w:val="00B61D97"/>
    <w:rsid w:val="00B626E7"/>
    <w:rsid w:val="00B64D6F"/>
    <w:rsid w:val="00B737BD"/>
    <w:rsid w:val="00B76CEF"/>
    <w:rsid w:val="00B91431"/>
    <w:rsid w:val="00B948DE"/>
    <w:rsid w:val="00B94B97"/>
    <w:rsid w:val="00BA4111"/>
    <w:rsid w:val="00BA755E"/>
    <w:rsid w:val="00BB1D29"/>
    <w:rsid w:val="00BB2F0C"/>
    <w:rsid w:val="00BB6E85"/>
    <w:rsid w:val="00BC5E82"/>
    <w:rsid w:val="00BD7584"/>
    <w:rsid w:val="00BE60F0"/>
    <w:rsid w:val="00BE6968"/>
    <w:rsid w:val="00BE780F"/>
    <w:rsid w:val="00BF0135"/>
    <w:rsid w:val="00BF0B8D"/>
    <w:rsid w:val="00BF2287"/>
    <w:rsid w:val="00BF77A1"/>
    <w:rsid w:val="00BF791E"/>
    <w:rsid w:val="00C01EB3"/>
    <w:rsid w:val="00C03924"/>
    <w:rsid w:val="00C04C41"/>
    <w:rsid w:val="00C06E60"/>
    <w:rsid w:val="00C1017E"/>
    <w:rsid w:val="00C123C8"/>
    <w:rsid w:val="00C15067"/>
    <w:rsid w:val="00C178F1"/>
    <w:rsid w:val="00C21B85"/>
    <w:rsid w:val="00C24E33"/>
    <w:rsid w:val="00C310E1"/>
    <w:rsid w:val="00C317AD"/>
    <w:rsid w:val="00C32200"/>
    <w:rsid w:val="00C340EA"/>
    <w:rsid w:val="00C3545C"/>
    <w:rsid w:val="00C41FBD"/>
    <w:rsid w:val="00C44EC5"/>
    <w:rsid w:val="00C50304"/>
    <w:rsid w:val="00C54281"/>
    <w:rsid w:val="00C5579E"/>
    <w:rsid w:val="00C55A39"/>
    <w:rsid w:val="00C55C27"/>
    <w:rsid w:val="00C73AA2"/>
    <w:rsid w:val="00C77522"/>
    <w:rsid w:val="00C81B26"/>
    <w:rsid w:val="00C83944"/>
    <w:rsid w:val="00C83E8C"/>
    <w:rsid w:val="00C90151"/>
    <w:rsid w:val="00C901EA"/>
    <w:rsid w:val="00C902A2"/>
    <w:rsid w:val="00C9196E"/>
    <w:rsid w:val="00C9305D"/>
    <w:rsid w:val="00C933C0"/>
    <w:rsid w:val="00C945AB"/>
    <w:rsid w:val="00C94DFF"/>
    <w:rsid w:val="00C9519F"/>
    <w:rsid w:val="00C97DB1"/>
    <w:rsid w:val="00CA165E"/>
    <w:rsid w:val="00CA511D"/>
    <w:rsid w:val="00CA5927"/>
    <w:rsid w:val="00CA7994"/>
    <w:rsid w:val="00CB0AC9"/>
    <w:rsid w:val="00CB2164"/>
    <w:rsid w:val="00CB3EF9"/>
    <w:rsid w:val="00CB4E32"/>
    <w:rsid w:val="00CB5B59"/>
    <w:rsid w:val="00CB74E9"/>
    <w:rsid w:val="00CC055A"/>
    <w:rsid w:val="00CC08BE"/>
    <w:rsid w:val="00CC0D0D"/>
    <w:rsid w:val="00CC61A5"/>
    <w:rsid w:val="00CD07EE"/>
    <w:rsid w:val="00CD45E5"/>
    <w:rsid w:val="00CD48ED"/>
    <w:rsid w:val="00CD761E"/>
    <w:rsid w:val="00CD794A"/>
    <w:rsid w:val="00CE208B"/>
    <w:rsid w:val="00CE4E68"/>
    <w:rsid w:val="00CE7EF1"/>
    <w:rsid w:val="00CF4191"/>
    <w:rsid w:val="00CF6164"/>
    <w:rsid w:val="00CF69DD"/>
    <w:rsid w:val="00D21DE0"/>
    <w:rsid w:val="00D225A3"/>
    <w:rsid w:val="00D256F8"/>
    <w:rsid w:val="00D27B6B"/>
    <w:rsid w:val="00D30F64"/>
    <w:rsid w:val="00D3379F"/>
    <w:rsid w:val="00D34E76"/>
    <w:rsid w:val="00D375D3"/>
    <w:rsid w:val="00D40E12"/>
    <w:rsid w:val="00D4101B"/>
    <w:rsid w:val="00D41E33"/>
    <w:rsid w:val="00D42C32"/>
    <w:rsid w:val="00D44F3C"/>
    <w:rsid w:val="00D547D9"/>
    <w:rsid w:val="00D54A9E"/>
    <w:rsid w:val="00D564CF"/>
    <w:rsid w:val="00D56B10"/>
    <w:rsid w:val="00D56C8A"/>
    <w:rsid w:val="00D62718"/>
    <w:rsid w:val="00D62880"/>
    <w:rsid w:val="00D65476"/>
    <w:rsid w:val="00D70907"/>
    <w:rsid w:val="00D70CD1"/>
    <w:rsid w:val="00D71ABE"/>
    <w:rsid w:val="00D754E5"/>
    <w:rsid w:val="00D8156C"/>
    <w:rsid w:val="00D83364"/>
    <w:rsid w:val="00D872FB"/>
    <w:rsid w:val="00D922D9"/>
    <w:rsid w:val="00DA0AFF"/>
    <w:rsid w:val="00DA25CD"/>
    <w:rsid w:val="00DA492C"/>
    <w:rsid w:val="00DA7A4E"/>
    <w:rsid w:val="00DB241E"/>
    <w:rsid w:val="00DB481A"/>
    <w:rsid w:val="00DB67BA"/>
    <w:rsid w:val="00DC247A"/>
    <w:rsid w:val="00DD0711"/>
    <w:rsid w:val="00DD087E"/>
    <w:rsid w:val="00DD13DB"/>
    <w:rsid w:val="00DE06CC"/>
    <w:rsid w:val="00DE06FB"/>
    <w:rsid w:val="00DE0C4E"/>
    <w:rsid w:val="00DE2575"/>
    <w:rsid w:val="00DF794A"/>
    <w:rsid w:val="00E0040F"/>
    <w:rsid w:val="00E03AA9"/>
    <w:rsid w:val="00E20CEA"/>
    <w:rsid w:val="00E22A8F"/>
    <w:rsid w:val="00E22FE2"/>
    <w:rsid w:val="00E30091"/>
    <w:rsid w:val="00E33F27"/>
    <w:rsid w:val="00E3554B"/>
    <w:rsid w:val="00E4231B"/>
    <w:rsid w:val="00E445B3"/>
    <w:rsid w:val="00E467D3"/>
    <w:rsid w:val="00E506D4"/>
    <w:rsid w:val="00E603D2"/>
    <w:rsid w:val="00E6453E"/>
    <w:rsid w:val="00E67596"/>
    <w:rsid w:val="00E675C3"/>
    <w:rsid w:val="00E72111"/>
    <w:rsid w:val="00E81ECE"/>
    <w:rsid w:val="00E83AF8"/>
    <w:rsid w:val="00E90288"/>
    <w:rsid w:val="00E92EF3"/>
    <w:rsid w:val="00E937C7"/>
    <w:rsid w:val="00E95645"/>
    <w:rsid w:val="00E96F8B"/>
    <w:rsid w:val="00EA0E9E"/>
    <w:rsid w:val="00EA17CE"/>
    <w:rsid w:val="00EA553C"/>
    <w:rsid w:val="00EA5851"/>
    <w:rsid w:val="00EB153C"/>
    <w:rsid w:val="00EB3C80"/>
    <w:rsid w:val="00EB4EE1"/>
    <w:rsid w:val="00EC3275"/>
    <w:rsid w:val="00EC58D0"/>
    <w:rsid w:val="00ED15DE"/>
    <w:rsid w:val="00ED1E90"/>
    <w:rsid w:val="00ED2A41"/>
    <w:rsid w:val="00ED574A"/>
    <w:rsid w:val="00ED6354"/>
    <w:rsid w:val="00EE754A"/>
    <w:rsid w:val="00EF36D7"/>
    <w:rsid w:val="00EF44D8"/>
    <w:rsid w:val="00F00432"/>
    <w:rsid w:val="00F04B28"/>
    <w:rsid w:val="00F07E00"/>
    <w:rsid w:val="00F14B71"/>
    <w:rsid w:val="00F16835"/>
    <w:rsid w:val="00F16DF1"/>
    <w:rsid w:val="00F17E02"/>
    <w:rsid w:val="00F21FAA"/>
    <w:rsid w:val="00F304CD"/>
    <w:rsid w:val="00F309C4"/>
    <w:rsid w:val="00F30D7D"/>
    <w:rsid w:val="00F340D3"/>
    <w:rsid w:val="00F359DC"/>
    <w:rsid w:val="00F36B6B"/>
    <w:rsid w:val="00F4107A"/>
    <w:rsid w:val="00F45184"/>
    <w:rsid w:val="00F46FAA"/>
    <w:rsid w:val="00F54DED"/>
    <w:rsid w:val="00F553F1"/>
    <w:rsid w:val="00F55C61"/>
    <w:rsid w:val="00F57528"/>
    <w:rsid w:val="00F6155A"/>
    <w:rsid w:val="00F62CDC"/>
    <w:rsid w:val="00F67E6F"/>
    <w:rsid w:val="00F708A8"/>
    <w:rsid w:val="00F73A38"/>
    <w:rsid w:val="00F74B9F"/>
    <w:rsid w:val="00F83F0D"/>
    <w:rsid w:val="00F862C6"/>
    <w:rsid w:val="00F87DDB"/>
    <w:rsid w:val="00F91DAB"/>
    <w:rsid w:val="00F94311"/>
    <w:rsid w:val="00F955AF"/>
    <w:rsid w:val="00F97061"/>
    <w:rsid w:val="00F97E4F"/>
    <w:rsid w:val="00FA2A54"/>
    <w:rsid w:val="00FA330E"/>
    <w:rsid w:val="00FA3406"/>
    <w:rsid w:val="00FA36EF"/>
    <w:rsid w:val="00FA725B"/>
    <w:rsid w:val="00FB0260"/>
    <w:rsid w:val="00FB35BD"/>
    <w:rsid w:val="00FB67D7"/>
    <w:rsid w:val="00FC4794"/>
    <w:rsid w:val="00FC6E8C"/>
    <w:rsid w:val="00FD5C25"/>
    <w:rsid w:val="00FD7180"/>
    <w:rsid w:val="00FE1011"/>
    <w:rsid w:val="00FE5FE0"/>
    <w:rsid w:val="00FF03FC"/>
    <w:rsid w:val="00FF3508"/>
    <w:rsid w:val="00FF5C0A"/>
    <w:rsid w:val="00FF675C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6B8FA0"/>
  <w15:docId w15:val="{EE4FCA45-7AC2-4501-8653-66D75028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6C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8300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300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300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00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3002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300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83002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300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83002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830028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300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4F0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E355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TableNormal"/>
    <w:uiPriority w:val="49"/>
    <w:rsid w:val="00E3554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C4794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4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47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4794"/>
    <w:pPr>
      <w:spacing w:after="100"/>
      <w:ind w:left="440"/>
    </w:pPr>
  </w:style>
  <w:style w:type="table" w:customStyle="1" w:styleId="GridTable4-Accent51">
    <w:name w:val="Grid Table 4 - Accent 51"/>
    <w:basedOn w:val="TableNormal"/>
    <w:uiPriority w:val="49"/>
    <w:rsid w:val="00A835D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0926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95645"/>
  </w:style>
  <w:style w:type="paragraph" w:customStyle="1" w:styleId="para">
    <w:name w:val="para"/>
    <w:basedOn w:val="Normal"/>
    <w:rsid w:val="00E956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hit">
    <w:name w:val="hit"/>
    <w:basedOn w:val="DefaultParagraphFont"/>
    <w:rsid w:val="00E95645"/>
  </w:style>
  <w:style w:type="character" w:customStyle="1" w:styleId="singlehighlightclass">
    <w:name w:val="single_highlight_class"/>
    <w:basedOn w:val="DefaultParagraphFont"/>
    <w:rsid w:val="00E95645"/>
  </w:style>
  <w:style w:type="character" w:customStyle="1" w:styleId="iahkre">
    <w:name w:val="iahkre"/>
    <w:basedOn w:val="DefaultParagraphFont"/>
    <w:rsid w:val="00E90288"/>
  </w:style>
  <w:style w:type="paragraph" w:styleId="NormalWeb">
    <w:name w:val="Normal (Web)"/>
    <w:basedOn w:val="Normal"/>
    <w:uiPriority w:val="99"/>
    <w:unhideWhenUsed/>
    <w:rsid w:val="004A54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772"/>
    <w:rPr>
      <w:color w:val="605E5C"/>
      <w:shd w:val="clear" w:color="auto" w:fill="E1DFDD"/>
    </w:rPr>
  </w:style>
  <w:style w:type="paragraph" w:customStyle="1" w:styleId="root-block-node">
    <w:name w:val="root-block-node"/>
    <w:basedOn w:val="Normal"/>
    <w:rsid w:val="007724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DED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35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81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0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48B085-CC74-450A-AC79-4369EC6B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cp:lastPrinted>2021-02-11T14:10:00Z</cp:lastPrinted>
  <dcterms:created xsi:type="dcterms:W3CDTF">2023-02-07T07:03:00Z</dcterms:created>
  <dcterms:modified xsi:type="dcterms:W3CDTF">2023-02-07T07:03:00Z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