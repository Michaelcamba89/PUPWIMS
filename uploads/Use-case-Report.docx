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31341" w14:textId="77777777" w:rsidR="0076118B" w:rsidRPr="00230E0B" w:rsidRDefault="0076118B" w:rsidP="0076118B">
      <w:pPr>
        <w:rPr>
          <w:rFonts w:ascii="Arial" w:hAnsi="Arial" w:cs="Arial"/>
          <w:b/>
          <w:bCs/>
        </w:rPr>
      </w:pPr>
    </w:p>
    <w:p w14:paraId="63468B1D" w14:textId="142161BB" w:rsidR="0037094B" w:rsidRPr="00230E0B" w:rsidRDefault="002C0244" w:rsidP="007F5B0A">
      <w:pPr>
        <w:pStyle w:val="ListParagraph"/>
        <w:numPr>
          <w:ilvl w:val="2"/>
          <w:numId w:val="2"/>
        </w:numPr>
        <w:spacing w:after="160" w:line="360" w:lineRule="auto"/>
        <w:jc w:val="both"/>
        <w:rPr>
          <w:rFonts w:ascii="Arial" w:hAnsi="Arial" w:cs="Arial"/>
          <w:b/>
          <w:bCs/>
        </w:rPr>
      </w:pPr>
      <w:bookmarkStart w:id="0" w:name="_Toc505103585"/>
      <w:r w:rsidRPr="00230E0B">
        <w:rPr>
          <w:noProof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40398B62" wp14:editId="1C00E4AD">
                <wp:simplePos x="0" y="0"/>
                <wp:positionH relativeFrom="margin">
                  <wp:posOffset>1414130</wp:posOffset>
                </wp:positionH>
                <wp:positionV relativeFrom="paragraph">
                  <wp:posOffset>236382</wp:posOffset>
                </wp:positionV>
                <wp:extent cx="4029075" cy="435935"/>
                <wp:effectExtent l="0" t="0" r="0" b="25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435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E223CC" w14:textId="4E2694E2" w:rsidR="002C0244" w:rsidRDefault="00415901" w:rsidP="00047625">
                            <w:pPr>
                              <w:jc w:val="center"/>
                              <w:rPr>
                                <w:rFonts w:ascii="Arial" w:hAnsi="Arial" w:cs="Arial"/>
                                <w:lang w:val="en-PH"/>
                              </w:rPr>
                            </w:pPr>
                            <w:r w:rsidRPr="00230E0B">
                              <w:rPr>
                                <w:rFonts w:ascii="Arial" w:hAnsi="Arial" w:cs="Arial"/>
                                <w:lang w:val="en-PH"/>
                              </w:rPr>
                              <w:t>Table 1</w:t>
                            </w:r>
                            <w:r w:rsidR="000A2879">
                              <w:rPr>
                                <w:rFonts w:ascii="Arial" w:hAnsi="Arial" w:cs="Arial"/>
                                <w:lang w:val="en-PH"/>
                              </w:rPr>
                              <w:t>2</w:t>
                            </w:r>
                          </w:p>
                          <w:p w14:paraId="5FFE2FBF" w14:textId="312F0174" w:rsidR="00415901" w:rsidRPr="002C0244" w:rsidRDefault="00415901" w:rsidP="0004762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PH"/>
                              </w:rPr>
                            </w:pPr>
                            <w:r w:rsidRPr="002C0244">
                              <w:rPr>
                                <w:rFonts w:ascii="Arial" w:hAnsi="Arial" w:cs="Arial"/>
                                <w:b/>
                                <w:bCs/>
                                <w:lang w:val="en-PH"/>
                              </w:rPr>
                              <w:t xml:space="preserve">Use Case Process – </w:t>
                            </w:r>
                            <w:r w:rsidR="00B258B1" w:rsidRPr="002C0244">
                              <w:rPr>
                                <w:rFonts w:ascii="Arial" w:hAnsi="Arial" w:cs="Arial"/>
                                <w:b/>
                                <w:bCs/>
                                <w:lang w:val="en-PH"/>
                              </w:rPr>
                              <w:t xml:space="preserve">Log 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98B62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111.35pt;margin-top:18.6pt;width:317.25pt;height:34.35pt;z-index:25153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" filled="f" stroked="f" strokeweight=".5pt">
                <v:textbox>
                  <w:txbxContent>
                    <w:p w14:paraId="56E223CC" w14:textId="4E2694E2" w:rsidR="002C0244" w:rsidRDefault="00415901" w:rsidP="00047625">
                      <w:pPr>
                        <w:jc w:val="center"/>
                        <w:rPr>
                          <w:rFonts w:ascii="Arial" w:hAnsi="Arial" w:cs="Arial"/>
                          <w:lang w:val="en-PH"/>
                        </w:rPr>
                      </w:pPr>
                      <w:r w:rsidRPr="00230E0B">
                        <w:rPr>
                          <w:rFonts w:ascii="Arial" w:hAnsi="Arial" w:cs="Arial"/>
                          <w:lang w:val="en-PH"/>
                        </w:rPr>
                        <w:t>Table 1</w:t>
                      </w:r>
                      <w:r w:rsidR="000A2879">
                        <w:rPr>
                          <w:rFonts w:ascii="Arial" w:hAnsi="Arial" w:cs="Arial"/>
                          <w:lang w:val="en-PH"/>
                        </w:rPr>
                        <w:t>2</w:t>
                      </w:r>
                    </w:p>
                    <w:p w14:paraId="5FFE2FBF" w14:textId="312F0174" w:rsidR="00415901" w:rsidRPr="002C0244" w:rsidRDefault="00415901" w:rsidP="0004762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PH"/>
                        </w:rPr>
                      </w:pPr>
                      <w:r w:rsidRPr="002C0244">
                        <w:rPr>
                          <w:rFonts w:ascii="Arial" w:hAnsi="Arial" w:cs="Arial"/>
                          <w:b/>
                          <w:bCs/>
                          <w:lang w:val="en-PH"/>
                        </w:rPr>
                        <w:t xml:space="preserve">Use Case Process – </w:t>
                      </w:r>
                      <w:r w:rsidR="00B258B1" w:rsidRPr="002C0244">
                        <w:rPr>
                          <w:rFonts w:ascii="Arial" w:hAnsi="Arial" w:cs="Arial"/>
                          <w:b/>
                          <w:bCs/>
                          <w:lang w:val="en-PH"/>
                        </w:rPr>
                        <w:t xml:space="preserve">Log in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7565" w:rsidRPr="00230E0B">
        <w:rPr>
          <w:rStyle w:val="Heading3Char"/>
          <w:rFonts w:ascii="Arial" w:hAnsi="Arial" w:cs="Arial"/>
          <w:b/>
          <w:bCs/>
          <w:color w:val="auto"/>
          <w:sz w:val="22"/>
          <w:szCs w:val="22"/>
        </w:rPr>
        <w:t>Use Case Report</w:t>
      </w:r>
      <w:bookmarkEnd w:id="0"/>
      <w:r w:rsidR="009E7565" w:rsidRPr="00230E0B">
        <w:rPr>
          <w:rFonts w:ascii="Arial" w:hAnsi="Arial" w:cs="Arial"/>
          <w:b/>
          <w:bCs/>
        </w:rPr>
        <w:t xml:space="preserve"> </w:t>
      </w:r>
    </w:p>
    <w:p w14:paraId="2453C3F5" w14:textId="0F2BC9DA" w:rsidR="0000128E" w:rsidRDefault="0000128E">
      <w:pPr>
        <w:rPr>
          <w:rFonts w:ascii="Arial" w:hAnsi="Arial" w:cs="Arial"/>
        </w:rPr>
      </w:pPr>
    </w:p>
    <w:p w14:paraId="5D2D62AA" w14:textId="77777777" w:rsidR="002C0244" w:rsidRPr="00230E0B" w:rsidRDefault="002C0244">
      <w:pPr>
        <w:rPr>
          <w:rFonts w:ascii="Arial" w:hAnsi="Arial" w:cs="Arial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55"/>
        <w:gridCol w:w="5755"/>
      </w:tblGrid>
      <w:tr w:rsidR="00EA0CC3" w:rsidRPr="00230E0B" w14:paraId="527064C3" w14:textId="77777777" w:rsidTr="00D945AD">
        <w:trPr>
          <w:trHeight w:val="567"/>
        </w:trPr>
        <w:tc>
          <w:tcPr>
            <w:tcW w:w="2155" w:type="dxa"/>
            <w:shd w:val="clear" w:color="auto" w:fill="auto"/>
            <w:vAlign w:val="center"/>
          </w:tcPr>
          <w:p w14:paraId="3C916179" w14:textId="77777777" w:rsidR="0000128E" w:rsidRPr="00230E0B" w:rsidRDefault="0000128E" w:rsidP="00D945AD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</w:rPr>
            </w:pPr>
            <w:r w:rsidRPr="00230E0B">
              <w:rPr>
                <w:rFonts w:ascii="Arial" w:hAnsi="Arial" w:cs="Arial"/>
                <w:b/>
                <w:bCs/>
              </w:rPr>
              <w:t>Use Case</w:t>
            </w:r>
          </w:p>
        </w:tc>
        <w:tc>
          <w:tcPr>
            <w:tcW w:w="5755" w:type="dxa"/>
            <w:shd w:val="clear" w:color="auto" w:fill="auto"/>
            <w:vAlign w:val="center"/>
          </w:tcPr>
          <w:p w14:paraId="30554622" w14:textId="71E7FFF8" w:rsidR="0000128E" w:rsidRPr="000A2879" w:rsidRDefault="0000128E" w:rsidP="00D945AD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230E0B">
              <w:rPr>
                <w:rFonts w:ascii="Arial" w:hAnsi="Arial" w:cs="Arial"/>
                <w:b/>
                <w:bCs/>
              </w:rPr>
              <w:t xml:space="preserve">Log </w:t>
            </w:r>
            <w:r w:rsidR="00862EBE" w:rsidRPr="00230E0B">
              <w:rPr>
                <w:rFonts w:ascii="Arial" w:hAnsi="Arial" w:cs="Arial"/>
                <w:b/>
                <w:bCs/>
              </w:rPr>
              <w:t>in</w:t>
            </w:r>
            <w:r w:rsidR="000A2879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9B1F50" w:rsidRPr="00230E0B" w14:paraId="1B1780EE" w14:textId="77777777" w:rsidTr="00EC2D74">
        <w:trPr>
          <w:trHeight w:val="1152"/>
        </w:trPr>
        <w:tc>
          <w:tcPr>
            <w:tcW w:w="2155" w:type="dxa"/>
            <w:shd w:val="clear" w:color="auto" w:fill="auto"/>
            <w:vAlign w:val="center"/>
          </w:tcPr>
          <w:p w14:paraId="3CD66196" w14:textId="1E46E233" w:rsidR="009B1F50" w:rsidRPr="00230E0B" w:rsidRDefault="009B1F50" w:rsidP="009B1F50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230E0B">
              <w:rPr>
                <w:rFonts w:ascii="Arial" w:hAnsi="Arial" w:cs="Arial"/>
              </w:rPr>
              <w:t>Description</w:t>
            </w:r>
          </w:p>
        </w:tc>
        <w:tc>
          <w:tcPr>
            <w:tcW w:w="5755" w:type="dxa"/>
            <w:shd w:val="clear" w:color="auto" w:fill="auto"/>
            <w:vAlign w:val="center"/>
          </w:tcPr>
          <w:p w14:paraId="076A7BAE" w14:textId="51CAEDC8" w:rsidR="009B1F50" w:rsidRPr="00230E0B" w:rsidRDefault="009B1F50" w:rsidP="009B1F50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 w:rsidRPr="00230E0B">
              <w:rPr>
                <w:rFonts w:ascii="Arial" w:hAnsi="Arial" w:cs="Arial"/>
              </w:rPr>
              <w:t>This use case enables the Students, OJT Adviser, and OJT Coordinator to sign in</w:t>
            </w:r>
            <w:r w:rsidR="00EC2D74">
              <w:rPr>
                <w:rFonts w:ascii="Arial" w:hAnsi="Arial" w:cs="Arial"/>
              </w:rPr>
              <w:t xml:space="preserve"> </w:t>
            </w:r>
            <w:r w:rsidRPr="00230E0B">
              <w:rPr>
                <w:rFonts w:ascii="Arial" w:hAnsi="Arial" w:cs="Arial"/>
              </w:rPr>
              <w:t>to the system-registered account.</w:t>
            </w:r>
          </w:p>
        </w:tc>
      </w:tr>
      <w:tr w:rsidR="009B1F50" w:rsidRPr="00230E0B" w14:paraId="605B0687" w14:textId="77777777" w:rsidTr="00EC2D74">
        <w:trPr>
          <w:trHeight w:val="720"/>
        </w:trPr>
        <w:tc>
          <w:tcPr>
            <w:tcW w:w="2155" w:type="dxa"/>
            <w:shd w:val="clear" w:color="auto" w:fill="auto"/>
            <w:vAlign w:val="center"/>
          </w:tcPr>
          <w:p w14:paraId="6FB9DF35" w14:textId="5FB8D5F3" w:rsidR="009B1F50" w:rsidRPr="00230E0B" w:rsidRDefault="009B1F50" w:rsidP="009B1F50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230E0B">
              <w:rPr>
                <w:rFonts w:ascii="Arial" w:hAnsi="Arial" w:cs="Arial"/>
              </w:rPr>
              <w:t>Actor</w:t>
            </w:r>
          </w:p>
        </w:tc>
        <w:tc>
          <w:tcPr>
            <w:tcW w:w="5755" w:type="dxa"/>
            <w:shd w:val="clear" w:color="auto" w:fill="auto"/>
            <w:vAlign w:val="center"/>
          </w:tcPr>
          <w:p w14:paraId="48B4EFA9" w14:textId="57FB98B4" w:rsidR="009B1F50" w:rsidRPr="00230E0B" w:rsidRDefault="009B1F50" w:rsidP="009B1F50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 w:rsidRPr="00230E0B">
              <w:rPr>
                <w:rFonts w:ascii="Arial" w:hAnsi="Arial" w:cs="Arial"/>
              </w:rPr>
              <w:t>Students, OJT Adviser, and OJT Coordinator</w:t>
            </w:r>
          </w:p>
        </w:tc>
      </w:tr>
      <w:tr w:rsidR="009B1F50" w:rsidRPr="00230E0B" w14:paraId="0C1D30B2" w14:textId="77777777" w:rsidTr="00021314">
        <w:trPr>
          <w:trHeight w:val="1691"/>
        </w:trPr>
        <w:tc>
          <w:tcPr>
            <w:tcW w:w="2155" w:type="dxa"/>
            <w:shd w:val="clear" w:color="auto" w:fill="auto"/>
            <w:vAlign w:val="center"/>
          </w:tcPr>
          <w:p w14:paraId="1F16449C" w14:textId="1DE0E543" w:rsidR="009B1F50" w:rsidRPr="00230E0B" w:rsidRDefault="009B1F50" w:rsidP="009B1F50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230E0B">
              <w:rPr>
                <w:rFonts w:ascii="Arial" w:hAnsi="Arial" w:cs="Arial"/>
              </w:rPr>
              <w:t>Pre- Conditions</w:t>
            </w:r>
          </w:p>
        </w:tc>
        <w:tc>
          <w:tcPr>
            <w:tcW w:w="5755" w:type="dxa"/>
            <w:shd w:val="clear" w:color="auto" w:fill="auto"/>
            <w:vAlign w:val="center"/>
          </w:tcPr>
          <w:p w14:paraId="2FB97037" w14:textId="77777777" w:rsidR="009B1F50" w:rsidRPr="00230E0B" w:rsidRDefault="009B1F50" w:rsidP="009B1F5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30E0B">
              <w:rPr>
                <w:rFonts w:ascii="Arial" w:eastAsia="Arial" w:hAnsi="Arial" w:cs="Arial"/>
              </w:rPr>
              <w:t>Internet connection must be available.</w:t>
            </w:r>
          </w:p>
          <w:p w14:paraId="7812B8FB" w14:textId="77777777" w:rsidR="009B1F50" w:rsidRPr="00230E0B" w:rsidRDefault="009B1F50" w:rsidP="009B1F5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30E0B">
              <w:rPr>
                <w:rFonts w:ascii="Arial" w:eastAsia="Arial" w:hAnsi="Arial" w:cs="Arial"/>
              </w:rPr>
              <w:t>Actors must have an existing account.</w:t>
            </w:r>
          </w:p>
          <w:p w14:paraId="59FE4EAD" w14:textId="014F6E92" w:rsidR="009B1F50" w:rsidRPr="00230E0B" w:rsidRDefault="009B1F50" w:rsidP="009B1F50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 w:rsidRPr="00230E0B">
              <w:rPr>
                <w:rFonts w:ascii="Arial" w:eastAsia="Arial" w:hAnsi="Arial" w:cs="Arial"/>
              </w:rPr>
              <w:t xml:space="preserve">Students </w:t>
            </w:r>
            <w:r w:rsidRPr="00230E0B">
              <w:rPr>
                <w:rFonts w:ascii="Arial" w:hAnsi="Arial" w:cs="Arial"/>
              </w:rPr>
              <w:t>OJT Adviser, and OJT Coordinator</w:t>
            </w:r>
            <w:r w:rsidRPr="00230E0B">
              <w:rPr>
                <w:rFonts w:ascii="Arial" w:hAnsi="Arial" w:cs="Arial"/>
                <w:bCs/>
                <w:shd w:val="clear" w:color="auto" w:fill="F8F9FA"/>
              </w:rPr>
              <w:t xml:space="preserve"> </w:t>
            </w:r>
            <w:r w:rsidRPr="00230E0B">
              <w:rPr>
                <w:rFonts w:ascii="Arial" w:hAnsi="Arial" w:cs="Arial"/>
              </w:rPr>
              <w:t xml:space="preserve">must be already registered. </w:t>
            </w:r>
          </w:p>
        </w:tc>
      </w:tr>
      <w:tr w:rsidR="000E26A3" w:rsidRPr="00230E0B" w14:paraId="126429E9" w14:textId="77777777" w:rsidTr="00EC2D74">
        <w:trPr>
          <w:trHeight w:val="1008"/>
        </w:trPr>
        <w:tc>
          <w:tcPr>
            <w:tcW w:w="2155" w:type="dxa"/>
            <w:shd w:val="clear" w:color="auto" w:fill="auto"/>
            <w:vAlign w:val="center"/>
          </w:tcPr>
          <w:p w14:paraId="56E1DB14" w14:textId="3D85908E" w:rsidR="000E26A3" w:rsidRPr="00230E0B" w:rsidRDefault="000E26A3" w:rsidP="000E26A3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230E0B">
              <w:rPr>
                <w:rFonts w:ascii="Arial" w:hAnsi="Arial" w:cs="Arial"/>
              </w:rPr>
              <w:t>Basic Flows</w:t>
            </w:r>
          </w:p>
        </w:tc>
        <w:tc>
          <w:tcPr>
            <w:tcW w:w="5755" w:type="dxa"/>
            <w:shd w:val="clear" w:color="auto" w:fill="auto"/>
            <w:vAlign w:val="center"/>
          </w:tcPr>
          <w:p w14:paraId="60F33021" w14:textId="7F9EBB91" w:rsidR="000E26A3" w:rsidRPr="00E60C03" w:rsidRDefault="000E26A3" w:rsidP="000E26A3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 w:rsidRPr="00230E0B">
              <w:rPr>
                <w:rFonts w:ascii="Arial" w:eastAsia="Arial" w:hAnsi="Arial" w:cs="Arial"/>
              </w:rPr>
              <w:t>User log in</w:t>
            </w:r>
          </w:p>
          <w:p w14:paraId="078EB113" w14:textId="720237F2" w:rsidR="00E60C03" w:rsidRPr="00230E0B" w:rsidRDefault="00E60C03" w:rsidP="000E26A3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User log in</w:t>
            </w:r>
          </w:p>
          <w:p w14:paraId="26CFF12E" w14:textId="6C8A50F4" w:rsidR="000E26A3" w:rsidRPr="00230E0B" w:rsidRDefault="000E26A3" w:rsidP="000E26A3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 w:rsidRPr="00230E0B">
              <w:rPr>
                <w:rFonts w:ascii="Arial" w:hAnsi="Arial" w:cs="Arial"/>
              </w:rPr>
              <w:t>User read terms of Use and Privacy Statement</w:t>
            </w:r>
          </w:p>
        </w:tc>
      </w:tr>
      <w:tr w:rsidR="000E26A3" w:rsidRPr="00230E0B" w14:paraId="4EA1FB22" w14:textId="77777777" w:rsidTr="00021314">
        <w:trPr>
          <w:trHeight w:val="1025"/>
        </w:trPr>
        <w:tc>
          <w:tcPr>
            <w:tcW w:w="2155" w:type="dxa"/>
            <w:shd w:val="clear" w:color="auto" w:fill="auto"/>
            <w:vAlign w:val="center"/>
          </w:tcPr>
          <w:p w14:paraId="27A88BF7" w14:textId="5D45AF7E" w:rsidR="000E26A3" w:rsidRPr="00230E0B" w:rsidRDefault="000E26A3" w:rsidP="000E26A3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230E0B">
              <w:rPr>
                <w:rFonts w:ascii="Arial" w:hAnsi="Arial" w:cs="Arial"/>
              </w:rPr>
              <w:t>Alternative Flows</w:t>
            </w:r>
          </w:p>
        </w:tc>
        <w:tc>
          <w:tcPr>
            <w:tcW w:w="5755" w:type="dxa"/>
            <w:shd w:val="clear" w:color="auto" w:fill="auto"/>
            <w:vAlign w:val="center"/>
          </w:tcPr>
          <w:p w14:paraId="6CEEB0D5" w14:textId="79D3E088" w:rsidR="000E26A3" w:rsidRPr="00E60C03" w:rsidRDefault="000E26A3" w:rsidP="00E60C03">
            <w:pPr>
              <w:pStyle w:val="ListParagraph"/>
              <w:numPr>
                <w:ilvl w:val="1"/>
                <w:numId w:val="14"/>
              </w:numPr>
              <w:spacing w:line="276" w:lineRule="auto"/>
              <w:ind w:left="1061"/>
              <w:jc w:val="both"/>
              <w:rPr>
                <w:rFonts w:ascii="Arial" w:eastAsia="Arial" w:hAnsi="Arial" w:cs="Arial"/>
              </w:rPr>
            </w:pPr>
            <w:r w:rsidRPr="00E60C03">
              <w:rPr>
                <w:rFonts w:ascii="Arial" w:eastAsia="Arial" w:hAnsi="Arial" w:cs="Arial"/>
              </w:rPr>
              <w:t>User forgets the password.</w:t>
            </w:r>
          </w:p>
          <w:p w14:paraId="25873250" w14:textId="1C02BBE4" w:rsidR="000E26A3" w:rsidRPr="00230E0B" w:rsidRDefault="000E26A3">
            <w:pPr>
              <w:pStyle w:val="ListParagraph"/>
              <w:numPr>
                <w:ilvl w:val="1"/>
                <w:numId w:val="14"/>
              </w:numPr>
              <w:spacing w:line="276" w:lineRule="auto"/>
              <w:ind w:left="1061"/>
              <w:jc w:val="both"/>
              <w:rPr>
                <w:rFonts w:ascii="Arial" w:hAnsi="Arial" w:cs="Arial"/>
              </w:rPr>
            </w:pPr>
            <w:r w:rsidRPr="00230E0B">
              <w:rPr>
                <w:rFonts w:ascii="Arial" w:hAnsi="Arial" w:cs="Arial"/>
              </w:rPr>
              <w:t>User submit Email address.</w:t>
            </w:r>
          </w:p>
        </w:tc>
      </w:tr>
      <w:tr w:rsidR="000E26A3" w:rsidRPr="00230E0B" w14:paraId="1F404F11" w14:textId="77777777" w:rsidTr="00EC2D74">
        <w:trPr>
          <w:trHeight w:val="1728"/>
        </w:trPr>
        <w:tc>
          <w:tcPr>
            <w:tcW w:w="2155" w:type="dxa"/>
            <w:shd w:val="clear" w:color="auto" w:fill="auto"/>
            <w:vAlign w:val="center"/>
          </w:tcPr>
          <w:p w14:paraId="372C198C" w14:textId="589E378B" w:rsidR="000E26A3" w:rsidRPr="00230E0B" w:rsidRDefault="00EC2D74" w:rsidP="000E26A3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Post – Conditions </w:t>
            </w:r>
          </w:p>
        </w:tc>
        <w:tc>
          <w:tcPr>
            <w:tcW w:w="5755" w:type="dxa"/>
            <w:shd w:val="clear" w:color="auto" w:fill="auto"/>
            <w:vAlign w:val="center"/>
          </w:tcPr>
          <w:p w14:paraId="7AA692BE" w14:textId="77777777" w:rsidR="00A23E72" w:rsidRDefault="000E26A3" w:rsidP="00A23E72">
            <w:pPr>
              <w:numPr>
                <w:ilvl w:val="0"/>
                <w:numId w:val="33"/>
              </w:numPr>
              <w:spacing w:line="360" w:lineRule="auto"/>
              <w:ind w:left="700" w:hanging="360"/>
              <w:jc w:val="both"/>
              <w:rPr>
                <w:rFonts w:ascii="Arial" w:eastAsia="Arial" w:hAnsi="Arial" w:cs="Arial"/>
              </w:rPr>
            </w:pPr>
            <w:r w:rsidRPr="00230E0B">
              <w:rPr>
                <w:rFonts w:ascii="Arial" w:eastAsia="Arial" w:hAnsi="Arial" w:cs="Arial"/>
              </w:rPr>
              <w:t>User successfully logged in.</w:t>
            </w:r>
          </w:p>
          <w:p w14:paraId="5892FC64" w14:textId="664DC3E3" w:rsidR="000E26A3" w:rsidRPr="00A23E72" w:rsidRDefault="000E26A3" w:rsidP="00A23E72">
            <w:pPr>
              <w:pStyle w:val="ListParagraph"/>
              <w:numPr>
                <w:ilvl w:val="1"/>
                <w:numId w:val="33"/>
              </w:num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A23E72">
              <w:rPr>
                <w:rFonts w:ascii="Arial" w:hAnsi="Arial" w:cs="Arial"/>
              </w:rPr>
              <w:t>System emails the new password for the user.</w:t>
            </w:r>
          </w:p>
          <w:p w14:paraId="2A83C132" w14:textId="4F30F5ED" w:rsidR="00E60C03" w:rsidRPr="00E60C03" w:rsidRDefault="000E26A3" w:rsidP="00A23E72">
            <w:pPr>
              <w:pStyle w:val="ListParagraph"/>
              <w:numPr>
                <w:ilvl w:val="1"/>
                <w:numId w:val="33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230E0B">
              <w:rPr>
                <w:rFonts w:ascii="Arial" w:eastAsia="Arial" w:hAnsi="Arial" w:cs="Arial"/>
              </w:rPr>
              <w:t xml:space="preserve">User successfully receives the new password. </w:t>
            </w:r>
          </w:p>
          <w:p w14:paraId="61050485" w14:textId="77777777" w:rsidR="00A23E72" w:rsidRPr="00A23E72" w:rsidRDefault="00E60C03" w:rsidP="00A23E72">
            <w:pPr>
              <w:numPr>
                <w:ilvl w:val="0"/>
                <w:numId w:val="33"/>
              </w:numPr>
              <w:spacing w:line="360" w:lineRule="auto"/>
              <w:ind w:left="700"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New User successfully logged in.</w:t>
            </w:r>
          </w:p>
          <w:p w14:paraId="3AF334E0" w14:textId="1D3DEBF0" w:rsidR="00BE7E8E" w:rsidRPr="00A23E72" w:rsidRDefault="007250D7" w:rsidP="00A23E72">
            <w:pPr>
              <w:pStyle w:val="ListParagraph"/>
              <w:numPr>
                <w:ilvl w:val="1"/>
                <w:numId w:val="36"/>
              </w:num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A23E72">
              <w:rPr>
                <w:rFonts w:ascii="Arial" w:eastAsia="Arial" w:hAnsi="Arial" w:cs="Arial"/>
              </w:rPr>
              <w:t>New User are forced to change password.</w:t>
            </w:r>
          </w:p>
        </w:tc>
      </w:tr>
    </w:tbl>
    <w:p w14:paraId="012602EA" w14:textId="77777777" w:rsidR="005E5A52" w:rsidRPr="00EA2CBA" w:rsidRDefault="004B1E12" w:rsidP="005E5A52">
      <w:pPr>
        <w:rPr>
          <w:rFonts w:ascii="Arial" w:hAnsi="Arial" w:cs="Arial"/>
          <w:sz w:val="24"/>
          <w:szCs w:val="24"/>
        </w:rPr>
      </w:pPr>
      <w:r w:rsidRPr="00EA2CBA">
        <w:rPr>
          <w:rFonts w:ascii="Arial" w:hAnsi="Arial" w:cs="Arial"/>
          <w:sz w:val="24"/>
          <w:szCs w:val="24"/>
        </w:rPr>
        <w:br w:type="page"/>
      </w:r>
    </w:p>
    <w:p w14:paraId="7CA9DBD2" w14:textId="283DF4FA" w:rsidR="000B39D5" w:rsidRPr="00EA2CBA" w:rsidRDefault="000B39D5" w:rsidP="005E5A52">
      <w:pPr>
        <w:rPr>
          <w:rFonts w:ascii="Arial" w:hAnsi="Arial" w:cs="Arial"/>
          <w:sz w:val="24"/>
          <w:szCs w:val="24"/>
        </w:rPr>
      </w:pPr>
    </w:p>
    <w:p w14:paraId="2A4A8647" w14:textId="6BEBD8C9" w:rsidR="005E5A52" w:rsidRPr="00EA2CBA" w:rsidRDefault="00047625" w:rsidP="005E5A52">
      <w:pPr>
        <w:rPr>
          <w:rFonts w:ascii="Arial" w:hAnsi="Arial" w:cs="Arial"/>
          <w:sz w:val="24"/>
          <w:szCs w:val="24"/>
        </w:rPr>
      </w:pPr>
      <w:r w:rsidRPr="00EA2CBA">
        <w:rPr>
          <w:noProof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27B4E610" wp14:editId="3F94CD0A">
                <wp:simplePos x="0" y="0"/>
                <wp:positionH relativeFrom="margin">
                  <wp:posOffset>1371600</wp:posOffset>
                </wp:positionH>
                <wp:positionV relativeFrom="paragraph">
                  <wp:posOffset>62289</wp:posOffset>
                </wp:positionV>
                <wp:extent cx="4029075" cy="499730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499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687A7F" w14:textId="0C397E7D" w:rsidR="00EC2D74" w:rsidRDefault="005E5A52" w:rsidP="00047625">
                            <w:pPr>
                              <w:jc w:val="center"/>
                              <w:rPr>
                                <w:rFonts w:ascii="Arial" w:hAnsi="Arial" w:cs="Arial"/>
                                <w:lang w:val="en-PH"/>
                              </w:rPr>
                            </w:pPr>
                            <w:r w:rsidRPr="007F00D0">
                              <w:rPr>
                                <w:rFonts w:ascii="Arial" w:hAnsi="Arial" w:cs="Arial"/>
                                <w:lang w:val="en-PH"/>
                              </w:rPr>
                              <w:t>Table 1</w:t>
                            </w:r>
                            <w:r w:rsidR="000A2879">
                              <w:rPr>
                                <w:rFonts w:ascii="Arial" w:hAnsi="Arial" w:cs="Arial"/>
                                <w:lang w:val="en-PH"/>
                              </w:rPr>
                              <w:t>4</w:t>
                            </w:r>
                          </w:p>
                          <w:p w14:paraId="3E89C362" w14:textId="26056E62" w:rsidR="005E5A52" w:rsidRPr="00EC2D74" w:rsidRDefault="005E5A52" w:rsidP="0004762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PH"/>
                              </w:rPr>
                            </w:pPr>
                            <w:r w:rsidRPr="00EC2D74">
                              <w:rPr>
                                <w:rFonts w:ascii="Arial" w:hAnsi="Arial" w:cs="Arial"/>
                                <w:b/>
                                <w:bCs/>
                                <w:lang w:val="en-PH"/>
                              </w:rPr>
                              <w:t xml:space="preserve">Use Case Process – </w:t>
                            </w:r>
                            <w:r w:rsidR="009615C2" w:rsidRPr="00EC2D74">
                              <w:rPr>
                                <w:rFonts w:ascii="Arial" w:hAnsi="Arial" w:cs="Arial"/>
                                <w:b/>
                                <w:bCs/>
                                <w:lang w:val="en-PH"/>
                              </w:rPr>
                              <w:t>Student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4E610" id="Text Box 163" o:spid="_x0000_s1027" type="#_x0000_t202" style="position:absolute;margin-left:108pt;margin-top:4.9pt;width:317.25pt;height:39.35pt;z-index:251892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" filled="f" stroked="f" strokeweight=".5pt">
                <v:textbox>
                  <w:txbxContent>
                    <w:p w14:paraId="39687A7F" w14:textId="0C397E7D" w:rsidR="00EC2D74" w:rsidRDefault="005E5A52" w:rsidP="00047625">
                      <w:pPr>
                        <w:jc w:val="center"/>
                        <w:rPr>
                          <w:rFonts w:ascii="Arial" w:hAnsi="Arial" w:cs="Arial"/>
                          <w:lang w:val="en-PH"/>
                        </w:rPr>
                      </w:pPr>
                      <w:r w:rsidRPr="007F00D0">
                        <w:rPr>
                          <w:rFonts w:ascii="Arial" w:hAnsi="Arial" w:cs="Arial"/>
                          <w:lang w:val="en-PH"/>
                        </w:rPr>
                        <w:t>Table 1</w:t>
                      </w:r>
                      <w:r w:rsidR="000A2879">
                        <w:rPr>
                          <w:rFonts w:ascii="Arial" w:hAnsi="Arial" w:cs="Arial"/>
                          <w:lang w:val="en-PH"/>
                        </w:rPr>
                        <w:t>4</w:t>
                      </w:r>
                    </w:p>
                    <w:p w14:paraId="3E89C362" w14:textId="26056E62" w:rsidR="005E5A52" w:rsidRPr="00EC2D74" w:rsidRDefault="005E5A52" w:rsidP="0004762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PH"/>
                        </w:rPr>
                      </w:pPr>
                      <w:r w:rsidRPr="00EC2D74">
                        <w:rPr>
                          <w:rFonts w:ascii="Arial" w:hAnsi="Arial" w:cs="Arial"/>
                          <w:b/>
                          <w:bCs/>
                          <w:lang w:val="en-PH"/>
                        </w:rPr>
                        <w:t xml:space="preserve">Use Case Process – </w:t>
                      </w:r>
                      <w:r w:rsidR="009615C2" w:rsidRPr="00EC2D74">
                        <w:rPr>
                          <w:rFonts w:ascii="Arial" w:hAnsi="Arial" w:cs="Arial"/>
                          <w:b/>
                          <w:bCs/>
                          <w:lang w:val="en-PH"/>
                        </w:rPr>
                        <w:t>Student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0E1F46" w14:textId="13D831DD" w:rsidR="005E5A52" w:rsidRDefault="005E5A52" w:rsidP="005E5A52">
      <w:pPr>
        <w:rPr>
          <w:rFonts w:ascii="Arial" w:hAnsi="Arial" w:cs="Arial"/>
          <w:sz w:val="24"/>
          <w:szCs w:val="24"/>
        </w:rPr>
      </w:pPr>
    </w:p>
    <w:p w14:paraId="67FDB1F1" w14:textId="77777777" w:rsidR="00EC2D74" w:rsidRPr="00EA2CBA" w:rsidRDefault="00EC2D74" w:rsidP="005E5A52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55"/>
        <w:gridCol w:w="5755"/>
      </w:tblGrid>
      <w:tr w:rsidR="009615C2" w:rsidRPr="00EA2CBA" w14:paraId="1E197287" w14:textId="77777777" w:rsidTr="00D945AD">
        <w:trPr>
          <w:trHeight w:val="567"/>
        </w:trPr>
        <w:tc>
          <w:tcPr>
            <w:tcW w:w="2155" w:type="dxa"/>
            <w:shd w:val="clear" w:color="auto" w:fill="auto"/>
            <w:vAlign w:val="center"/>
          </w:tcPr>
          <w:p w14:paraId="20D2785E" w14:textId="6B0AE102" w:rsidR="009615C2" w:rsidRPr="007F00D0" w:rsidRDefault="009615C2" w:rsidP="009615C2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</w:rPr>
            </w:pPr>
            <w:r w:rsidRPr="007F00D0">
              <w:rPr>
                <w:rFonts w:ascii="Arial" w:hAnsi="Arial" w:cs="Arial"/>
                <w:b/>
                <w:bCs/>
              </w:rPr>
              <w:t>Use Case</w:t>
            </w:r>
          </w:p>
        </w:tc>
        <w:tc>
          <w:tcPr>
            <w:tcW w:w="5755" w:type="dxa"/>
            <w:shd w:val="clear" w:color="auto" w:fill="auto"/>
            <w:vAlign w:val="center"/>
          </w:tcPr>
          <w:p w14:paraId="45606542" w14:textId="5A2E6A34" w:rsidR="009615C2" w:rsidRPr="007F00D0" w:rsidRDefault="009615C2" w:rsidP="009615C2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</w:rPr>
            </w:pPr>
            <w:r w:rsidRPr="007F00D0">
              <w:rPr>
                <w:rFonts w:ascii="Arial" w:hAnsi="Arial" w:cs="Arial"/>
                <w:b/>
                <w:bCs/>
              </w:rPr>
              <w:t>Student Report</w:t>
            </w:r>
          </w:p>
        </w:tc>
      </w:tr>
      <w:tr w:rsidR="009615C2" w:rsidRPr="00EA2CBA" w14:paraId="07E764AB" w14:textId="77777777" w:rsidTr="00EC2D74">
        <w:trPr>
          <w:trHeight w:val="864"/>
        </w:trPr>
        <w:tc>
          <w:tcPr>
            <w:tcW w:w="2155" w:type="dxa"/>
            <w:shd w:val="clear" w:color="auto" w:fill="auto"/>
            <w:vAlign w:val="center"/>
          </w:tcPr>
          <w:p w14:paraId="514B633C" w14:textId="2F17930A" w:rsidR="009615C2" w:rsidRPr="007F00D0" w:rsidRDefault="009615C2" w:rsidP="009615C2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7F00D0">
              <w:rPr>
                <w:rFonts w:ascii="Arial" w:hAnsi="Arial" w:cs="Arial"/>
              </w:rPr>
              <w:t>Description</w:t>
            </w:r>
          </w:p>
        </w:tc>
        <w:tc>
          <w:tcPr>
            <w:tcW w:w="5755" w:type="dxa"/>
            <w:shd w:val="clear" w:color="auto" w:fill="auto"/>
            <w:vAlign w:val="center"/>
          </w:tcPr>
          <w:p w14:paraId="542AC57E" w14:textId="1E809489" w:rsidR="009615C2" w:rsidRPr="007F00D0" w:rsidRDefault="009615C2" w:rsidP="009615C2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 w:rsidRPr="007F00D0">
              <w:rPr>
                <w:rFonts w:ascii="Arial" w:hAnsi="Arial" w:cs="Arial"/>
              </w:rPr>
              <w:t>This use case enables the students to report their on-the-job training process.</w:t>
            </w:r>
          </w:p>
        </w:tc>
      </w:tr>
      <w:tr w:rsidR="009615C2" w:rsidRPr="00EA2CBA" w14:paraId="55A3F3C1" w14:textId="77777777" w:rsidTr="002F4850">
        <w:trPr>
          <w:trHeight w:val="602"/>
        </w:trPr>
        <w:tc>
          <w:tcPr>
            <w:tcW w:w="2155" w:type="dxa"/>
            <w:shd w:val="clear" w:color="auto" w:fill="auto"/>
            <w:vAlign w:val="center"/>
          </w:tcPr>
          <w:p w14:paraId="530DAB31" w14:textId="3564548C" w:rsidR="009615C2" w:rsidRPr="007F00D0" w:rsidRDefault="009615C2" w:rsidP="009615C2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7F00D0">
              <w:rPr>
                <w:rFonts w:ascii="Arial" w:hAnsi="Arial" w:cs="Arial"/>
              </w:rPr>
              <w:t>Actor</w:t>
            </w:r>
          </w:p>
        </w:tc>
        <w:tc>
          <w:tcPr>
            <w:tcW w:w="5755" w:type="dxa"/>
            <w:shd w:val="clear" w:color="auto" w:fill="auto"/>
            <w:vAlign w:val="center"/>
          </w:tcPr>
          <w:p w14:paraId="4E6D640C" w14:textId="21892CAE" w:rsidR="009615C2" w:rsidRPr="007F00D0" w:rsidRDefault="009615C2" w:rsidP="009615C2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 w:rsidRPr="007F00D0">
              <w:rPr>
                <w:rFonts w:ascii="Arial" w:hAnsi="Arial" w:cs="Arial"/>
              </w:rPr>
              <w:t>Students.</w:t>
            </w:r>
          </w:p>
        </w:tc>
      </w:tr>
      <w:tr w:rsidR="009615C2" w:rsidRPr="00EA2CBA" w14:paraId="41379044" w14:textId="77777777" w:rsidTr="00EC2D74">
        <w:trPr>
          <w:trHeight w:val="1296"/>
        </w:trPr>
        <w:tc>
          <w:tcPr>
            <w:tcW w:w="2155" w:type="dxa"/>
            <w:shd w:val="clear" w:color="auto" w:fill="auto"/>
            <w:vAlign w:val="center"/>
          </w:tcPr>
          <w:p w14:paraId="0DCB1353" w14:textId="2CA793DF" w:rsidR="009615C2" w:rsidRPr="007F00D0" w:rsidRDefault="009615C2" w:rsidP="009615C2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7F00D0">
              <w:rPr>
                <w:rFonts w:ascii="Arial" w:hAnsi="Arial" w:cs="Arial"/>
              </w:rPr>
              <w:t>Pre- Conditions</w:t>
            </w:r>
          </w:p>
        </w:tc>
        <w:tc>
          <w:tcPr>
            <w:tcW w:w="5755" w:type="dxa"/>
            <w:shd w:val="clear" w:color="auto" w:fill="auto"/>
            <w:vAlign w:val="center"/>
          </w:tcPr>
          <w:p w14:paraId="4B64906E" w14:textId="77777777" w:rsidR="009615C2" w:rsidRPr="007F00D0" w:rsidRDefault="009615C2" w:rsidP="009615C2">
            <w:pPr>
              <w:spacing w:line="360" w:lineRule="auto"/>
              <w:rPr>
                <w:rFonts w:ascii="Arial" w:eastAsia="Arial" w:hAnsi="Arial" w:cs="Arial"/>
              </w:rPr>
            </w:pPr>
            <w:r w:rsidRPr="007F00D0">
              <w:rPr>
                <w:rFonts w:ascii="Arial" w:eastAsia="Arial" w:hAnsi="Arial" w:cs="Arial"/>
              </w:rPr>
              <w:t>Internet connection must be available.</w:t>
            </w:r>
          </w:p>
          <w:p w14:paraId="72B5BD99" w14:textId="6C05A86C" w:rsidR="009615C2" w:rsidRPr="007F00D0" w:rsidRDefault="009615C2" w:rsidP="009615C2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 w:rsidRPr="007F00D0">
              <w:rPr>
                <w:rFonts w:ascii="Arial" w:hAnsi="Arial" w:cs="Arial"/>
              </w:rPr>
              <w:t>Student must have an existing account and already login into the system.</w:t>
            </w:r>
          </w:p>
        </w:tc>
      </w:tr>
      <w:tr w:rsidR="009615C2" w:rsidRPr="00EA2CBA" w14:paraId="1ECBF3E3" w14:textId="77777777" w:rsidTr="004A548F">
        <w:trPr>
          <w:trHeight w:val="854"/>
        </w:trPr>
        <w:tc>
          <w:tcPr>
            <w:tcW w:w="2155" w:type="dxa"/>
            <w:shd w:val="clear" w:color="auto" w:fill="auto"/>
            <w:vAlign w:val="center"/>
          </w:tcPr>
          <w:p w14:paraId="0BA659F2" w14:textId="1A3F8E15" w:rsidR="009615C2" w:rsidRPr="007F00D0" w:rsidRDefault="009615C2" w:rsidP="009615C2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7F00D0">
              <w:rPr>
                <w:rFonts w:ascii="Arial" w:hAnsi="Arial" w:cs="Arial"/>
              </w:rPr>
              <w:t>Basic Flows</w:t>
            </w:r>
          </w:p>
        </w:tc>
        <w:tc>
          <w:tcPr>
            <w:tcW w:w="5755" w:type="dxa"/>
            <w:shd w:val="clear" w:color="auto" w:fill="auto"/>
            <w:vAlign w:val="center"/>
          </w:tcPr>
          <w:p w14:paraId="16A8A7FE" w14:textId="54598091" w:rsidR="006A652E" w:rsidRPr="006A652E" w:rsidRDefault="006A652E" w:rsidP="006A652E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rFonts w:ascii="Arial" w:hAnsi="Arial" w:cs="Arial"/>
              </w:rPr>
            </w:pPr>
            <w:r w:rsidRPr="006A652E">
              <w:rPr>
                <w:rFonts w:ascii="Arial" w:eastAsia="Arial" w:hAnsi="Arial" w:cs="Arial"/>
              </w:rPr>
              <w:t>User select class in Class List</w:t>
            </w:r>
          </w:p>
          <w:p w14:paraId="5F416934" w14:textId="77777777" w:rsidR="006A652E" w:rsidRDefault="006A652E" w:rsidP="006A652E">
            <w:pPr>
              <w:pStyle w:val="ListParagraph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 User view Dashboard</w:t>
            </w:r>
          </w:p>
          <w:p w14:paraId="6B6DD6FD" w14:textId="77777777" w:rsidR="006A652E" w:rsidRDefault="006A652E" w:rsidP="006A652E">
            <w:pPr>
              <w:pStyle w:val="ListParagraph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1.1.1. User view notification</w:t>
            </w:r>
          </w:p>
          <w:p w14:paraId="6FDDA5B6" w14:textId="77777777" w:rsidR="006A652E" w:rsidRDefault="006A652E" w:rsidP="006A652E">
            <w:pPr>
              <w:pStyle w:val="ListParagraph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1.1.2. User view General Instruction</w:t>
            </w:r>
          </w:p>
          <w:p w14:paraId="252B366C" w14:textId="77777777" w:rsidR="006A652E" w:rsidRDefault="006A652E" w:rsidP="006A652E">
            <w:pPr>
              <w:pStyle w:val="ListParagraph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1.1.3. User view Hours Rendered</w:t>
            </w:r>
          </w:p>
          <w:p w14:paraId="05D39817" w14:textId="77777777" w:rsidR="006A652E" w:rsidRDefault="006A652E" w:rsidP="006A652E">
            <w:pPr>
              <w:pStyle w:val="ListParagraph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1.1.4. User view Finished Task</w:t>
            </w:r>
          </w:p>
          <w:p w14:paraId="217E6F71" w14:textId="77777777" w:rsidR="006A652E" w:rsidRDefault="006A652E" w:rsidP="006A652E">
            <w:pPr>
              <w:pStyle w:val="ListParagraph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1.1.5. User view Unfinished Task</w:t>
            </w:r>
          </w:p>
          <w:p w14:paraId="0A8607AA" w14:textId="77777777" w:rsidR="006A652E" w:rsidRDefault="006A652E" w:rsidP="006A652E">
            <w:pPr>
              <w:pStyle w:val="ListParagraph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1.1.6. User view Returned Task</w:t>
            </w:r>
          </w:p>
          <w:p w14:paraId="52E0AE6B" w14:textId="77777777" w:rsidR="006A652E" w:rsidRDefault="006A652E" w:rsidP="006A652E">
            <w:pPr>
              <w:pStyle w:val="ListParagraph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1.1.7. User view Missing Task</w:t>
            </w:r>
          </w:p>
          <w:p w14:paraId="1090186A" w14:textId="77777777" w:rsidR="006A652E" w:rsidRDefault="006A652E" w:rsidP="006A652E">
            <w:pPr>
              <w:pStyle w:val="ListParagraph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 User view Classwork</w:t>
            </w:r>
          </w:p>
          <w:p w14:paraId="0305504F" w14:textId="77777777" w:rsidR="006A652E" w:rsidRDefault="006A652E" w:rsidP="006A652E">
            <w:pPr>
              <w:pStyle w:val="ListParagraph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1.2.1. User submitted or unsubmitted task</w:t>
            </w:r>
          </w:p>
          <w:p w14:paraId="7DE6AA35" w14:textId="77777777" w:rsidR="006A652E" w:rsidRDefault="006A652E" w:rsidP="006A652E">
            <w:pPr>
              <w:pStyle w:val="ListParagraph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 User view Documents</w:t>
            </w:r>
          </w:p>
          <w:p w14:paraId="151CA659" w14:textId="77777777" w:rsidR="006A652E" w:rsidRDefault="006A652E" w:rsidP="006A652E">
            <w:pPr>
              <w:pStyle w:val="ListParagraph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1.3.1. User view/download Documents</w:t>
            </w:r>
          </w:p>
          <w:p w14:paraId="07266EE4" w14:textId="77777777" w:rsidR="006A652E" w:rsidRDefault="006A652E" w:rsidP="006A652E">
            <w:pPr>
              <w:pStyle w:val="ListParagraph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1.4. User view Discussion</w:t>
            </w:r>
          </w:p>
          <w:p w14:paraId="6878CA09" w14:textId="77777777" w:rsidR="006A652E" w:rsidRDefault="006A652E" w:rsidP="006A652E">
            <w:pPr>
              <w:pStyle w:val="ListParagraph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1.4.1. User post something to Discussion</w:t>
            </w:r>
          </w:p>
          <w:p w14:paraId="7CEBB7B9" w14:textId="77777777" w:rsidR="006A652E" w:rsidRDefault="006A652E" w:rsidP="006A652E">
            <w:pPr>
              <w:pStyle w:val="ListParagraph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1.5. User view Scheduled Mentoring.</w:t>
            </w:r>
          </w:p>
          <w:p w14:paraId="07D55935" w14:textId="7D657697" w:rsidR="00127767" w:rsidRPr="006A652E" w:rsidRDefault="006A652E" w:rsidP="006A652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r w:rsidRPr="006A652E">
              <w:rPr>
                <w:rFonts w:ascii="Arial" w:hAnsi="Arial" w:cs="Arial"/>
              </w:rPr>
              <w:t>1.6. User submit Company Evaluation</w:t>
            </w:r>
          </w:p>
        </w:tc>
      </w:tr>
      <w:tr w:rsidR="00B7672D" w:rsidRPr="00EA2CBA" w14:paraId="548ED82A" w14:textId="77777777" w:rsidTr="00B7672D">
        <w:trPr>
          <w:trHeight w:val="567"/>
        </w:trPr>
        <w:tc>
          <w:tcPr>
            <w:tcW w:w="2155" w:type="dxa"/>
            <w:shd w:val="clear" w:color="auto" w:fill="auto"/>
            <w:vAlign w:val="center"/>
          </w:tcPr>
          <w:p w14:paraId="115816B2" w14:textId="7FF134D5" w:rsidR="00B7672D" w:rsidRPr="007F00D0" w:rsidRDefault="00B7672D" w:rsidP="00B7672D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B2724A">
              <w:rPr>
                <w:rFonts w:ascii="Arial" w:hAnsi="Arial" w:cs="Arial"/>
              </w:rPr>
              <w:t>Alternative Flows</w:t>
            </w:r>
          </w:p>
        </w:tc>
        <w:tc>
          <w:tcPr>
            <w:tcW w:w="5755" w:type="dxa"/>
            <w:shd w:val="clear" w:color="auto" w:fill="auto"/>
            <w:vAlign w:val="center"/>
          </w:tcPr>
          <w:p w14:paraId="6E33CEBB" w14:textId="69EA69C2" w:rsidR="00B7672D" w:rsidRPr="007F00D0" w:rsidRDefault="00B7672D" w:rsidP="00B7672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9615C2" w:rsidRPr="00EA2CBA" w14:paraId="28B4261F" w14:textId="77777777" w:rsidTr="00EC2D74">
        <w:trPr>
          <w:trHeight w:val="576"/>
        </w:trPr>
        <w:tc>
          <w:tcPr>
            <w:tcW w:w="2155" w:type="dxa"/>
            <w:shd w:val="clear" w:color="auto" w:fill="auto"/>
            <w:vAlign w:val="center"/>
          </w:tcPr>
          <w:p w14:paraId="0707A365" w14:textId="51944B8C" w:rsidR="009615C2" w:rsidRPr="0032799F" w:rsidRDefault="009615C2" w:rsidP="009615C2">
            <w:pPr>
              <w:pStyle w:val="ListParagraph"/>
              <w:spacing w:line="276" w:lineRule="auto"/>
              <w:ind w:left="0"/>
              <w:rPr>
                <w:rFonts w:ascii="Arial" w:hAnsi="Arial" w:cs="Arial"/>
                <w:highlight w:val="yellow"/>
              </w:rPr>
            </w:pPr>
            <w:r w:rsidRPr="00002DC1">
              <w:rPr>
                <w:rFonts w:ascii="Arial" w:hAnsi="Arial" w:cs="Arial"/>
              </w:rPr>
              <w:t>Post- Conditions</w:t>
            </w:r>
          </w:p>
        </w:tc>
        <w:tc>
          <w:tcPr>
            <w:tcW w:w="5755" w:type="dxa"/>
            <w:shd w:val="clear" w:color="auto" w:fill="auto"/>
            <w:vAlign w:val="center"/>
          </w:tcPr>
          <w:p w14:paraId="5B8C1951" w14:textId="7889B946" w:rsidR="009615C2" w:rsidRPr="007F00D0" w:rsidRDefault="009615C2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Arial" w:eastAsia="Arial" w:hAnsi="Arial" w:cs="Arial"/>
              </w:rPr>
            </w:pPr>
            <w:r w:rsidRPr="007F00D0">
              <w:rPr>
                <w:rFonts w:ascii="Arial" w:hAnsi="Arial" w:cs="Arial"/>
              </w:rPr>
              <w:t>Students successfully report daily process.</w:t>
            </w:r>
          </w:p>
        </w:tc>
      </w:tr>
    </w:tbl>
    <w:p w14:paraId="5852B54A" w14:textId="2EA63F19" w:rsidR="00BE6937" w:rsidRPr="00EA2CBA" w:rsidRDefault="00BE6937">
      <w:pPr>
        <w:rPr>
          <w:rFonts w:ascii="Arial" w:hAnsi="Arial" w:cs="Arial"/>
          <w:sz w:val="24"/>
          <w:szCs w:val="24"/>
        </w:rPr>
      </w:pPr>
    </w:p>
    <w:p w14:paraId="126FED94" w14:textId="4356AC57" w:rsidR="005E5A52" w:rsidRPr="00EA2CBA" w:rsidRDefault="005E5A52" w:rsidP="001F7B68">
      <w:pPr>
        <w:rPr>
          <w:rFonts w:ascii="Arial" w:hAnsi="Arial" w:cs="Arial"/>
          <w:sz w:val="24"/>
          <w:szCs w:val="24"/>
        </w:rPr>
      </w:pPr>
      <w:r w:rsidRPr="00EA2CBA">
        <w:rPr>
          <w:rFonts w:ascii="Arial" w:hAnsi="Arial" w:cs="Arial"/>
          <w:sz w:val="24"/>
          <w:szCs w:val="24"/>
        </w:rPr>
        <w:br w:type="page"/>
      </w:r>
    </w:p>
    <w:p w14:paraId="6AFA0E05" w14:textId="73BA8C30" w:rsidR="00174E2C" w:rsidRPr="00EA2CBA" w:rsidRDefault="00174E2C">
      <w:pPr>
        <w:rPr>
          <w:rFonts w:ascii="Arial" w:hAnsi="Arial" w:cs="Arial"/>
          <w:sz w:val="24"/>
          <w:szCs w:val="24"/>
        </w:rPr>
      </w:pPr>
    </w:p>
    <w:p w14:paraId="15F8CC0E" w14:textId="56A0FDFB" w:rsidR="00174E2C" w:rsidRDefault="00047625">
      <w:pPr>
        <w:rPr>
          <w:rFonts w:ascii="Arial" w:hAnsi="Arial" w:cs="Arial"/>
          <w:sz w:val="24"/>
          <w:szCs w:val="24"/>
        </w:rPr>
      </w:pPr>
      <w:r w:rsidRPr="00EA2CBA">
        <w:rPr>
          <w:noProof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1F75397C" wp14:editId="311EEC9F">
                <wp:simplePos x="0" y="0"/>
                <wp:positionH relativeFrom="margin">
                  <wp:posOffset>1391758</wp:posOffset>
                </wp:positionH>
                <wp:positionV relativeFrom="paragraph">
                  <wp:posOffset>30613</wp:posOffset>
                </wp:positionV>
                <wp:extent cx="4029075" cy="533400"/>
                <wp:effectExtent l="0" t="0" r="0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6BF92A" w14:textId="2F8D3DD1" w:rsidR="008E3D91" w:rsidRDefault="00174E2C" w:rsidP="00047625">
                            <w:pPr>
                              <w:jc w:val="center"/>
                              <w:rPr>
                                <w:rFonts w:ascii="Arial" w:hAnsi="Arial" w:cs="Arial"/>
                                <w:lang w:val="en-PH"/>
                              </w:rPr>
                            </w:pPr>
                            <w:r w:rsidRPr="00B2724A">
                              <w:rPr>
                                <w:rFonts w:ascii="Arial" w:hAnsi="Arial" w:cs="Arial"/>
                                <w:lang w:val="en-PH"/>
                              </w:rPr>
                              <w:t>Table 1</w:t>
                            </w:r>
                            <w:r w:rsidR="000A2879">
                              <w:rPr>
                                <w:rFonts w:ascii="Arial" w:hAnsi="Arial" w:cs="Arial"/>
                                <w:lang w:val="en-PH"/>
                              </w:rPr>
                              <w:t>5</w:t>
                            </w:r>
                          </w:p>
                          <w:p w14:paraId="379054C2" w14:textId="6DE3C1FE" w:rsidR="00174E2C" w:rsidRPr="008E3D91" w:rsidRDefault="00174E2C" w:rsidP="0004762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PH"/>
                              </w:rPr>
                            </w:pPr>
                            <w:r w:rsidRPr="008E3D91">
                              <w:rPr>
                                <w:rFonts w:ascii="Arial" w:hAnsi="Arial" w:cs="Arial"/>
                                <w:b/>
                                <w:bCs/>
                                <w:lang w:val="en-PH"/>
                              </w:rPr>
                              <w:t xml:space="preserve">Use Case Process – </w:t>
                            </w:r>
                            <w:r w:rsidR="00120DF2" w:rsidRPr="008E3D91">
                              <w:rPr>
                                <w:rFonts w:ascii="Arial" w:hAnsi="Arial" w:cs="Arial"/>
                                <w:b/>
                                <w:bCs/>
                                <w:lang w:val="en-PH"/>
                              </w:rPr>
                              <w:t>Mentoring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5397C" id="Text Box 165" o:spid="_x0000_s1028" type="#_x0000_t202" style="position:absolute;margin-left:109.6pt;margin-top:2.4pt;width:317.25pt;height:42pt;z-index:251896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" filled="f" stroked="f" strokeweight=".5pt">
                <v:textbox>
                  <w:txbxContent>
                    <w:p w14:paraId="616BF92A" w14:textId="2F8D3DD1" w:rsidR="008E3D91" w:rsidRDefault="00174E2C" w:rsidP="00047625">
                      <w:pPr>
                        <w:jc w:val="center"/>
                        <w:rPr>
                          <w:rFonts w:ascii="Arial" w:hAnsi="Arial" w:cs="Arial"/>
                          <w:lang w:val="en-PH"/>
                        </w:rPr>
                      </w:pPr>
                      <w:r w:rsidRPr="00B2724A">
                        <w:rPr>
                          <w:rFonts w:ascii="Arial" w:hAnsi="Arial" w:cs="Arial"/>
                          <w:lang w:val="en-PH"/>
                        </w:rPr>
                        <w:t>Table 1</w:t>
                      </w:r>
                      <w:r w:rsidR="000A2879">
                        <w:rPr>
                          <w:rFonts w:ascii="Arial" w:hAnsi="Arial" w:cs="Arial"/>
                          <w:lang w:val="en-PH"/>
                        </w:rPr>
                        <w:t>5</w:t>
                      </w:r>
                    </w:p>
                    <w:p w14:paraId="379054C2" w14:textId="6DE3C1FE" w:rsidR="00174E2C" w:rsidRPr="008E3D91" w:rsidRDefault="00174E2C" w:rsidP="0004762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PH"/>
                        </w:rPr>
                      </w:pPr>
                      <w:r w:rsidRPr="008E3D91">
                        <w:rPr>
                          <w:rFonts w:ascii="Arial" w:hAnsi="Arial" w:cs="Arial"/>
                          <w:b/>
                          <w:bCs/>
                          <w:lang w:val="en-PH"/>
                        </w:rPr>
                        <w:t xml:space="preserve">Use Case Process – </w:t>
                      </w:r>
                      <w:r w:rsidR="00120DF2" w:rsidRPr="008E3D91">
                        <w:rPr>
                          <w:rFonts w:ascii="Arial" w:hAnsi="Arial" w:cs="Arial"/>
                          <w:b/>
                          <w:bCs/>
                          <w:lang w:val="en-PH"/>
                        </w:rPr>
                        <w:t>Mentoring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14EBD4" w14:textId="75592076" w:rsidR="008E3D91" w:rsidRDefault="008E3D91">
      <w:pPr>
        <w:rPr>
          <w:rFonts w:ascii="Arial" w:hAnsi="Arial" w:cs="Arial"/>
          <w:sz w:val="24"/>
          <w:szCs w:val="24"/>
        </w:rPr>
      </w:pPr>
    </w:p>
    <w:p w14:paraId="773F41FE" w14:textId="77777777" w:rsidR="008E3D91" w:rsidRPr="00EA2CBA" w:rsidRDefault="008E3D9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55"/>
        <w:gridCol w:w="5755"/>
      </w:tblGrid>
      <w:tr w:rsidR="00EA0CC3" w:rsidRPr="00EA2CBA" w14:paraId="73437A82" w14:textId="77777777" w:rsidTr="00D945AD">
        <w:trPr>
          <w:trHeight w:val="567"/>
        </w:trPr>
        <w:tc>
          <w:tcPr>
            <w:tcW w:w="2155" w:type="dxa"/>
            <w:shd w:val="clear" w:color="auto" w:fill="auto"/>
            <w:vAlign w:val="center"/>
          </w:tcPr>
          <w:p w14:paraId="04B900D8" w14:textId="77777777" w:rsidR="00174E2C" w:rsidRPr="00B2724A" w:rsidRDefault="00174E2C" w:rsidP="00D945AD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</w:rPr>
            </w:pPr>
            <w:r w:rsidRPr="00B2724A">
              <w:rPr>
                <w:rFonts w:ascii="Arial" w:hAnsi="Arial" w:cs="Arial"/>
                <w:b/>
                <w:bCs/>
              </w:rPr>
              <w:t>Use Case</w:t>
            </w:r>
          </w:p>
        </w:tc>
        <w:tc>
          <w:tcPr>
            <w:tcW w:w="5755" w:type="dxa"/>
            <w:shd w:val="clear" w:color="auto" w:fill="auto"/>
            <w:vAlign w:val="center"/>
          </w:tcPr>
          <w:p w14:paraId="48620415" w14:textId="41327653" w:rsidR="00174E2C" w:rsidRPr="00B2724A" w:rsidRDefault="00E01D1A" w:rsidP="00D945AD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</w:rPr>
            </w:pPr>
            <w:r w:rsidRPr="00B2724A">
              <w:rPr>
                <w:rFonts w:ascii="Arial" w:hAnsi="Arial" w:cs="Arial"/>
                <w:b/>
                <w:bCs/>
              </w:rPr>
              <w:t>Mentoring</w:t>
            </w:r>
          </w:p>
        </w:tc>
      </w:tr>
      <w:tr w:rsidR="003D0990" w:rsidRPr="00EA2CBA" w14:paraId="4AA1B014" w14:textId="77777777" w:rsidTr="008E3D91">
        <w:trPr>
          <w:trHeight w:val="864"/>
        </w:trPr>
        <w:tc>
          <w:tcPr>
            <w:tcW w:w="2155" w:type="dxa"/>
            <w:shd w:val="clear" w:color="auto" w:fill="auto"/>
            <w:vAlign w:val="center"/>
          </w:tcPr>
          <w:p w14:paraId="7EBFC81B" w14:textId="77777777" w:rsidR="003D0990" w:rsidRPr="00B2724A" w:rsidRDefault="003D0990" w:rsidP="003D0990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B2724A">
              <w:rPr>
                <w:rFonts w:ascii="Arial" w:hAnsi="Arial" w:cs="Arial"/>
              </w:rPr>
              <w:t>Description</w:t>
            </w:r>
          </w:p>
        </w:tc>
        <w:tc>
          <w:tcPr>
            <w:tcW w:w="5755" w:type="dxa"/>
            <w:shd w:val="clear" w:color="auto" w:fill="auto"/>
            <w:vAlign w:val="center"/>
          </w:tcPr>
          <w:p w14:paraId="1E6CAFD1" w14:textId="6ADC7B22" w:rsidR="003D0990" w:rsidRPr="00B2724A" w:rsidRDefault="003D0990" w:rsidP="003D0990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 w:rsidRPr="00B2724A">
              <w:rPr>
                <w:rFonts w:ascii="Arial" w:hAnsi="Arial" w:cs="Arial"/>
              </w:rPr>
              <w:t>This use case enables the OJT Adviser create a mentoring for Student.</w:t>
            </w:r>
          </w:p>
        </w:tc>
      </w:tr>
      <w:tr w:rsidR="003D0990" w:rsidRPr="00EA2CBA" w14:paraId="0D7DADB1" w14:textId="77777777" w:rsidTr="008E3D91">
        <w:trPr>
          <w:trHeight w:val="720"/>
        </w:trPr>
        <w:tc>
          <w:tcPr>
            <w:tcW w:w="2155" w:type="dxa"/>
            <w:shd w:val="clear" w:color="auto" w:fill="auto"/>
            <w:vAlign w:val="center"/>
          </w:tcPr>
          <w:p w14:paraId="37ECD039" w14:textId="77777777" w:rsidR="003D0990" w:rsidRPr="00B2724A" w:rsidRDefault="003D0990" w:rsidP="003D0990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B2724A">
              <w:rPr>
                <w:rFonts w:ascii="Arial" w:hAnsi="Arial" w:cs="Arial"/>
              </w:rPr>
              <w:t>Actor</w:t>
            </w:r>
          </w:p>
        </w:tc>
        <w:tc>
          <w:tcPr>
            <w:tcW w:w="5755" w:type="dxa"/>
            <w:shd w:val="clear" w:color="auto" w:fill="auto"/>
            <w:vAlign w:val="center"/>
          </w:tcPr>
          <w:p w14:paraId="12FCF633" w14:textId="111F7C22" w:rsidR="003D0990" w:rsidRPr="00B2724A" w:rsidRDefault="003D0990" w:rsidP="003D0990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 w:rsidRPr="00B2724A">
              <w:rPr>
                <w:rFonts w:ascii="Arial" w:hAnsi="Arial" w:cs="Arial"/>
              </w:rPr>
              <w:t>OJT Adviser and Student.</w:t>
            </w:r>
          </w:p>
        </w:tc>
      </w:tr>
      <w:tr w:rsidR="003D0990" w:rsidRPr="00EA2CBA" w14:paraId="3112EA8F" w14:textId="77777777" w:rsidTr="008E3D91">
        <w:trPr>
          <w:trHeight w:val="1296"/>
        </w:trPr>
        <w:tc>
          <w:tcPr>
            <w:tcW w:w="2155" w:type="dxa"/>
            <w:shd w:val="clear" w:color="auto" w:fill="auto"/>
            <w:vAlign w:val="center"/>
          </w:tcPr>
          <w:p w14:paraId="297D0464" w14:textId="77777777" w:rsidR="003D0990" w:rsidRPr="00B2724A" w:rsidRDefault="003D0990" w:rsidP="003D0990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B2724A">
              <w:rPr>
                <w:rFonts w:ascii="Arial" w:hAnsi="Arial" w:cs="Arial"/>
              </w:rPr>
              <w:t>Pre- Conditions</w:t>
            </w:r>
          </w:p>
        </w:tc>
        <w:tc>
          <w:tcPr>
            <w:tcW w:w="5755" w:type="dxa"/>
            <w:shd w:val="clear" w:color="auto" w:fill="auto"/>
            <w:vAlign w:val="center"/>
          </w:tcPr>
          <w:p w14:paraId="48AAD5F4" w14:textId="77777777" w:rsidR="003D0990" w:rsidRPr="00B2724A" w:rsidRDefault="003D0990" w:rsidP="003D0990">
            <w:pPr>
              <w:spacing w:line="360" w:lineRule="auto"/>
              <w:rPr>
                <w:rFonts w:ascii="Arial" w:eastAsia="Arial" w:hAnsi="Arial" w:cs="Arial"/>
              </w:rPr>
            </w:pPr>
            <w:r w:rsidRPr="00B2724A">
              <w:rPr>
                <w:rFonts w:ascii="Arial" w:eastAsia="Arial" w:hAnsi="Arial" w:cs="Arial"/>
              </w:rPr>
              <w:t>Internet connection must be available.</w:t>
            </w:r>
          </w:p>
          <w:p w14:paraId="708ECB1C" w14:textId="5CDEE002" w:rsidR="003D0990" w:rsidRPr="00B2724A" w:rsidRDefault="003D0990" w:rsidP="003D0990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 w:rsidRPr="00B2724A">
              <w:rPr>
                <w:rFonts w:ascii="Arial" w:eastAsia="Arial" w:hAnsi="Arial" w:cs="Arial"/>
              </w:rPr>
              <w:t>User must have an existing account and already login into the system.</w:t>
            </w:r>
          </w:p>
        </w:tc>
      </w:tr>
      <w:tr w:rsidR="00EA0CC3" w:rsidRPr="00EA2CBA" w14:paraId="50BC6F7E" w14:textId="77777777" w:rsidTr="008E3D91">
        <w:trPr>
          <w:trHeight w:val="864"/>
        </w:trPr>
        <w:tc>
          <w:tcPr>
            <w:tcW w:w="2155" w:type="dxa"/>
            <w:shd w:val="clear" w:color="auto" w:fill="auto"/>
            <w:vAlign w:val="center"/>
          </w:tcPr>
          <w:p w14:paraId="3DBD2D51" w14:textId="77777777" w:rsidR="00174E2C" w:rsidRPr="00B2724A" w:rsidRDefault="00174E2C" w:rsidP="00D945AD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B2724A">
              <w:rPr>
                <w:rFonts w:ascii="Arial" w:hAnsi="Arial" w:cs="Arial"/>
              </w:rPr>
              <w:t>Basic Flows</w:t>
            </w:r>
          </w:p>
        </w:tc>
        <w:tc>
          <w:tcPr>
            <w:tcW w:w="5755" w:type="dxa"/>
            <w:shd w:val="clear" w:color="auto" w:fill="auto"/>
            <w:vAlign w:val="center"/>
          </w:tcPr>
          <w:p w14:paraId="0F859737" w14:textId="77777777" w:rsidR="009D2CB0" w:rsidRPr="00B2724A" w:rsidRDefault="009D2CB0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431"/>
              <w:jc w:val="both"/>
              <w:rPr>
                <w:rFonts w:ascii="Arial" w:hAnsi="Arial" w:cs="Arial"/>
              </w:rPr>
            </w:pPr>
            <w:r w:rsidRPr="00B2724A">
              <w:rPr>
                <w:rFonts w:ascii="Arial" w:hAnsi="Arial" w:cs="Arial"/>
              </w:rPr>
              <w:t>OJT Adviser create mentoring date and time</w:t>
            </w:r>
          </w:p>
          <w:p w14:paraId="5E1E7006" w14:textId="1306DF7E" w:rsidR="00174E2C" w:rsidRPr="00B2724A" w:rsidRDefault="009D2CB0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431"/>
              <w:jc w:val="both"/>
              <w:rPr>
                <w:rFonts w:ascii="Arial" w:hAnsi="Arial" w:cs="Arial"/>
              </w:rPr>
            </w:pPr>
            <w:r w:rsidRPr="00B2724A">
              <w:rPr>
                <w:rFonts w:ascii="Arial" w:hAnsi="Arial" w:cs="Arial"/>
              </w:rPr>
              <w:t>Student view mentoring date and time</w:t>
            </w:r>
          </w:p>
        </w:tc>
      </w:tr>
      <w:tr w:rsidR="00EA0CC3" w:rsidRPr="00EA2CBA" w14:paraId="6F7338A6" w14:textId="77777777" w:rsidTr="008E3D91">
        <w:trPr>
          <w:trHeight w:val="720"/>
        </w:trPr>
        <w:tc>
          <w:tcPr>
            <w:tcW w:w="2155" w:type="dxa"/>
            <w:shd w:val="clear" w:color="auto" w:fill="auto"/>
            <w:vAlign w:val="center"/>
          </w:tcPr>
          <w:p w14:paraId="680E2264" w14:textId="77777777" w:rsidR="00174E2C" w:rsidRPr="00B2724A" w:rsidRDefault="00174E2C" w:rsidP="00D945AD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B2724A">
              <w:rPr>
                <w:rFonts w:ascii="Arial" w:hAnsi="Arial" w:cs="Arial"/>
              </w:rPr>
              <w:t>Alternative Flows</w:t>
            </w:r>
          </w:p>
        </w:tc>
        <w:tc>
          <w:tcPr>
            <w:tcW w:w="5755" w:type="dxa"/>
            <w:shd w:val="clear" w:color="auto" w:fill="auto"/>
            <w:vAlign w:val="center"/>
          </w:tcPr>
          <w:p w14:paraId="75C05B15" w14:textId="352648EF" w:rsidR="00BD1976" w:rsidRPr="00B2724A" w:rsidRDefault="00BD1976" w:rsidP="001A37C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EA0CC3" w:rsidRPr="00EA2CBA" w14:paraId="110659C2" w14:textId="77777777" w:rsidTr="008E3D91">
        <w:trPr>
          <w:trHeight w:val="576"/>
        </w:trPr>
        <w:tc>
          <w:tcPr>
            <w:tcW w:w="2155" w:type="dxa"/>
            <w:shd w:val="clear" w:color="auto" w:fill="auto"/>
            <w:vAlign w:val="center"/>
          </w:tcPr>
          <w:p w14:paraId="32513A9B" w14:textId="77777777" w:rsidR="00174E2C" w:rsidRPr="00B2724A" w:rsidRDefault="00174E2C" w:rsidP="00D945AD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B2724A">
              <w:rPr>
                <w:rFonts w:ascii="Arial" w:hAnsi="Arial" w:cs="Arial"/>
              </w:rPr>
              <w:t>Post- Conditions</w:t>
            </w:r>
          </w:p>
        </w:tc>
        <w:tc>
          <w:tcPr>
            <w:tcW w:w="5755" w:type="dxa"/>
            <w:shd w:val="clear" w:color="auto" w:fill="auto"/>
            <w:vAlign w:val="center"/>
          </w:tcPr>
          <w:p w14:paraId="71422159" w14:textId="342EC9B5" w:rsidR="00174E2C" w:rsidRPr="00B2724A" w:rsidRDefault="009D2CB0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431"/>
              <w:rPr>
                <w:rFonts w:ascii="Arial" w:hAnsi="Arial" w:cs="Arial"/>
              </w:rPr>
            </w:pPr>
            <w:r w:rsidRPr="00B2724A">
              <w:rPr>
                <w:rFonts w:ascii="Arial" w:hAnsi="Arial" w:cs="Arial"/>
              </w:rPr>
              <w:t>User successfully generates mentoring session.</w:t>
            </w:r>
          </w:p>
        </w:tc>
      </w:tr>
    </w:tbl>
    <w:p w14:paraId="3BAE15DC" w14:textId="77777777" w:rsidR="00174E2C" w:rsidRPr="00EA2CBA" w:rsidRDefault="00174E2C">
      <w:pPr>
        <w:rPr>
          <w:rFonts w:ascii="Arial" w:hAnsi="Arial" w:cs="Arial"/>
          <w:sz w:val="24"/>
          <w:szCs w:val="24"/>
        </w:rPr>
      </w:pPr>
      <w:r w:rsidRPr="00EA2CBA">
        <w:rPr>
          <w:rFonts w:ascii="Arial" w:hAnsi="Arial" w:cs="Arial"/>
          <w:sz w:val="24"/>
          <w:szCs w:val="24"/>
        </w:rPr>
        <w:br w:type="page"/>
      </w:r>
    </w:p>
    <w:p w14:paraId="4142DD2C" w14:textId="71152964" w:rsidR="000B39D5" w:rsidRPr="00EA2CBA" w:rsidRDefault="006722C9" w:rsidP="00432308">
      <w:pPr>
        <w:rPr>
          <w:rFonts w:ascii="Arial" w:hAnsi="Arial" w:cs="Arial"/>
          <w:sz w:val="24"/>
          <w:szCs w:val="24"/>
        </w:rPr>
      </w:pPr>
      <w:r w:rsidRPr="00EA2CB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647713DC" wp14:editId="4B8C781D">
                <wp:simplePos x="0" y="0"/>
                <wp:positionH relativeFrom="margin">
                  <wp:posOffset>1362075</wp:posOffset>
                </wp:positionH>
                <wp:positionV relativeFrom="paragraph">
                  <wp:posOffset>150495</wp:posOffset>
                </wp:positionV>
                <wp:extent cx="4029075" cy="523875"/>
                <wp:effectExtent l="0" t="0" r="0" b="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48F30" w14:textId="246F3871" w:rsidR="006722C9" w:rsidRDefault="00432308" w:rsidP="006722C9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lang w:val="en-PH"/>
                              </w:rPr>
                            </w:pPr>
                            <w:r w:rsidRPr="00291583">
                              <w:rPr>
                                <w:rFonts w:ascii="Arial" w:hAnsi="Arial" w:cs="Arial"/>
                                <w:lang w:val="en-PH"/>
                              </w:rPr>
                              <w:t>Table 1</w:t>
                            </w:r>
                            <w:r w:rsidR="000A2879">
                              <w:rPr>
                                <w:rFonts w:ascii="Arial" w:hAnsi="Arial" w:cs="Arial"/>
                                <w:lang w:val="en-PH"/>
                              </w:rPr>
                              <w:t>6</w:t>
                            </w:r>
                          </w:p>
                          <w:p w14:paraId="0A5E9FDF" w14:textId="40A636E4" w:rsidR="00432308" w:rsidRPr="006722C9" w:rsidRDefault="00432308" w:rsidP="006722C9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PH"/>
                              </w:rPr>
                            </w:pPr>
                            <w:r w:rsidRPr="006722C9">
                              <w:rPr>
                                <w:rFonts w:ascii="Arial" w:hAnsi="Arial" w:cs="Arial"/>
                                <w:b/>
                                <w:bCs/>
                                <w:lang w:val="en-PH"/>
                              </w:rPr>
                              <w:t xml:space="preserve">Use Case Process – OJT </w:t>
                            </w:r>
                            <w:r w:rsidR="001F7B68" w:rsidRPr="006722C9">
                              <w:rPr>
                                <w:rFonts w:ascii="Arial" w:hAnsi="Arial" w:cs="Arial"/>
                                <w:b/>
                                <w:bCs/>
                                <w:lang w:val="en-PH"/>
                              </w:rPr>
                              <w:t>Adviser</w:t>
                            </w:r>
                            <w:r w:rsidRPr="006722C9">
                              <w:rPr>
                                <w:rFonts w:ascii="Arial" w:hAnsi="Arial" w:cs="Arial"/>
                                <w:b/>
                                <w:bCs/>
                                <w:lang w:val="en-PH"/>
                              </w:rPr>
                              <w:t xml:space="preserve">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713DC" id="Text Box 166" o:spid="_x0000_s1029" type="#_x0000_t202" style="position:absolute;margin-left:107.25pt;margin-top:11.85pt;width:317.25pt;height:41.25pt;z-index:25189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" filled="f" stroked="f" strokeweight=".5pt">
                <v:textbox>
                  <w:txbxContent>
                    <w:p w14:paraId="43948F30" w14:textId="246F3871" w:rsidR="006722C9" w:rsidRDefault="00432308" w:rsidP="006722C9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lang w:val="en-PH"/>
                        </w:rPr>
                      </w:pPr>
                      <w:r w:rsidRPr="00291583">
                        <w:rPr>
                          <w:rFonts w:ascii="Arial" w:hAnsi="Arial" w:cs="Arial"/>
                          <w:lang w:val="en-PH"/>
                        </w:rPr>
                        <w:t>Table 1</w:t>
                      </w:r>
                      <w:r w:rsidR="000A2879">
                        <w:rPr>
                          <w:rFonts w:ascii="Arial" w:hAnsi="Arial" w:cs="Arial"/>
                          <w:lang w:val="en-PH"/>
                        </w:rPr>
                        <w:t>6</w:t>
                      </w:r>
                    </w:p>
                    <w:p w14:paraId="0A5E9FDF" w14:textId="40A636E4" w:rsidR="00432308" w:rsidRPr="006722C9" w:rsidRDefault="00432308" w:rsidP="006722C9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lang w:val="en-PH"/>
                        </w:rPr>
                      </w:pPr>
                      <w:r w:rsidRPr="006722C9">
                        <w:rPr>
                          <w:rFonts w:ascii="Arial" w:hAnsi="Arial" w:cs="Arial"/>
                          <w:b/>
                          <w:bCs/>
                          <w:lang w:val="en-PH"/>
                        </w:rPr>
                        <w:t xml:space="preserve">Use Case Process – OJT </w:t>
                      </w:r>
                      <w:r w:rsidR="001F7B68" w:rsidRPr="006722C9">
                        <w:rPr>
                          <w:rFonts w:ascii="Arial" w:hAnsi="Arial" w:cs="Arial"/>
                          <w:b/>
                          <w:bCs/>
                          <w:lang w:val="en-PH"/>
                        </w:rPr>
                        <w:t>Adviser</w:t>
                      </w:r>
                      <w:r w:rsidRPr="006722C9">
                        <w:rPr>
                          <w:rFonts w:ascii="Arial" w:hAnsi="Arial" w:cs="Arial"/>
                          <w:b/>
                          <w:bCs/>
                          <w:lang w:val="en-PH"/>
                        </w:rPr>
                        <w:t xml:space="preserve">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895D1C" w14:textId="45E80503" w:rsidR="00432308" w:rsidRPr="00EA2CBA" w:rsidRDefault="00432308" w:rsidP="00432308">
      <w:pPr>
        <w:rPr>
          <w:rFonts w:ascii="Arial" w:hAnsi="Arial" w:cs="Arial"/>
          <w:sz w:val="24"/>
          <w:szCs w:val="24"/>
        </w:rPr>
      </w:pPr>
    </w:p>
    <w:p w14:paraId="50C5B9E3" w14:textId="41543F5A" w:rsidR="00432308" w:rsidRDefault="00432308" w:rsidP="00432308">
      <w:pPr>
        <w:rPr>
          <w:rFonts w:ascii="Arial" w:hAnsi="Arial" w:cs="Arial"/>
          <w:sz w:val="24"/>
          <w:szCs w:val="24"/>
        </w:rPr>
      </w:pPr>
    </w:p>
    <w:p w14:paraId="580F2C1F" w14:textId="77777777" w:rsidR="00F258A0" w:rsidRPr="00EA2CBA" w:rsidRDefault="00F258A0" w:rsidP="00432308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55"/>
        <w:gridCol w:w="5755"/>
      </w:tblGrid>
      <w:tr w:rsidR="004A270D" w:rsidRPr="00EA2CBA" w14:paraId="04045343" w14:textId="77777777" w:rsidTr="00D945AD">
        <w:trPr>
          <w:trHeight w:val="567"/>
        </w:trPr>
        <w:tc>
          <w:tcPr>
            <w:tcW w:w="2155" w:type="dxa"/>
            <w:shd w:val="clear" w:color="auto" w:fill="auto"/>
            <w:vAlign w:val="center"/>
          </w:tcPr>
          <w:p w14:paraId="4C791494" w14:textId="2D6D4C4A" w:rsidR="004A270D" w:rsidRPr="00B2724A" w:rsidRDefault="004A270D" w:rsidP="004A270D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</w:rPr>
            </w:pPr>
            <w:bookmarkStart w:id="1" w:name="_Hlk111611547"/>
            <w:r w:rsidRPr="00B2724A">
              <w:rPr>
                <w:rFonts w:ascii="Arial" w:hAnsi="Arial" w:cs="Arial"/>
                <w:b/>
                <w:bCs/>
              </w:rPr>
              <w:t>Use Case</w:t>
            </w:r>
          </w:p>
        </w:tc>
        <w:tc>
          <w:tcPr>
            <w:tcW w:w="5755" w:type="dxa"/>
            <w:shd w:val="clear" w:color="auto" w:fill="auto"/>
            <w:vAlign w:val="center"/>
          </w:tcPr>
          <w:p w14:paraId="5C1746CF" w14:textId="0ECC5960" w:rsidR="004A270D" w:rsidRPr="00B2724A" w:rsidRDefault="004A270D" w:rsidP="004A270D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</w:rPr>
            </w:pPr>
            <w:r w:rsidRPr="00B2724A">
              <w:rPr>
                <w:rFonts w:ascii="Arial" w:hAnsi="Arial" w:cs="Arial"/>
                <w:b/>
                <w:bCs/>
              </w:rPr>
              <w:t>OJT Adviser Report</w:t>
            </w:r>
          </w:p>
        </w:tc>
      </w:tr>
      <w:bookmarkEnd w:id="1"/>
      <w:tr w:rsidR="004A270D" w:rsidRPr="00EA2CBA" w14:paraId="4F6E8DA0" w14:textId="77777777" w:rsidTr="00F258A0">
        <w:trPr>
          <w:trHeight w:val="864"/>
        </w:trPr>
        <w:tc>
          <w:tcPr>
            <w:tcW w:w="2155" w:type="dxa"/>
            <w:shd w:val="clear" w:color="auto" w:fill="auto"/>
            <w:vAlign w:val="center"/>
          </w:tcPr>
          <w:p w14:paraId="34FADF92" w14:textId="5E5EB637" w:rsidR="004A270D" w:rsidRPr="00B2724A" w:rsidRDefault="004A270D" w:rsidP="004A270D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B2724A">
              <w:rPr>
                <w:rFonts w:ascii="Arial" w:hAnsi="Arial" w:cs="Arial"/>
              </w:rPr>
              <w:t>Description</w:t>
            </w:r>
          </w:p>
        </w:tc>
        <w:tc>
          <w:tcPr>
            <w:tcW w:w="5755" w:type="dxa"/>
            <w:shd w:val="clear" w:color="auto" w:fill="auto"/>
            <w:vAlign w:val="center"/>
          </w:tcPr>
          <w:p w14:paraId="175FC0A7" w14:textId="6658B8A7" w:rsidR="004A270D" w:rsidRPr="00B2724A" w:rsidRDefault="004A270D" w:rsidP="004A270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 w:rsidRPr="00B2724A">
              <w:rPr>
                <w:rFonts w:ascii="Arial" w:hAnsi="Arial" w:cs="Arial"/>
              </w:rPr>
              <w:t>This use case enables the OJT Adviser to assign task and monitor their students on-the-job training process.</w:t>
            </w:r>
          </w:p>
        </w:tc>
      </w:tr>
      <w:tr w:rsidR="004A270D" w:rsidRPr="00EA2CBA" w14:paraId="74C2FB0A" w14:textId="77777777" w:rsidTr="0031367B">
        <w:trPr>
          <w:trHeight w:val="530"/>
        </w:trPr>
        <w:tc>
          <w:tcPr>
            <w:tcW w:w="2155" w:type="dxa"/>
            <w:shd w:val="clear" w:color="auto" w:fill="auto"/>
            <w:vAlign w:val="center"/>
          </w:tcPr>
          <w:p w14:paraId="5F3C0D7D" w14:textId="3BCE1773" w:rsidR="004A270D" w:rsidRPr="00B2724A" w:rsidRDefault="004A270D" w:rsidP="004A270D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B2724A">
              <w:rPr>
                <w:rFonts w:ascii="Arial" w:hAnsi="Arial" w:cs="Arial"/>
              </w:rPr>
              <w:t>Actor</w:t>
            </w:r>
          </w:p>
        </w:tc>
        <w:tc>
          <w:tcPr>
            <w:tcW w:w="5755" w:type="dxa"/>
            <w:shd w:val="clear" w:color="auto" w:fill="auto"/>
            <w:vAlign w:val="center"/>
          </w:tcPr>
          <w:p w14:paraId="1DDE5080" w14:textId="2FF2BAF8" w:rsidR="004A270D" w:rsidRPr="00B2724A" w:rsidRDefault="004A270D" w:rsidP="004A270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 w:rsidRPr="00B2724A">
              <w:rPr>
                <w:rFonts w:ascii="Arial" w:hAnsi="Arial" w:cs="Arial"/>
              </w:rPr>
              <w:t>OJT Adviser</w:t>
            </w:r>
          </w:p>
        </w:tc>
      </w:tr>
      <w:tr w:rsidR="004A270D" w:rsidRPr="00EA2CBA" w14:paraId="1F668749" w14:textId="77777777" w:rsidTr="00F258A0">
        <w:trPr>
          <w:trHeight w:val="1152"/>
        </w:trPr>
        <w:tc>
          <w:tcPr>
            <w:tcW w:w="2155" w:type="dxa"/>
            <w:shd w:val="clear" w:color="auto" w:fill="auto"/>
            <w:vAlign w:val="center"/>
          </w:tcPr>
          <w:p w14:paraId="7725A5D7" w14:textId="06FBCBC7" w:rsidR="004A270D" w:rsidRPr="00B2724A" w:rsidRDefault="004A270D" w:rsidP="004A270D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B2724A">
              <w:rPr>
                <w:rFonts w:ascii="Arial" w:hAnsi="Arial" w:cs="Arial"/>
              </w:rPr>
              <w:t>Pre- Conditions</w:t>
            </w:r>
          </w:p>
        </w:tc>
        <w:tc>
          <w:tcPr>
            <w:tcW w:w="5755" w:type="dxa"/>
            <w:shd w:val="clear" w:color="auto" w:fill="auto"/>
            <w:vAlign w:val="center"/>
          </w:tcPr>
          <w:p w14:paraId="1E22D44B" w14:textId="77777777" w:rsidR="004A270D" w:rsidRPr="00B2724A" w:rsidRDefault="004A270D" w:rsidP="004A270D">
            <w:pPr>
              <w:spacing w:line="360" w:lineRule="auto"/>
              <w:rPr>
                <w:rFonts w:ascii="Arial" w:eastAsia="Arial" w:hAnsi="Arial" w:cs="Arial"/>
              </w:rPr>
            </w:pPr>
            <w:r w:rsidRPr="00B2724A">
              <w:rPr>
                <w:rFonts w:ascii="Arial" w:eastAsia="Arial" w:hAnsi="Arial" w:cs="Arial"/>
              </w:rPr>
              <w:t>Internet connection must be available.</w:t>
            </w:r>
          </w:p>
          <w:p w14:paraId="232A0DF7" w14:textId="39370834" w:rsidR="004A270D" w:rsidRPr="00B2724A" w:rsidRDefault="004A270D" w:rsidP="004A270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 w:rsidRPr="00B2724A">
              <w:rPr>
                <w:rFonts w:ascii="Arial" w:hAnsi="Arial" w:cs="Arial"/>
              </w:rPr>
              <w:t>OJT Adviser must have an existing account and already login into the system.</w:t>
            </w:r>
          </w:p>
        </w:tc>
      </w:tr>
      <w:tr w:rsidR="004A270D" w:rsidRPr="00EA2CBA" w14:paraId="0CBE5A9F" w14:textId="77777777" w:rsidTr="00F258A0">
        <w:trPr>
          <w:trHeight w:val="4896"/>
        </w:trPr>
        <w:tc>
          <w:tcPr>
            <w:tcW w:w="2155" w:type="dxa"/>
            <w:shd w:val="clear" w:color="auto" w:fill="auto"/>
            <w:vAlign w:val="center"/>
          </w:tcPr>
          <w:p w14:paraId="3B60CB18" w14:textId="77777777" w:rsidR="004A270D" w:rsidRPr="00B2724A" w:rsidRDefault="004A270D" w:rsidP="004A270D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B2724A">
              <w:rPr>
                <w:rFonts w:ascii="Arial" w:hAnsi="Arial" w:cs="Arial"/>
              </w:rPr>
              <w:t>Basic Flows</w:t>
            </w:r>
          </w:p>
        </w:tc>
        <w:tc>
          <w:tcPr>
            <w:tcW w:w="5755" w:type="dxa"/>
            <w:shd w:val="clear" w:color="auto" w:fill="auto"/>
            <w:vAlign w:val="center"/>
          </w:tcPr>
          <w:p w14:paraId="68A22FE6" w14:textId="2DB210B9" w:rsidR="004A270D" w:rsidRPr="00B2724A" w:rsidRDefault="00B7672D">
            <w:pPr>
              <w:pStyle w:val="ListParagraph"/>
              <w:numPr>
                <w:ilvl w:val="1"/>
                <w:numId w:val="18"/>
              </w:numPr>
              <w:spacing w:line="276" w:lineRule="auto"/>
              <w:ind w:left="34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4A270D" w:rsidRPr="00B2724A">
              <w:rPr>
                <w:rFonts w:ascii="Arial" w:hAnsi="Arial" w:cs="Arial"/>
              </w:rPr>
              <w:t xml:space="preserve"> select Section</w:t>
            </w:r>
          </w:p>
          <w:p w14:paraId="31148703" w14:textId="67CBF278" w:rsidR="004A270D" w:rsidRPr="00B2724A" w:rsidRDefault="004A270D" w:rsidP="004A270D">
            <w:pPr>
              <w:spacing w:line="276" w:lineRule="auto"/>
              <w:ind w:left="360"/>
              <w:jc w:val="both"/>
              <w:rPr>
                <w:rFonts w:ascii="Arial" w:hAnsi="Arial" w:cs="Arial"/>
              </w:rPr>
            </w:pPr>
            <w:r w:rsidRPr="00B2724A">
              <w:rPr>
                <w:rFonts w:ascii="Arial" w:hAnsi="Arial" w:cs="Arial"/>
              </w:rPr>
              <w:t>1.1 User view Dashboard</w:t>
            </w:r>
          </w:p>
          <w:p w14:paraId="7B8C4C9D" w14:textId="1D5A4430" w:rsidR="004A270D" w:rsidRDefault="006A652E">
            <w:pPr>
              <w:pStyle w:val="ListParagraph"/>
              <w:numPr>
                <w:ilvl w:val="2"/>
                <w:numId w:val="18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view sum of students enrolled.</w:t>
            </w:r>
          </w:p>
          <w:p w14:paraId="192F8425" w14:textId="0DD46059" w:rsidR="006A652E" w:rsidRDefault="006A652E">
            <w:pPr>
              <w:pStyle w:val="ListParagraph"/>
              <w:numPr>
                <w:ilvl w:val="2"/>
                <w:numId w:val="18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view sum of Graded Task</w:t>
            </w:r>
          </w:p>
          <w:p w14:paraId="2780F6B2" w14:textId="4B535FA8" w:rsidR="006A652E" w:rsidRDefault="006A652E">
            <w:pPr>
              <w:pStyle w:val="ListParagraph"/>
              <w:numPr>
                <w:ilvl w:val="2"/>
                <w:numId w:val="18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view sum of Ungraded Task</w:t>
            </w:r>
          </w:p>
          <w:p w14:paraId="58897ACF" w14:textId="45212D8F" w:rsidR="006A652E" w:rsidRDefault="006A652E">
            <w:pPr>
              <w:pStyle w:val="ListParagraph"/>
              <w:numPr>
                <w:ilvl w:val="2"/>
                <w:numId w:val="18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view sum of In Process student documents</w:t>
            </w:r>
          </w:p>
          <w:p w14:paraId="24DD9780" w14:textId="7B773FFA" w:rsidR="006A652E" w:rsidRDefault="006A652E">
            <w:pPr>
              <w:pStyle w:val="ListParagraph"/>
              <w:numPr>
                <w:ilvl w:val="2"/>
                <w:numId w:val="18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view sum of Ongoing student in OJT</w:t>
            </w:r>
          </w:p>
          <w:p w14:paraId="2E1DFB64" w14:textId="269AD0C5" w:rsidR="006A652E" w:rsidRPr="00B2724A" w:rsidRDefault="006A652E">
            <w:pPr>
              <w:pStyle w:val="ListParagraph"/>
              <w:numPr>
                <w:ilvl w:val="2"/>
                <w:numId w:val="18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view sum of Completed student in OJT</w:t>
            </w:r>
          </w:p>
          <w:p w14:paraId="50640AA9" w14:textId="478B7922" w:rsidR="004A270D" w:rsidRPr="00B2724A" w:rsidRDefault="004A270D" w:rsidP="004A270D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B2724A">
              <w:rPr>
                <w:rFonts w:ascii="Arial" w:hAnsi="Arial" w:cs="Arial"/>
              </w:rPr>
              <w:t xml:space="preserve">      1.2. User </w:t>
            </w:r>
            <w:r w:rsidR="006A652E">
              <w:rPr>
                <w:rFonts w:ascii="Arial" w:hAnsi="Arial" w:cs="Arial"/>
              </w:rPr>
              <w:t>view Classwork</w:t>
            </w:r>
          </w:p>
          <w:p w14:paraId="26FC6130" w14:textId="0D6F4B9E" w:rsidR="006A652E" w:rsidRDefault="004A270D" w:rsidP="004A270D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B2724A">
              <w:rPr>
                <w:rFonts w:ascii="Arial" w:hAnsi="Arial" w:cs="Arial"/>
              </w:rPr>
              <w:t xml:space="preserve">              1.2.1. </w:t>
            </w:r>
            <w:r w:rsidR="006A652E">
              <w:rPr>
                <w:rFonts w:ascii="Arial" w:hAnsi="Arial" w:cs="Arial"/>
              </w:rPr>
              <w:t>User assigned task to student</w:t>
            </w:r>
          </w:p>
          <w:p w14:paraId="28F9D754" w14:textId="34173CFB" w:rsidR="004A270D" w:rsidRPr="00B2724A" w:rsidRDefault="006A652E" w:rsidP="004A270D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1.2.2. User grade task given to student</w:t>
            </w:r>
          </w:p>
          <w:p w14:paraId="13C67481" w14:textId="45CA1A2F" w:rsidR="004A270D" w:rsidRPr="00B2724A" w:rsidRDefault="00A06E75" w:rsidP="00010890">
            <w:pPr>
              <w:spacing w:line="276" w:lineRule="auto"/>
              <w:ind w:left="431"/>
              <w:jc w:val="both"/>
              <w:rPr>
                <w:rFonts w:ascii="Arial" w:hAnsi="Arial" w:cs="Arial"/>
              </w:rPr>
            </w:pPr>
            <w:r w:rsidRPr="00B2724A">
              <w:rPr>
                <w:rFonts w:ascii="Arial" w:hAnsi="Arial" w:cs="Arial"/>
              </w:rPr>
              <w:t xml:space="preserve">1.3. </w:t>
            </w:r>
            <w:r w:rsidR="004A270D" w:rsidRPr="00B2724A">
              <w:rPr>
                <w:rFonts w:ascii="Arial" w:hAnsi="Arial" w:cs="Arial"/>
              </w:rPr>
              <w:t>User view List of Students</w:t>
            </w:r>
          </w:p>
          <w:p w14:paraId="3F703B2D" w14:textId="77777777" w:rsidR="004A270D" w:rsidRPr="00B2724A" w:rsidRDefault="004A270D" w:rsidP="004A270D">
            <w:pPr>
              <w:spacing w:line="276" w:lineRule="auto"/>
              <w:ind w:left="930"/>
              <w:jc w:val="both"/>
              <w:rPr>
                <w:rFonts w:ascii="Arial" w:hAnsi="Arial" w:cs="Arial"/>
              </w:rPr>
            </w:pPr>
            <w:r w:rsidRPr="00B2724A">
              <w:rPr>
                <w:rFonts w:ascii="Arial" w:hAnsi="Arial" w:cs="Arial"/>
              </w:rPr>
              <w:t>1.3.1. User monitor students’ progress/status.</w:t>
            </w:r>
          </w:p>
          <w:p w14:paraId="4F9AFDAC" w14:textId="3D5BCBA2" w:rsidR="004A270D" w:rsidRDefault="004A270D" w:rsidP="004A270D">
            <w:pPr>
              <w:spacing w:line="276" w:lineRule="auto"/>
              <w:ind w:left="930"/>
              <w:jc w:val="both"/>
              <w:rPr>
                <w:rFonts w:ascii="Arial" w:hAnsi="Arial" w:cs="Arial"/>
              </w:rPr>
            </w:pPr>
            <w:r w:rsidRPr="00B2724A">
              <w:rPr>
                <w:rFonts w:ascii="Arial" w:hAnsi="Arial" w:cs="Arial"/>
              </w:rPr>
              <w:t>1.3.2. User can edit students’ information.</w:t>
            </w:r>
          </w:p>
          <w:p w14:paraId="059FC88B" w14:textId="7A332E37" w:rsidR="006A652E" w:rsidRDefault="006A652E" w:rsidP="004A270D">
            <w:pPr>
              <w:spacing w:line="276" w:lineRule="auto"/>
              <w:ind w:left="93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1.3.3. User can delete students’ information.</w:t>
            </w:r>
          </w:p>
          <w:p w14:paraId="1880F4EF" w14:textId="45AC42E3" w:rsidR="006A652E" w:rsidRDefault="006A652E" w:rsidP="006A652E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1.4. User view Partner Company list</w:t>
            </w:r>
          </w:p>
          <w:p w14:paraId="49A2E55B" w14:textId="3F2B5B77" w:rsidR="006A652E" w:rsidRPr="00B2724A" w:rsidRDefault="006A652E" w:rsidP="006A652E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1.4.1. User can view and print Partner Company</w:t>
            </w:r>
          </w:p>
          <w:p w14:paraId="08027E8A" w14:textId="4C180700" w:rsidR="004A270D" w:rsidRDefault="006A652E" w:rsidP="006A652E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1.5. User view Discussion</w:t>
            </w:r>
          </w:p>
          <w:p w14:paraId="50D15BFF" w14:textId="6018A66F" w:rsidR="006A652E" w:rsidRDefault="006A652E" w:rsidP="006A652E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1.5.1. User post something to discussion</w:t>
            </w:r>
          </w:p>
          <w:p w14:paraId="2CB5E4FE" w14:textId="67A243F7" w:rsidR="006A652E" w:rsidRDefault="006A652E" w:rsidP="006A652E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1.5.2. User comment something to post</w:t>
            </w:r>
          </w:p>
          <w:p w14:paraId="57165516" w14:textId="5CE9239E" w:rsidR="006A652E" w:rsidRDefault="006A652E" w:rsidP="006A652E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1.6. User view Mentoring Schedule</w:t>
            </w:r>
          </w:p>
          <w:p w14:paraId="77085DB4" w14:textId="14627ED7" w:rsidR="006A652E" w:rsidRPr="006A652E" w:rsidRDefault="006A652E" w:rsidP="006A652E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1.6.1. User </w:t>
            </w:r>
            <w:r w:rsidR="00A86E04">
              <w:rPr>
                <w:rFonts w:ascii="Arial" w:hAnsi="Arial" w:cs="Arial"/>
              </w:rPr>
              <w:t>create mentoring for student.</w:t>
            </w:r>
          </w:p>
          <w:p w14:paraId="62BD1972" w14:textId="7118A5C1" w:rsidR="00A86E04" w:rsidRPr="00B2724A" w:rsidRDefault="004A270D" w:rsidP="00A86E04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B2724A">
              <w:rPr>
                <w:rFonts w:ascii="Arial" w:hAnsi="Arial" w:cs="Arial"/>
              </w:rPr>
              <w:t xml:space="preserve">2. </w:t>
            </w:r>
            <w:r w:rsidR="00B7672D">
              <w:rPr>
                <w:rFonts w:ascii="Arial" w:hAnsi="Arial" w:cs="Arial"/>
              </w:rPr>
              <w:t>User view Adviser work</w:t>
            </w:r>
          </w:p>
          <w:p w14:paraId="6A565316" w14:textId="4C55CE88" w:rsidR="004A270D" w:rsidRPr="00B2724A" w:rsidRDefault="00B7672D">
            <w:pPr>
              <w:pStyle w:val="ListParagraph"/>
              <w:numPr>
                <w:ilvl w:val="2"/>
                <w:numId w:val="30"/>
              </w:numPr>
              <w:spacing w:line="276" w:lineRule="auto"/>
              <w:ind w:left="178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submitted or unsubmitted task</w:t>
            </w:r>
          </w:p>
        </w:tc>
      </w:tr>
      <w:tr w:rsidR="004A270D" w:rsidRPr="00EA2CBA" w14:paraId="5958675B" w14:textId="77777777" w:rsidTr="00A02A84">
        <w:trPr>
          <w:trHeight w:val="539"/>
        </w:trPr>
        <w:tc>
          <w:tcPr>
            <w:tcW w:w="2155" w:type="dxa"/>
            <w:shd w:val="clear" w:color="auto" w:fill="auto"/>
            <w:vAlign w:val="center"/>
          </w:tcPr>
          <w:p w14:paraId="7DA74140" w14:textId="77777777" w:rsidR="004A270D" w:rsidRPr="00B2724A" w:rsidRDefault="004A270D" w:rsidP="004A270D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B2724A">
              <w:rPr>
                <w:rFonts w:ascii="Arial" w:hAnsi="Arial" w:cs="Arial"/>
              </w:rPr>
              <w:lastRenderedPageBreak/>
              <w:t>Alternative Flows</w:t>
            </w:r>
          </w:p>
        </w:tc>
        <w:tc>
          <w:tcPr>
            <w:tcW w:w="5755" w:type="dxa"/>
            <w:shd w:val="clear" w:color="auto" w:fill="auto"/>
            <w:vAlign w:val="center"/>
          </w:tcPr>
          <w:p w14:paraId="7053C924" w14:textId="0E8E27CC" w:rsidR="004A270D" w:rsidRPr="00B2724A" w:rsidRDefault="004A270D" w:rsidP="004A270D">
            <w:pPr>
              <w:pStyle w:val="ListParagraph"/>
              <w:spacing w:line="276" w:lineRule="auto"/>
              <w:ind w:left="1060"/>
              <w:jc w:val="both"/>
              <w:rPr>
                <w:rFonts w:ascii="Arial" w:hAnsi="Arial" w:cs="Arial"/>
              </w:rPr>
            </w:pPr>
          </w:p>
        </w:tc>
      </w:tr>
      <w:tr w:rsidR="004A270D" w:rsidRPr="00EA2CBA" w14:paraId="4EC53C16" w14:textId="77777777" w:rsidTr="00F258A0">
        <w:trPr>
          <w:trHeight w:val="864"/>
        </w:trPr>
        <w:tc>
          <w:tcPr>
            <w:tcW w:w="2155" w:type="dxa"/>
            <w:shd w:val="clear" w:color="auto" w:fill="auto"/>
            <w:vAlign w:val="center"/>
          </w:tcPr>
          <w:p w14:paraId="2F8202E0" w14:textId="77777777" w:rsidR="004A270D" w:rsidRPr="00B2724A" w:rsidRDefault="004A270D" w:rsidP="004A270D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B2724A">
              <w:rPr>
                <w:rFonts w:ascii="Arial" w:hAnsi="Arial" w:cs="Arial"/>
              </w:rPr>
              <w:t>Post- Conditions</w:t>
            </w:r>
          </w:p>
        </w:tc>
        <w:tc>
          <w:tcPr>
            <w:tcW w:w="5755" w:type="dxa"/>
            <w:shd w:val="clear" w:color="auto" w:fill="auto"/>
            <w:vAlign w:val="center"/>
          </w:tcPr>
          <w:p w14:paraId="20A7571A" w14:textId="567315A6" w:rsidR="004A270D" w:rsidRPr="00B2724A" w:rsidRDefault="00A02A8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30"/>
              <w:jc w:val="both"/>
              <w:rPr>
                <w:rFonts w:ascii="Arial" w:hAnsi="Arial" w:cs="Arial"/>
              </w:rPr>
            </w:pPr>
            <w:r w:rsidRPr="00B2724A">
              <w:rPr>
                <w:rFonts w:ascii="Arial" w:hAnsi="Arial" w:cs="Arial"/>
              </w:rPr>
              <w:t>OJT Adviser successfully monitor students on-the-job training process.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586"/>
        <w:tblW w:w="0" w:type="auto"/>
        <w:tblLook w:val="04A0" w:firstRow="1" w:lastRow="0" w:firstColumn="1" w:lastColumn="0" w:noHBand="0" w:noVBand="1"/>
      </w:tblPr>
      <w:tblGrid>
        <w:gridCol w:w="2155"/>
        <w:gridCol w:w="5755"/>
      </w:tblGrid>
      <w:tr w:rsidR="00E01EE9" w:rsidRPr="00EA2CBA" w14:paraId="0E97C6E5" w14:textId="77777777" w:rsidTr="00E01EE9">
        <w:trPr>
          <w:trHeight w:val="567"/>
        </w:trPr>
        <w:tc>
          <w:tcPr>
            <w:tcW w:w="2155" w:type="dxa"/>
            <w:shd w:val="clear" w:color="auto" w:fill="auto"/>
            <w:vAlign w:val="center"/>
          </w:tcPr>
          <w:p w14:paraId="558D2E2C" w14:textId="77777777" w:rsidR="00E01EE9" w:rsidRPr="00291583" w:rsidRDefault="00E01EE9" w:rsidP="00E01EE9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</w:rPr>
            </w:pPr>
            <w:r w:rsidRPr="00291583">
              <w:rPr>
                <w:rFonts w:ascii="Arial" w:hAnsi="Arial" w:cs="Arial"/>
                <w:b/>
                <w:bCs/>
              </w:rPr>
              <w:t>Use Case</w:t>
            </w:r>
          </w:p>
        </w:tc>
        <w:tc>
          <w:tcPr>
            <w:tcW w:w="5755" w:type="dxa"/>
            <w:shd w:val="clear" w:color="auto" w:fill="auto"/>
            <w:vAlign w:val="center"/>
          </w:tcPr>
          <w:p w14:paraId="243133AA" w14:textId="18C5291B" w:rsidR="00E01EE9" w:rsidRPr="00291583" w:rsidRDefault="00E01EE9" w:rsidP="00E01EE9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Enrollment</w:t>
            </w:r>
          </w:p>
        </w:tc>
      </w:tr>
      <w:tr w:rsidR="00E01EE9" w:rsidRPr="00EA2CBA" w14:paraId="36A0A369" w14:textId="77777777" w:rsidTr="00E01EE9">
        <w:trPr>
          <w:trHeight w:val="1440"/>
        </w:trPr>
        <w:tc>
          <w:tcPr>
            <w:tcW w:w="2155" w:type="dxa"/>
            <w:shd w:val="clear" w:color="auto" w:fill="auto"/>
            <w:vAlign w:val="center"/>
          </w:tcPr>
          <w:p w14:paraId="6FB5F344" w14:textId="77777777" w:rsidR="00E01EE9" w:rsidRPr="00291583" w:rsidRDefault="00E01EE9" w:rsidP="00E01EE9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291583">
              <w:rPr>
                <w:rFonts w:ascii="Arial" w:hAnsi="Arial" w:cs="Arial"/>
              </w:rPr>
              <w:t>Description</w:t>
            </w:r>
          </w:p>
        </w:tc>
        <w:tc>
          <w:tcPr>
            <w:tcW w:w="5755" w:type="dxa"/>
            <w:shd w:val="clear" w:color="auto" w:fill="auto"/>
            <w:vAlign w:val="center"/>
          </w:tcPr>
          <w:p w14:paraId="32425AC2" w14:textId="77777777" w:rsidR="00E01EE9" w:rsidRPr="00291583" w:rsidRDefault="00E01EE9" w:rsidP="00E01EE9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 w:rsidRPr="00291583">
              <w:rPr>
                <w:rFonts w:ascii="Arial" w:hAnsi="Arial" w:cs="Arial"/>
              </w:rPr>
              <w:t>This use case allows the OJT Coordinator to import a file that can register an account for the OJT Adviser</w:t>
            </w:r>
            <w:r>
              <w:rPr>
                <w:rFonts w:ascii="Arial" w:hAnsi="Arial" w:cs="Arial"/>
              </w:rPr>
              <w:t xml:space="preserve"> and Student, and</w:t>
            </w:r>
            <w:r w:rsidRPr="00291583">
              <w:rPr>
                <w:rFonts w:ascii="Arial" w:hAnsi="Arial" w:cs="Arial"/>
              </w:rPr>
              <w:t xml:space="preserve"> allowing the OJT Adviser to </w:t>
            </w:r>
            <w:r>
              <w:rPr>
                <w:rFonts w:ascii="Arial" w:hAnsi="Arial" w:cs="Arial"/>
              </w:rPr>
              <w:t>enroll</w:t>
            </w:r>
            <w:r w:rsidRPr="0029158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the student to classes</w:t>
            </w:r>
            <w:r w:rsidRPr="00291583">
              <w:rPr>
                <w:rFonts w:ascii="Arial" w:hAnsi="Arial" w:cs="Arial"/>
              </w:rPr>
              <w:t>.</w:t>
            </w:r>
          </w:p>
        </w:tc>
      </w:tr>
      <w:tr w:rsidR="00E01EE9" w:rsidRPr="00EA2CBA" w14:paraId="0C07E8F9" w14:textId="77777777" w:rsidTr="00E01EE9">
        <w:trPr>
          <w:trHeight w:val="576"/>
        </w:trPr>
        <w:tc>
          <w:tcPr>
            <w:tcW w:w="2155" w:type="dxa"/>
            <w:shd w:val="clear" w:color="auto" w:fill="auto"/>
            <w:vAlign w:val="center"/>
          </w:tcPr>
          <w:p w14:paraId="4BA9D24E" w14:textId="77777777" w:rsidR="00E01EE9" w:rsidRPr="00291583" w:rsidRDefault="00E01EE9" w:rsidP="00E01EE9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291583">
              <w:rPr>
                <w:rFonts w:ascii="Arial" w:hAnsi="Arial" w:cs="Arial"/>
              </w:rPr>
              <w:t>Actor</w:t>
            </w:r>
          </w:p>
        </w:tc>
        <w:tc>
          <w:tcPr>
            <w:tcW w:w="5755" w:type="dxa"/>
            <w:shd w:val="clear" w:color="auto" w:fill="auto"/>
            <w:vAlign w:val="center"/>
          </w:tcPr>
          <w:p w14:paraId="4CF5C809" w14:textId="77777777" w:rsidR="00E01EE9" w:rsidRPr="00291583" w:rsidRDefault="00E01EE9" w:rsidP="00E01EE9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291583">
              <w:rPr>
                <w:rFonts w:ascii="Arial" w:hAnsi="Arial" w:cs="Arial"/>
              </w:rPr>
              <w:t>OJT Coordinator</w:t>
            </w:r>
            <w:r>
              <w:rPr>
                <w:rFonts w:ascii="Arial" w:hAnsi="Arial" w:cs="Arial"/>
              </w:rPr>
              <w:t xml:space="preserve"> and OJT Adviser</w:t>
            </w:r>
          </w:p>
        </w:tc>
      </w:tr>
      <w:tr w:rsidR="00E01EE9" w:rsidRPr="00EA2CBA" w14:paraId="77A217D1" w14:textId="77777777" w:rsidTr="00E01EE9">
        <w:trPr>
          <w:trHeight w:val="1152"/>
        </w:trPr>
        <w:tc>
          <w:tcPr>
            <w:tcW w:w="2155" w:type="dxa"/>
            <w:shd w:val="clear" w:color="auto" w:fill="auto"/>
            <w:vAlign w:val="center"/>
          </w:tcPr>
          <w:p w14:paraId="26815AEC" w14:textId="77777777" w:rsidR="00E01EE9" w:rsidRPr="00291583" w:rsidRDefault="00E01EE9" w:rsidP="00E01EE9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291583">
              <w:rPr>
                <w:rFonts w:ascii="Arial" w:hAnsi="Arial" w:cs="Arial"/>
              </w:rPr>
              <w:t>Pre- Conditions</w:t>
            </w:r>
          </w:p>
        </w:tc>
        <w:tc>
          <w:tcPr>
            <w:tcW w:w="5755" w:type="dxa"/>
            <w:shd w:val="clear" w:color="auto" w:fill="auto"/>
            <w:vAlign w:val="center"/>
          </w:tcPr>
          <w:p w14:paraId="4B89C7A1" w14:textId="77777777" w:rsidR="00E01EE9" w:rsidRPr="00291583" w:rsidRDefault="00E01EE9" w:rsidP="00E01EE9">
            <w:pPr>
              <w:spacing w:line="360" w:lineRule="auto"/>
              <w:rPr>
                <w:rFonts w:ascii="Arial" w:eastAsia="Arial" w:hAnsi="Arial" w:cs="Arial"/>
              </w:rPr>
            </w:pPr>
            <w:r w:rsidRPr="00291583">
              <w:rPr>
                <w:rFonts w:ascii="Arial" w:eastAsia="Arial" w:hAnsi="Arial" w:cs="Arial"/>
              </w:rPr>
              <w:t>Internet connection must be available.</w:t>
            </w:r>
          </w:p>
          <w:p w14:paraId="7FBC58A8" w14:textId="77777777" w:rsidR="00E01EE9" w:rsidRPr="00291583" w:rsidRDefault="00E01EE9" w:rsidP="00E01EE9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User</w:t>
            </w:r>
            <w:r w:rsidRPr="00291583">
              <w:rPr>
                <w:rFonts w:ascii="Arial" w:eastAsia="Arial" w:hAnsi="Arial" w:cs="Arial"/>
              </w:rPr>
              <w:t xml:space="preserve"> must have an existing account and already login into the system.</w:t>
            </w:r>
          </w:p>
        </w:tc>
      </w:tr>
      <w:tr w:rsidR="00E01EE9" w:rsidRPr="00EA2CBA" w14:paraId="39FFAB86" w14:textId="77777777" w:rsidTr="00E01EE9">
        <w:trPr>
          <w:trHeight w:val="1152"/>
        </w:trPr>
        <w:tc>
          <w:tcPr>
            <w:tcW w:w="2155" w:type="dxa"/>
            <w:shd w:val="clear" w:color="auto" w:fill="auto"/>
            <w:vAlign w:val="center"/>
          </w:tcPr>
          <w:p w14:paraId="2078B79F" w14:textId="77777777" w:rsidR="00E01EE9" w:rsidRPr="00291583" w:rsidRDefault="00E01EE9" w:rsidP="00E01EE9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291583">
              <w:rPr>
                <w:rFonts w:ascii="Arial" w:hAnsi="Arial" w:cs="Arial"/>
              </w:rPr>
              <w:t>Basic Flows</w:t>
            </w:r>
          </w:p>
        </w:tc>
        <w:tc>
          <w:tcPr>
            <w:tcW w:w="5755" w:type="dxa"/>
            <w:shd w:val="clear" w:color="auto" w:fill="auto"/>
            <w:vAlign w:val="center"/>
          </w:tcPr>
          <w:p w14:paraId="52290AA1" w14:textId="77777777" w:rsidR="00E01EE9" w:rsidRPr="00291583" w:rsidRDefault="00E01EE9" w:rsidP="00E01EE9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Arial" w:hAnsi="Arial" w:cs="Arial"/>
              </w:rPr>
            </w:pPr>
            <w:r w:rsidRPr="00291583">
              <w:rPr>
                <w:rFonts w:ascii="Arial" w:eastAsia="Arial" w:hAnsi="Arial" w:cs="Arial"/>
              </w:rPr>
              <w:t>OJT Coordinator import a file for registration for OJT Adviser</w:t>
            </w:r>
            <w:r>
              <w:rPr>
                <w:rFonts w:ascii="Arial" w:eastAsia="Arial" w:hAnsi="Arial" w:cs="Arial"/>
              </w:rPr>
              <w:t xml:space="preserve"> and Student</w:t>
            </w:r>
            <w:r w:rsidRPr="00291583">
              <w:rPr>
                <w:rFonts w:ascii="Arial" w:eastAsia="Arial" w:hAnsi="Arial" w:cs="Arial"/>
              </w:rPr>
              <w:t>.</w:t>
            </w:r>
          </w:p>
          <w:p w14:paraId="0B89A15A" w14:textId="77777777" w:rsidR="00E01EE9" w:rsidRPr="00291583" w:rsidRDefault="00E01EE9" w:rsidP="00E01EE9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OJT Adviser import a file for enrollment for Student</w:t>
            </w:r>
            <w:r w:rsidRPr="00291583">
              <w:rPr>
                <w:rFonts w:ascii="Arial" w:hAnsi="Arial" w:cs="Arial"/>
              </w:rPr>
              <w:t>.</w:t>
            </w:r>
          </w:p>
        </w:tc>
      </w:tr>
      <w:tr w:rsidR="00E01EE9" w:rsidRPr="00EA2CBA" w14:paraId="7959D6CB" w14:textId="77777777" w:rsidTr="00E01EE9">
        <w:trPr>
          <w:trHeight w:val="1728"/>
        </w:trPr>
        <w:tc>
          <w:tcPr>
            <w:tcW w:w="2155" w:type="dxa"/>
            <w:shd w:val="clear" w:color="auto" w:fill="auto"/>
            <w:vAlign w:val="center"/>
          </w:tcPr>
          <w:p w14:paraId="20640581" w14:textId="77777777" w:rsidR="00E01EE9" w:rsidRPr="00291583" w:rsidRDefault="00E01EE9" w:rsidP="00E01EE9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291583">
              <w:rPr>
                <w:rFonts w:ascii="Arial" w:hAnsi="Arial" w:cs="Arial"/>
              </w:rPr>
              <w:t>Alternative Flows</w:t>
            </w:r>
          </w:p>
        </w:tc>
        <w:tc>
          <w:tcPr>
            <w:tcW w:w="5755" w:type="dxa"/>
            <w:shd w:val="clear" w:color="auto" w:fill="auto"/>
            <w:vAlign w:val="center"/>
          </w:tcPr>
          <w:p w14:paraId="3833E6D4" w14:textId="77777777" w:rsidR="00E01EE9" w:rsidRDefault="00E01EE9" w:rsidP="00E01EE9">
            <w:pPr>
              <w:pStyle w:val="ListParagraph"/>
              <w:numPr>
                <w:ilvl w:val="1"/>
                <w:numId w:val="37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OJT Coordinator view, edit, and delete records of Student.</w:t>
            </w:r>
          </w:p>
          <w:p w14:paraId="3A2B1900" w14:textId="77777777" w:rsidR="00E01EE9" w:rsidRDefault="00E01EE9" w:rsidP="00E01EE9">
            <w:pPr>
              <w:pStyle w:val="ListParagraph"/>
              <w:numPr>
                <w:ilvl w:val="1"/>
                <w:numId w:val="37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OJT Coordinator view the record and class of OJT Adviser.</w:t>
            </w:r>
          </w:p>
          <w:p w14:paraId="226AE181" w14:textId="77777777" w:rsidR="00E01EE9" w:rsidRPr="00B9372C" w:rsidRDefault="00E01EE9" w:rsidP="00E01EE9">
            <w:pPr>
              <w:spacing w:line="276" w:lineRule="auto"/>
              <w:ind w:left="360"/>
              <w:rPr>
                <w:rFonts w:ascii="Arial" w:hAnsi="Arial" w:cs="Arial"/>
              </w:rPr>
            </w:pPr>
            <w:r w:rsidRPr="00B9372C">
              <w:rPr>
                <w:rFonts w:ascii="Arial" w:hAnsi="Arial" w:cs="Arial"/>
              </w:rPr>
              <w:t>2.</w:t>
            </w:r>
            <w:r>
              <w:rPr>
                <w:rFonts w:ascii="Arial" w:hAnsi="Arial" w:cs="Arial"/>
              </w:rPr>
              <w:t>1.      OJT Adviser view, edit, and delete Student from class.</w:t>
            </w:r>
          </w:p>
        </w:tc>
      </w:tr>
      <w:tr w:rsidR="00E01EE9" w:rsidRPr="00EA2CBA" w14:paraId="460EDA97" w14:textId="77777777" w:rsidTr="00E01EE9">
        <w:trPr>
          <w:trHeight w:val="1440"/>
        </w:trPr>
        <w:tc>
          <w:tcPr>
            <w:tcW w:w="2155" w:type="dxa"/>
            <w:shd w:val="clear" w:color="auto" w:fill="auto"/>
            <w:vAlign w:val="center"/>
          </w:tcPr>
          <w:p w14:paraId="06922E26" w14:textId="77777777" w:rsidR="00E01EE9" w:rsidRPr="00291583" w:rsidRDefault="00E01EE9" w:rsidP="00E01EE9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291583">
              <w:rPr>
                <w:rFonts w:ascii="Arial" w:hAnsi="Arial" w:cs="Arial"/>
              </w:rPr>
              <w:t>Post- Conditions</w:t>
            </w:r>
          </w:p>
        </w:tc>
        <w:tc>
          <w:tcPr>
            <w:tcW w:w="5755" w:type="dxa"/>
            <w:shd w:val="clear" w:color="auto" w:fill="auto"/>
            <w:vAlign w:val="center"/>
          </w:tcPr>
          <w:p w14:paraId="310119C8" w14:textId="77777777" w:rsidR="00E01EE9" w:rsidRPr="00291583" w:rsidRDefault="00E01EE9" w:rsidP="00E01EE9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431"/>
              <w:rPr>
                <w:rFonts w:ascii="Arial" w:eastAsia="Arial" w:hAnsi="Arial" w:cs="Arial"/>
              </w:rPr>
            </w:pPr>
            <w:r w:rsidRPr="00291583">
              <w:rPr>
                <w:rFonts w:ascii="Arial" w:eastAsia="Arial" w:hAnsi="Arial" w:cs="Arial"/>
              </w:rPr>
              <w:t xml:space="preserve">OJT Coordinator successfully </w:t>
            </w:r>
            <w:r>
              <w:rPr>
                <w:rFonts w:ascii="Arial" w:eastAsia="Arial" w:hAnsi="Arial" w:cs="Arial"/>
              </w:rPr>
              <w:t xml:space="preserve">registered </w:t>
            </w:r>
            <w:r w:rsidRPr="00291583">
              <w:rPr>
                <w:rFonts w:ascii="Arial" w:eastAsia="Arial" w:hAnsi="Arial" w:cs="Arial"/>
              </w:rPr>
              <w:t>an account for OJT Adviser</w:t>
            </w:r>
            <w:r>
              <w:rPr>
                <w:rFonts w:ascii="Arial" w:eastAsia="Arial" w:hAnsi="Arial" w:cs="Arial"/>
              </w:rPr>
              <w:t xml:space="preserve"> and Student</w:t>
            </w:r>
            <w:r w:rsidRPr="00291583">
              <w:rPr>
                <w:rFonts w:ascii="Arial" w:eastAsia="Arial" w:hAnsi="Arial" w:cs="Arial"/>
              </w:rPr>
              <w:t xml:space="preserve">. </w:t>
            </w:r>
          </w:p>
          <w:p w14:paraId="1246ED6B" w14:textId="77777777" w:rsidR="00E01EE9" w:rsidRPr="00291583" w:rsidRDefault="00E01EE9" w:rsidP="00E01EE9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31"/>
              <w:rPr>
                <w:rFonts w:ascii="Arial" w:eastAsia="Arial" w:hAnsi="Arial" w:cs="Arial"/>
              </w:rPr>
            </w:pPr>
            <w:r w:rsidRPr="00291583">
              <w:rPr>
                <w:rFonts w:ascii="Arial" w:eastAsia="Arial" w:hAnsi="Arial" w:cs="Arial"/>
              </w:rPr>
              <w:t xml:space="preserve">OJT Adviser successfully </w:t>
            </w:r>
            <w:r>
              <w:rPr>
                <w:rFonts w:ascii="Arial" w:eastAsia="Arial" w:hAnsi="Arial" w:cs="Arial"/>
              </w:rPr>
              <w:t>enrolled</w:t>
            </w:r>
            <w:r w:rsidRPr="00291583">
              <w:rPr>
                <w:rFonts w:ascii="Arial" w:eastAsia="Arial" w:hAnsi="Arial" w:cs="Arial"/>
              </w:rPr>
              <w:t xml:space="preserve"> Students account.</w:t>
            </w:r>
          </w:p>
        </w:tc>
      </w:tr>
    </w:tbl>
    <w:p w14:paraId="29CFB515" w14:textId="77777777" w:rsidR="00E01EE9" w:rsidRPr="00EA2CBA" w:rsidRDefault="00E01EE9" w:rsidP="00E01EE9">
      <w:pPr>
        <w:rPr>
          <w:rFonts w:ascii="Arial" w:hAnsi="Arial" w:cs="Arial"/>
          <w:sz w:val="24"/>
          <w:szCs w:val="24"/>
        </w:rPr>
      </w:pPr>
      <w:r w:rsidRPr="00EA2CBA">
        <w:rPr>
          <w:noProof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19827B0E" wp14:editId="14C9B590">
                <wp:simplePos x="0" y="0"/>
                <wp:positionH relativeFrom="margin">
                  <wp:posOffset>1182007</wp:posOffset>
                </wp:positionH>
                <wp:positionV relativeFrom="paragraph">
                  <wp:posOffset>304800</wp:posOffset>
                </wp:positionV>
                <wp:extent cx="4029075" cy="5238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1317D5" w14:textId="77777777" w:rsidR="00E01EE9" w:rsidRDefault="00E01EE9" w:rsidP="00E01EE9">
                            <w:pPr>
                              <w:jc w:val="center"/>
                              <w:rPr>
                                <w:rFonts w:ascii="Arial" w:hAnsi="Arial" w:cs="Arial"/>
                                <w:lang w:val="en-PH"/>
                              </w:rPr>
                            </w:pPr>
                            <w:r w:rsidRPr="00291583">
                              <w:rPr>
                                <w:rFonts w:ascii="Arial" w:hAnsi="Arial" w:cs="Arial"/>
                                <w:lang w:val="en-PH"/>
                              </w:rPr>
                              <w:t>Table 1</w:t>
                            </w:r>
                            <w:r>
                              <w:rPr>
                                <w:rFonts w:ascii="Arial" w:hAnsi="Arial" w:cs="Arial"/>
                                <w:lang w:val="en-PH"/>
                              </w:rPr>
                              <w:t>7</w:t>
                            </w:r>
                          </w:p>
                          <w:p w14:paraId="05863640" w14:textId="683823C5" w:rsidR="00E01EE9" w:rsidRPr="00B23FE5" w:rsidRDefault="00E01EE9" w:rsidP="00E01EE9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PH"/>
                              </w:rPr>
                            </w:pPr>
                            <w:r w:rsidRPr="00B23FE5">
                              <w:rPr>
                                <w:rFonts w:ascii="Arial" w:hAnsi="Arial" w:cs="Arial"/>
                                <w:b/>
                                <w:bCs/>
                                <w:lang w:val="en-PH"/>
                              </w:rPr>
                              <w:t xml:space="preserve">Use Case Process –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PH"/>
                              </w:rPr>
                              <w:t>Enrollment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27B0E" id="Text Box 1" o:spid="_x0000_s1030" type="#_x0000_t202" style="position:absolute;margin-left:93.05pt;margin-top:24pt;width:317.25pt;height:41.25pt;z-index:25190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" filled="f" stroked="f" strokeweight=".5pt">
                <v:textbox>
                  <w:txbxContent>
                    <w:p w14:paraId="661317D5" w14:textId="77777777" w:rsidR="00E01EE9" w:rsidRDefault="00E01EE9" w:rsidP="00E01EE9">
                      <w:pPr>
                        <w:jc w:val="center"/>
                        <w:rPr>
                          <w:rFonts w:ascii="Arial" w:hAnsi="Arial" w:cs="Arial"/>
                          <w:lang w:val="en-PH"/>
                        </w:rPr>
                      </w:pPr>
                      <w:r w:rsidRPr="00291583">
                        <w:rPr>
                          <w:rFonts w:ascii="Arial" w:hAnsi="Arial" w:cs="Arial"/>
                          <w:lang w:val="en-PH"/>
                        </w:rPr>
                        <w:t>Table 1</w:t>
                      </w:r>
                      <w:r>
                        <w:rPr>
                          <w:rFonts w:ascii="Arial" w:hAnsi="Arial" w:cs="Arial"/>
                          <w:lang w:val="en-PH"/>
                        </w:rPr>
                        <w:t>7</w:t>
                      </w:r>
                    </w:p>
                    <w:p w14:paraId="05863640" w14:textId="683823C5" w:rsidR="00E01EE9" w:rsidRPr="00B23FE5" w:rsidRDefault="00E01EE9" w:rsidP="00E01EE9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lang w:val="en-PH"/>
                        </w:rPr>
                      </w:pPr>
                      <w:r w:rsidRPr="00B23FE5">
                        <w:rPr>
                          <w:rFonts w:ascii="Arial" w:hAnsi="Arial" w:cs="Arial"/>
                          <w:b/>
                          <w:bCs/>
                          <w:lang w:val="en-PH"/>
                        </w:rPr>
                        <w:t xml:space="preserve">Use Case Process – </w:t>
                      </w:r>
                      <w:r>
                        <w:rPr>
                          <w:rFonts w:ascii="Arial" w:hAnsi="Arial" w:cs="Arial"/>
                          <w:b/>
                          <w:bCs/>
                          <w:lang w:val="en-PH"/>
                        </w:rPr>
                        <w:t>Enrollment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2308" w:rsidRPr="00EA2CBA">
        <w:rPr>
          <w:rFonts w:ascii="Arial" w:hAnsi="Arial" w:cs="Arial"/>
          <w:sz w:val="24"/>
          <w:szCs w:val="24"/>
        </w:rPr>
        <w:br w:type="page"/>
      </w:r>
    </w:p>
    <w:p w14:paraId="7892CCB2" w14:textId="5B781BCF" w:rsidR="00E01EE9" w:rsidRPr="00EA2CBA" w:rsidRDefault="00E01EE9" w:rsidP="00E01EE9">
      <w:pPr>
        <w:rPr>
          <w:rFonts w:ascii="Arial" w:hAnsi="Arial" w:cs="Arial"/>
          <w:sz w:val="24"/>
          <w:szCs w:val="24"/>
        </w:rPr>
      </w:pPr>
    </w:p>
    <w:p w14:paraId="7F9F084E" w14:textId="32C3B84F" w:rsidR="00312567" w:rsidRDefault="00312567" w:rsidP="00312567">
      <w:pPr>
        <w:rPr>
          <w:rFonts w:ascii="Arial" w:hAnsi="Arial" w:cs="Arial"/>
          <w:sz w:val="24"/>
          <w:szCs w:val="24"/>
        </w:rPr>
      </w:pPr>
    </w:p>
    <w:p w14:paraId="61C1E24A" w14:textId="77777777" w:rsidR="00E01EE9" w:rsidRPr="00EA2CBA" w:rsidRDefault="00E01EE9" w:rsidP="00312567">
      <w:pPr>
        <w:rPr>
          <w:rFonts w:ascii="Arial" w:hAnsi="Arial" w:cs="Arial"/>
          <w:sz w:val="24"/>
          <w:szCs w:val="24"/>
        </w:rPr>
      </w:pPr>
    </w:p>
    <w:p w14:paraId="52A51712" w14:textId="1CA26238" w:rsidR="000B39D5" w:rsidRPr="00EA2CBA" w:rsidRDefault="00E01EE9" w:rsidP="00312567">
      <w:pPr>
        <w:rPr>
          <w:rFonts w:ascii="Arial" w:hAnsi="Arial" w:cs="Arial"/>
          <w:sz w:val="24"/>
          <w:szCs w:val="24"/>
        </w:rPr>
      </w:pPr>
      <w:r w:rsidRPr="00EA2CBA">
        <w:rPr>
          <w:noProof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42ACBC3B" wp14:editId="16CC1333">
                <wp:simplePos x="0" y="0"/>
                <wp:positionH relativeFrom="margin">
                  <wp:posOffset>1302204</wp:posOffset>
                </wp:positionH>
                <wp:positionV relativeFrom="paragraph">
                  <wp:posOffset>-544</wp:posOffset>
                </wp:positionV>
                <wp:extent cx="4029075" cy="523875"/>
                <wp:effectExtent l="0" t="0" r="0" b="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C870F3" w14:textId="5DA6DBAA" w:rsidR="00B23FE5" w:rsidRDefault="00312567" w:rsidP="000A2879">
                            <w:pPr>
                              <w:jc w:val="center"/>
                              <w:rPr>
                                <w:rFonts w:ascii="Arial" w:hAnsi="Arial" w:cs="Arial"/>
                                <w:lang w:val="en-PH"/>
                              </w:rPr>
                            </w:pPr>
                            <w:r w:rsidRPr="00291583">
                              <w:rPr>
                                <w:rFonts w:ascii="Arial" w:hAnsi="Arial" w:cs="Arial"/>
                                <w:lang w:val="en-PH"/>
                              </w:rPr>
                              <w:t>Table 1</w:t>
                            </w:r>
                            <w:r w:rsidR="000A2879">
                              <w:rPr>
                                <w:rFonts w:ascii="Arial" w:hAnsi="Arial" w:cs="Arial"/>
                                <w:lang w:val="en-PH"/>
                              </w:rPr>
                              <w:t>7</w:t>
                            </w:r>
                          </w:p>
                          <w:p w14:paraId="754CDB35" w14:textId="1E8CE8B7" w:rsidR="00312567" w:rsidRPr="00B23FE5" w:rsidRDefault="00312567" w:rsidP="00B23FE5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PH"/>
                              </w:rPr>
                            </w:pPr>
                            <w:r w:rsidRPr="00B23FE5">
                              <w:rPr>
                                <w:rFonts w:ascii="Arial" w:hAnsi="Arial" w:cs="Arial"/>
                                <w:b/>
                                <w:bCs/>
                                <w:lang w:val="en-PH"/>
                              </w:rPr>
                              <w:t xml:space="preserve">Use Case Process – </w:t>
                            </w:r>
                            <w:r w:rsidR="008D3575" w:rsidRPr="00B23FE5">
                              <w:rPr>
                                <w:rFonts w:ascii="Arial" w:hAnsi="Arial" w:cs="Arial"/>
                                <w:b/>
                                <w:bCs/>
                                <w:lang w:val="en-PH"/>
                              </w:rPr>
                              <w:t xml:space="preserve">Import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CBC3B" id="Text Box 167" o:spid="_x0000_s1031" type="#_x0000_t202" style="position:absolute;margin-left:102.55pt;margin-top:-.05pt;width:317.25pt;height:41.25pt;z-index:25190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" filled="f" stroked="f" strokeweight=".5pt">
                <v:textbox>
                  <w:txbxContent>
                    <w:p w14:paraId="1EC870F3" w14:textId="5DA6DBAA" w:rsidR="00B23FE5" w:rsidRDefault="00312567" w:rsidP="000A2879">
                      <w:pPr>
                        <w:jc w:val="center"/>
                        <w:rPr>
                          <w:rFonts w:ascii="Arial" w:hAnsi="Arial" w:cs="Arial"/>
                          <w:lang w:val="en-PH"/>
                        </w:rPr>
                      </w:pPr>
                      <w:r w:rsidRPr="00291583">
                        <w:rPr>
                          <w:rFonts w:ascii="Arial" w:hAnsi="Arial" w:cs="Arial"/>
                          <w:lang w:val="en-PH"/>
                        </w:rPr>
                        <w:t>Table 1</w:t>
                      </w:r>
                      <w:r w:rsidR="000A2879">
                        <w:rPr>
                          <w:rFonts w:ascii="Arial" w:hAnsi="Arial" w:cs="Arial"/>
                          <w:lang w:val="en-PH"/>
                        </w:rPr>
                        <w:t>7</w:t>
                      </w:r>
                    </w:p>
                    <w:p w14:paraId="754CDB35" w14:textId="1E8CE8B7" w:rsidR="00312567" w:rsidRPr="00B23FE5" w:rsidRDefault="00312567" w:rsidP="00B23FE5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lang w:val="en-PH"/>
                        </w:rPr>
                      </w:pPr>
                      <w:r w:rsidRPr="00B23FE5">
                        <w:rPr>
                          <w:rFonts w:ascii="Arial" w:hAnsi="Arial" w:cs="Arial"/>
                          <w:b/>
                          <w:bCs/>
                          <w:lang w:val="en-PH"/>
                        </w:rPr>
                        <w:t xml:space="preserve">Use Case Process – </w:t>
                      </w:r>
                      <w:r w:rsidR="008D3575" w:rsidRPr="00B23FE5">
                        <w:rPr>
                          <w:rFonts w:ascii="Arial" w:hAnsi="Arial" w:cs="Arial"/>
                          <w:b/>
                          <w:bCs/>
                          <w:lang w:val="en-PH"/>
                        </w:rPr>
                        <w:t xml:space="preserve">Import Data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0EA342" w14:textId="35EC21DF" w:rsidR="00312567" w:rsidRPr="00EA2CBA" w:rsidRDefault="00312567" w:rsidP="00312567">
      <w:pPr>
        <w:rPr>
          <w:rFonts w:ascii="Arial" w:hAnsi="Arial" w:cs="Arial"/>
          <w:sz w:val="24"/>
          <w:szCs w:val="24"/>
        </w:rPr>
      </w:pPr>
    </w:p>
    <w:p w14:paraId="28DA1D9A" w14:textId="13F4425B" w:rsidR="008D3575" w:rsidRDefault="008D3575" w:rsidP="008D3575">
      <w:pPr>
        <w:rPr>
          <w:rFonts w:ascii="Arial" w:hAnsi="Arial" w:cs="Arial"/>
          <w:sz w:val="24"/>
          <w:szCs w:val="24"/>
        </w:rPr>
      </w:pPr>
    </w:p>
    <w:p w14:paraId="73946252" w14:textId="77777777" w:rsidR="00B23FE5" w:rsidRPr="00EA2CBA" w:rsidRDefault="00B23FE5" w:rsidP="008D3575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55"/>
        <w:gridCol w:w="5755"/>
      </w:tblGrid>
      <w:tr w:rsidR="008D3575" w:rsidRPr="00EA2CBA" w14:paraId="19D08BD8" w14:textId="77777777" w:rsidTr="00393A44">
        <w:trPr>
          <w:trHeight w:val="567"/>
        </w:trPr>
        <w:tc>
          <w:tcPr>
            <w:tcW w:w="2155" w:type="dxa"/>
            <w:shd w:val="clear" w:color="auto" w:fill="auto"/>
            <w:vAlign w:val="center"/>
          </w:tcPr>
          <w:p w14:paraId="52AE6A58" w14:textId="77777777" w:rsidR="008D3575" w:rsidRPr="00291583" w:rsidRDefault="008D3575" w:rsidP="00393A44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</w:rPr>
            </w:pPr>
            <w:r w:rsidRPr="00291583">
              <w:rPr>
                <w:rFonts w:ascii="Arial" w:hAnsi="Arial" w:cs="Arial"/>
                <w:b/>
                <w:bCs/>
              </w:rPr>
              <w:t>Use Case</w:t>
            </w:r>
          </w:p>
        </w:tc>
        <w:tc>
          <w:tcPr>
            <w:tcW w:w="5755" w:type="dxa"/>
            <w:shd w:val="clear" w:color="auto" w:fill="auto"/>
            <w:vAlign w:val="center"/>
          </w:tcPr>
          <w:p w14:paraId="0832A42A" w14:textId="77777777" w:rsidR="008D3575" w:rsidRPr="00291583" w:rsidRDefault="008D3575" w:rsidP="00393A44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</w:rPr>
            </w:pPr>
            <w:r w:rsidRPr="00291583">
              <w:rPr>
                <w:rFonts w:ascii="Arial" w:hAnsi="Arial" w:cs="Arial"/>
                <w:b/>
                <w:bCs/>
              </w:rPr>
              <w:t>Import Data</w:t>
            </w:r>
          </w:p>
        </w:tc>
      </w:tr>
      <w:tr w:rsidR="008D3575" w:rsidRPr="00EA2CBA" w14:paraId="5B6A26B1" w14:textId="77777777" w:rsidTr="00FC6A85">
        <w:trPr>
          <w:trHeight w:val="1440"/>
        </w:trPr>
        <w:tc>
          <w:tcPr>
            <w:tcW w:w="2155" w:type="dxa"/>
            <w:shd w:val="clear" w:color="auto" w:fill="auto"/>
            <w:vAlign w:val="center"/>
          </w:tcPr>
          <w:p w14:paraId="709193DD" w14:textId="77777777" w:rsidR="008D3575" w:rsidRPr="00291583" w:rsidRDefault="008D3575" w:rsidP="00393A44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291583">
              <w:rPr>
                <w:rFonts w:ascii="Arial" w:hAnsi="Arial" w:cs="Arial"/>
              </w:rPr>
              <w:t>Description</w:t>
            </w:r>
          </w:p>
        </w:tc>
        <w:tc>
          <w:tcPr>
            <w:tcW w:w="5755" w:type="dxa"/>
            <w:shd w:val="clear" w:color="auto" w:fill="auto"/>
            <w:vAlign w:val="center"/>
          </w:tcPr>
          <w:p w14:paraId="1BE2808B" w14:textId="6662C4E9" w:rsidR="008D3575" w:rsidRPr="00291583" w:rsidRDefault="008D3575" w:rsidP="00393A44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 w:rsidRPr="00291583">
              <w:rPr>
                <w:rFonts w:ascii="Arial" w:hAnsi="Arial" w:cs="Arial"/>
              </w:rPr>
              <w:t xml:space="preserve">This use case allows the OJT Coordinator to import a file </w:t>
            </w:r>
            <w:r w:rsidR="00E01EE9">
              <w:rPr>
                <w:rFonts w:ascii="Arial" w:hAnsi="Arial" w:cs="Arial"/>
              </w:rPr>
              <w:t>for Partner Company Files and Documents that the OJT Adviser and Student needs.</w:t>
            </w:r>
          </w:p>
        </w:tc>
      </w:tr>
      <w:tr w:rsidR="008D3575" w:rsidRPr="00EA2CBA" w14:paraId="7BED5E98" w14:textId="77777777" w:rsidTr="00FC6A85">
        <w:trPr>
          <w:trHeight w:val="576"/>
        </w:trPr>
        <w:tc>
          <w:tcPr>
            <w:tcW w:w="2155" w:type="dxa"/>
            <w:shd w:val="clear" w:color="auto" w:fill="auto"/>
            <w:vAlign w:val="center"/>
          </w:tcPr>
          <w:p w14:paraId="125B381C" w14:textId="77777777" w:rsidR="008D3575" w:rsidRPr="00291583" w:rsidRDefault="008D3575" w:rsidP="00393A44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291583">
              <w:rPr>
                <w:rFonts w:ascii="Arial" w:hAnsi="Arial" w:cs="Arial"/>
              </w:rPr>
              <w:t>Actor</w:t>
            </w:r>
          </w:p>
        </w:tc>
        <w:tc>
          <w:tcPr>
            <w:tcW w:w="5755" w:type="dxa"/>
            <w:shd w:val="clear" w:color="auto" w:fill="auto"/>
            <w:vAlign w:val="center"/>
          </w:tcPr>
          <w:p w14:paraId="50843B8D" w14:textId="1EFC45C3" w:rsidR="008D3575" w:rsidRPr="00291583" w:rsidRDefault="008D3575" w:rsidP="00FC6A85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291583">
              <w:rPr>
                <w:rFonts w:ascii="Arial" w:hAnsi="Arial" w:cs="Arial"/>
              </w:rPr>
              <w:t>OJT Coordinator</w:t>
            </w:r>
          </w:p>
        </w:tc>
      </w:tr>
      <w:tr w:rsidR="008D3575" w:rsidRPr="00EA2CBA" w14:paraId="14FA0833" w14:textId="77777777" w:rsidTr="00FC6A85">
        <w:trPr>
          <w:trHeight w:val="1152"/>
        </w:trPr>
        <w:tc>
          <w:tcPr>
            <w:tcW w:w="2155" w:type="dxa"/>
            <w:shd w:val="clear" w:color="auto" w:fill="auto"/>
            <w:vAlign w:val="center"/>
          </w:tcPr>
          <w:p w14:paraId="5C52ED45" w14:textId="77777777" w:rsidR="008D3575" w:rsidRPr="00291583" w:rsidRDefault="008D3575" w:rsidP="00393A44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291583">
              <w:rPr>
                <w:rFonts w:ascii="Arial" w:hAnsi="Arial" w:cs="Arial"/>
              </w:rPr>
              <w:t>Pre- Conditions</w:t>
            </w:r>
          </w:p>
        </w:tc>
        <w:tc>
          <w:tcPr>
            <w:tcW w:w="5755" w:type="dxa"/>
            <w:shd w:val="clear" w:color="auto" w:fill="auto"/>
            <w:vAlign w:val="center"/>
          </w:tcPr>
          <w:p w14:paraId="74655A3D" w14:textId="77777777" w:rsidR="008D3575" w:rsidRPr="00291583" w:rsidRDefault="008D3575" w:rsidP="00FC6A85">
            <w:pPr>
              <w:spacing w:line="360" w:lineRule="auto"/>
              <w:rPr>
                <w:rFonts w:ascii="Arial" w:eastAsia="Arial" w:hAnsi="Arial" w:cs="Arial"/>
              </w:rPr>
            </w:pPr>
            <w:r w:rsidRPr="00291583">
              <w:rPr>
                <w:rFonts w:ascii="Arial" w:eastAsia="Arial" w:hAnsi="Arial" w:cs="Arial"/>
              </w:rPr>
              <w:t>Internet connection must be available.</w:t>
            </w:r>
          </w:p>
          <w:p w14:paraId="41DA4D07" w14:textId="77777777" w:rsidR="008D3575" w:rsidRDefault="00B7672D" w:rsidP="00FC6A85">
            <w:pPr>
              <w:pStyle w:val="ListParagraph"/>
              <w:spacing w:line="276" w:lineRule="auto"/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</w:t>
            </w:r>
            <w:r w:rsidR="008D3575" w:rsidRPr="00291583">
              <w:rPr>
                <w:rFonts w:ascii="Arial" w:eastAsia="Arial" w:hAnsi="Arial" w:cs="Arial"/>
              </w:rPr>
              <w:t xml:space="preserve"> must have an existing account and already login into the system.</w:t>
            </w:r>
          </w:p>
          <w:p w14:paraId="6F43BEC2" w14:textId="53C4CC80" w:rsidR="00E01EE9" w:rsidRPr="00291583" w:rsidRDefault="00E01EE9" w:rsidP="00FC6A85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User must have an existing file to import.</w:t>
            </w:r>
          </w:p>
        </w:tc>
      </w:tr>
      <w:tr w:rsidR="008D3575" w:rsidRPr="00EA2CBA" w14:paraId="6E43B1D9" w14:textId="77777777" w:rsidTr="00FC6A85">
        <w:trPr>
          <w:trHeight w:val="1152"/>
        </w:trPr>
        <w:tc>
          <w:tcPr>
            <w:tcW w:w="2155" w:type="dxa"/>
            <w:shd w:val="clear" w:color="auto" w:fill="auto"/>
            <w:vAlign w:val="center"/>
          </w:tcPr>
          <w:p w14:paraId="57193969" w14:textId="77777777" w:rsidR="008D3575" w:rsidRPr="00291583" w:rsidRDefault="008D3575" w:rsidP="00393A44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291583">
              <w:rPr>
                <w:rFonts w:ascii="Arial" w:hAnsi="Arial" w:cs="Arial"/>
              </w:rPr>
              <w:t>Basic Flows</w:t>
            </w:r>
          </w:p>
        </w:tc>
        <w:tc>
          <w:tcPr>
            <w:tcW w:w="5755" w:type="dxa"/>
            <w:shd w:val="clear" w:color="auto" w:fill="auto"/>
            <w:vAlign w:val="center"/>
          </w:tcPr>
          <w:p w14:paraId="2DDE9E5F" w14:textId="0A94D383" w:rsidR="008D3575" w:rsidRPr="00E01EE9" w:rsidRDefault="00E01EE9" w:rsidP="00E01EE9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User view Partner Company List</w:t>
            </w:r>
          </w:p>
          <w:p w14:paraId="29E3F6F1" w14:textId="77777777" w:rsidR="00E01EE9" w:rsidRDefault="00E01EE9" w:rsidP="00E01EE9">
            <w:pPr>
              <w:pStyle w:val="ListParagraph"/>
              <w:numPr>
                <w:ilvl w:val="1"/>
                <w:numId w:val="39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import Partner Company Files</w:t>
            </w:r>
          </w:p>
          <w:p w14:paraId="7449FEF6" w14:textId="77777777" w:rsidR="00E01EE9" w:rsidRDefault="00E01EE9" w:rsidP="00E01EE9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view Document</w:t>
            </w:r>
          </w:p>
          <w:p w14:paraId="3A732448" w14:textId="11C81367" w:rsidR="00E01EE9" w:rsidRPr="00E01EE9" w:rsidRDefault="00E01EE9" w:rsidP="00E01EE9">
            <w:pPr>
              <w:pStyle w:val="ListParagraph"/>
              <w:numPr>
                <w:ilvl w:val="1"/>
                <w:numId w:val="39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import Document Links</w:t>
            </w:r>
          </w:p>
        </w:tc>
      </w:tr>
      <w:tr w:rsidR="008D3575" w:rsidRPr="00EA2CBA" w14:paraId="4ABD21D3" w14:textId="77777777" w:rsidTr="00E01EE9">
        <w:trPr>
          <w:trHeight w:val="850"/>
        </w:trPr>
        <w:tc>
          <w:tcPr>
            <w:tcW w:w="2155" w:type="dxa"/>
            <w:shd w:val="clear" w:color="auto" w:fill="auto"/>
            <w:vAlign w:val="center"/>
          </w:tcPr>
          <w:p w14:paraId="360ACDEA" w14:textId="77777777" w:rsidR="008D3575" w:rsidRPr="00291583" w:rsidRDefault="008D3575" w:rsidP="00393A44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291583">
              <w:rPr>
                <w:rFonts w:ascii="Arial" w:hAnsi="Arial" w:cs="Arial"/>
              </w:rPr>
              <w:t>Alternative Flows</w:t>
            </w:r>
          </w:p>
        </w:tc>
        <w:tc>
          <w:tcPr>
            <w:tcW w:w="5755" w:type="dxa"/>
            <w:shd w:val="clear" w:color="auto" w:fill="auto"/>
            <w:vAlign w:val="center"/>
          </w:tcPr>
          <w:p w14:paraId="2C8022A0" w14:textId="439D0EC4" w:rsidR="00B9372C" w:rsidRPr="00B9372C" w:rsidRDefault="00B9372C" w:rsidP="00E01EE9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8D3575" w:rsidRPr="00EA2CBA" w14:paraId="72DCEC92" w14:textId="77777777" w:rsidTr="00FC6A85">
        <w:trPr>
          <w:trHeight w:val="1440"/>
        </w:trPr>
        <w:tc>
          <w:tcPr>
            <w:tcW w:w="2155" w:type="dxa"/>
            <w:shd w:val="clear" w:color="auto" w:fill="auto"/>
            <w:vAlign w:val="center"/>
          </w:tcPr>
          <w:p w14:paraId="54C7835A" w14:textId="77777777" w:rsidR="008D3575" w:rsidRPr="00291583" w:rsidRDefault="008D3575" w:rsidP="00393A4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291583">
              <w:rPr>
                <w:rFonts w:ascii="Arial" w:hAnsi="Arial" w:cs="Arial"/>
              </w:rPr>
              <w:t>Post- Conditions</w:t>
            </w:r>
          </w:p>
        </w:tc>
        <w:tc>
          <w:tcPr>
            <w:tcW w:w="5755" w:type="dxa"/>
            <w:shd w:val="clear" w:color="auto" w:fill="auto"/>
            <w:vAlign w:val="center"/>
          </w:tcPr>
          <w:p w14:paraId="78125893" w14:textId="0CCA994A" w:rsidR="008D3575" w:rsidRPr="00291583" w:rsidRDefault="00E01EE9" w:rsidP="00E01EE9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successfully import data to the database.</w:t>
            </w:r>
          </w:p>
        </w:tc>
      </w:tr>
    </w:tbl>
    <w:p w14:paraId="3CF25D1B" w14:textId="77777777" w:rsidR="00312567" w:rsidRPr="00EA2CBA" w:rsidRDefault="00312567" w:rsidP="00312567">
      <w:pPr>
        <w:rPr>
          <w:rFonts w:ascii="Arial" w:hAnsi="Arial" w:cs="Arial"/>
          <w:sz w:val="24"/>
          <w:szCs w:val="24"/>
        </w:rPr>
      </w:pPr>
      <w:r w:rsidRPr="00EA2CBA">
        <w:rPr>
          <w:rFonts w:ascii="Arial" w:hAnsi="Arial" w:cs="Arial"/>
          <w:sz w:val="24"/>
          <w:szCs w:val="24"/>
        </w:rPr>
        <w:br w:type="page"/>
      </w:r>
    </w:p>
    <w:p w14:paraId="38EAB910" w14:textId="24192198" w:rsidR="00814991" w:rsidRPr="00EA2CBA" w:rsidRDefault="00B4011F">
      <w:pPr>
        <w:rPr>
          <w:rFonts w:ascii="Arial" w:hAnsi="Arial" w:cs="Arial"/>
          <w:sz w:val="24"/>
          <w:szCs w:val="24"/>
        </w:rPr>
      </w:pPr>
      <w:r w:rsidRPr="00EA2CB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4FC3EB6D" wp14:editId="0A4CC633">
                <wp:simplePos x="0" y="0"/>
                <wp:positionH relativeFrom="margin">
                  <wp:posOffset>1419225</wp:posOffset>
                </wp:positionH>
                <wp:positionV relativeFrom="paragraph">
                  <wp:posOffset>140970</wp:posOffset>
                </wp:positionV>
                <wp:extent cx="4029075" cy="533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BB7CF9" w14:textId="7F551D3F" w:rsidR="00B4011F" w:rsidRDefault="00814991" w:rsidP="000A2879">
                            <w:pPr>
                              <w:jc w:val="center"/>
                              <w:rPr>
                                <w:rFonts w:ascii="Arial" w:hAnsi="Arial" w:cs="Arial"/>
                                <w:lang w:val="en-PH"/>
                              </w:rPr>
                            </w:pPr>
                            <w:r w:rsidRPr="00366E4C">
                              <w:rPr>
                                <w:rFonts w:ascii="Arial" w:hAnsi="Arial" w:cs="Arial"/>
                                <w:lang w:val="en-PH"/>
                              </w:rPr>
                              <w:t>Table 1</w:t>
                            </w:r>
                            <w:r w:rsidR="000A2879">
                              <w:rPr>
                                <w:rFonts w:ascii="Arial" w:hAnsi="Arial" w:cs="Arial"/>
                                <w:lang w:val="en-PH"/>
                              </w:rPr>
                              <w:t>8</w:t>
                            </w:r>
                            <w:r w:rsidRPr="00366E4C">
                              <w:rPr>
                                <w:rFonts w:ascii="Arial" w:hAnsi="Arial" w:cs="Arial"/>
                                <w:lang w:val="en-PH"/>
                              </w:rPr>
                              <w:t xml:space="preserve"> </w:t>
                            </w:r>
                          </w:p>
                          <w:p w14:paraId="4770324E" w14:textId="3EEBD0F1" w:rsidR="00814991" w:rsidRPr="00B4011F" w:rsidRDefault="00814991" w:rsidP="00B4011F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PH"/>
                              </w:rPr>
                            </w:pPr>
                            <w:r w:rsidRPr="00B4011F">
                              <w:rPr>
                                <w:rFonts w:ascii="Arial" w:hAnsi="Arial" w:cs="Arial"/>
                                <w:b/>
                                <w:bCs/>
                                <w:lang w:val="en-PH"/>
                              </w:rPr>
                              <w:t xml:space="preserve">Use Case Process – </w:t>
                            </w:r>
                            <w:r w:rsidR="00B00E3D" w:rsidRPr="00B4011F">
                              <w:rPr>
                                <w:rFonts w:ascii="Arial" w:hAnsi="Arial" w:cs="Arial"/>
                                <w:b/>
                                <w:bCs/>
                                <w:lang w:val="en-PH"/>
                              </w:rPr>
                              <w:t>OJT Coordinator Report</w:t>
                            </w:r>
                            <w:r w:rsidRPr="00B4011F">
                              <w:rPr>
                                <w:rFonts w:ascii="Arial" w:hAnsi="Arial" w:cs="Arial"/>
                                <w:b/>
                                <w:bCs/>
                                <w:lang w:val="en-PH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3EB6D" id="Text Box 2" o:spid="_x0000_s1032" type="#_x0000_t202" style="position:absolute;margin-left:111.75pt;margin-top:11.1pt;width:317.25pt;height:42pt;z-index:25190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" filled="f" stroked="f" strokeweight=".5pt">
                <v:textbox>
                  <w:txbxContent>
                    <w:p w14:paraId="77BB7CF9" w14:textId="7F551D3F" w:rsidR="00B4011F" w:rsidRDefault="00814991" w:rsidP="000A2879">
                      <w:pPr>
                        <w:jc w:val="center"/>
                        <w:rPr>
                          <w:rFonts w:ascii="Arial" w:hAnsi="Arial" w:cs="Arial"/>
                          <w:lang w:val="en-PH"/>
                        </w:rPr>
                      </w:pPr>
                      <w:r w:rsidRPr="00366E4C">
                        <w:rPr>
                          <w:rFonts w:ascii="Arial" w:hAnsi="Arial" w:cs="Arial"/>
                          <w:lang w:val="en-PH"/>
                        </w:rPr>
                        <w:t>Table 1</w:t>
                      </w:r>
                      <w:r w:rsidR="000A2879">
                        <w:rPr>
                          <w:rFonts w:ascii="Arial" w:hAnsi="Arial" w:cs="Arial"/>
                          <w:lang w:val="en-PH"/>
                        </w:rPr>
                        <w:t>8</w:t>
                      </w:r>
                      <w:r w:rsidRPr="00366E4C">
                        <w:rPr>
                          <w:rFonts w:ascii="Arial" w:hAnsi="Arial" w:cs="Arial"/>
                          <w:lang w:val="en-PH"/>
                        </w:rPr>
                        <w:t xml:space="preserve"> </w:t>
                      </w:r>
                    </w:p>
                    <w:p w14:paraId="4770324E" w14:textId="3EEBD0F1" w:rsidR="00814991" w:rsidRPr="00B4011F" w:rsidRDefault="00814991" w:rsidP="00B4011F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lang w:val="en-PH"/>
                        </w:rPr>
                      </w:pPr>
                      <w:r w:rsidRPr="00B4011F">
                        <w:rPr>
                          <w:rFonts w:ascii="Arial" w:hAnsi="Arial" w:cs="Arial"/>
                          <w:b/>
                          <w:bCs/>
                          <w:lang w:val="en-PH"/>
                        </w:rPr>
                        <w:t xml:space="preserve">Use Case Process – </w:t>
                      </w:r>
                      <w:r w:rsidR="00B00E3D" w:rsidRPr="00B4011F">
                        <w:rPr>
                          <w:rFonts w:ascii="Arial" w:hAnsi="Arial" w:cs="Arial"/>
                          <w:b/>
                          <w:bCs/>
                          <w:lang w:val="en-PH"/>
                        </w:rPr>
                        <w:t>OJT Coordinator Report</w:t>
                      </w:r>
                      <w:r w:rsidRPr="00B4011F">
                        <w:rPr>
                          <w:rFonts w:ascii="Arial" w:hAnsi="Arial" w:cs="Arial"/>
                          <w:b/>
                          <w:bCs/>
                          <w:lang w:val="en-PH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CA7601" w14:textId="087FA63D" w:rsidR="00814991" w:rsidRPr="00EA2CBA" w:rsidRDefault="00814991" w:rsidP="00814991">
      <w:pPr>
        <w:rPr>
          <w:rFonts w:ascii="Arial" w:hAnsi="Arial" w:cs="Arial"/>
          <w:sz w:val="24"/>
          <w:szCs w:val="24"/>
        </w:rPr>
      </w:pPr>
    </w:p>
    <w:p w14:paraId="351DBA03" w14:textId="41A0B099" w:rsidR="00814991" w:rsidRDefault="00814991" w:rsidP="00814991">
      <w:pPr>
        <w:rPr>
          <w:rFonts w:ascii="Arial" w:hAnsi="Arial" w:cs="Arial"/>
          <w:sz w:val="24"/>
          <w:szCs w:val="24"/>
        </w:rPr>
      </w:pPr>
    </w:p>
    <w:p w14:paraId="4CA3B1E1" w14:textId="77777777" w:rsidR="00B4011F" w:rsidRPr="00EA2CBA" w:rsidRDefault="00B4011F" w:rsidP="0081499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55"/>
        <w:gridCol w:w="5755"/>
      </w:tblGrid>
      <w:tr w:rsidR="00CB4A56" w:rsidRPr="00EA2CBA" w14:paraId="113BE0AF" w14:textId="77777777" w:rsidTr="00C26F57">
        <w:trPr>
          <w:trHeight w:val="567"/>
        </w:trPr>
        <w:tc>
          <w:tcPr>
            <w:tcW w:w="2155" w:type="dxa"/>
            <w:shd w:val="clear" w:color="auto" w:fill="auto"/>
            <w:vAlign w:val="center"/>
          </w:tcPr>
          <w:p w14:paraId="5075E107" w14:textId="740927FD" w:rsidR="00CB4A56" w:rsidRPr="00366E4C" w:rsidRDefault="00CB4A56" w:rsidP="00CB4A56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</w:rPr>
            </w:pPr>
            <w:r w:rsidRPr="00366E4C">
              <w:rPr>
                <w:rFonts w:ascii="Arial" w:hAnsi="Arial" w:cs="Arial"/>
                <w:b/>
                <w:bCs/>
              </w:rPr>
              <w:t>Use Case</w:t>
            </w:r>
          </w:p>
        </w:tc>
        <w:tc>
          <w:tcPr>
            <w:tcW w:w="5755" w:type="dxa"/>
            <w:shd w:val="clear" w:color="auto" w:fill="auto"/>
            <w:vAlign w:val="center"/>
          </w:tcPr>
          <w:p w14:paraId="55469E83" w14:textId="022CC0F1" w:rsidR="00CB4A56" w:rsidRPr="00366E4C" w:rsidRDefault="00CB4A56" w:rsidP="00CB4A56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</w:rPr>
            </w:pPr>
            <w:r w:rsidRPr="00366E4C">
              <w:rPr>
                <w:rFonts w:ascii="Arial" w:hAnsi="Arial" w:cs="Arial"/>
                <w:b/>
                <w:bCs/>
              </w:rPr>
              <w:t xml:space="preserve">OJT Coordinator Report </w:t>
            </w:r>
          </w:p>
        </w:tc>
      </w:tr>
      <w:tr w:rsidR="00CB4A56" w:rsidRPr="00EA2CBA" w14:paraId="492570B8" w14:textId="77777777" w:rsidTr="00B4011F">
        <w:trPr>
          <w:trHeight w:val="1008"/>
        </w:trPr>
        <w:tc>
          <w:tcPr>
            <w:tcW w:w="2155" w:type="dxa"/>
            <w:shd w:val="clear" w:color="auto" w:fill="auto"/>
            <w:vAlign w:val="center"/>
          </w:tcPr>
          <w:p w14:paraId="41274BED" w14:textId="3742C748" w:rsidR="00CB4A56" w:rsidRPr="00366E4C" w:rsidRDefault="00CB4A56" w:rsidP="00CB4A56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366E4C">
              <w:rPr>
                <w:rFonts w:ascii="Arial" w:hAnsi="Arial" w:cs="Arial"/>
              </w:rPr>
              <w:t>Description</w:t>
            </w:r>
          </w:p>
        </w:tc>
        <w:tc>
          <w:tcPr>
            <w:tcW w:w="5755" w:type="dxa"/>
            <w:shd w:val="clear" w:color="auto" w:fill="auto"/>
            <w:vAlign w:val="center"/>
          </w:tcPr>
          <w:p w14:paraId="1B989F56" w14:textId="1E715726" w:rsidR="00CB4A56" w:rsidRPr="00366E4C" w:rsidRDefault="00CB4A56" w:rsidP="00CB4A56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 w:rsidRPr="00366E4C">
              <w:rPr>
                <w:rFonts w:ascii="Arial" w:hAnsi="Arial" w:cs="Arial"/>
              </w:rPr>
              <w:t>This use case enables the OJT Coordinator to list the partner companies of the university and monitor the OJT Adviser</w:t>
            </w:r>
            <w:r w:rsidR="00B9372C">
              <w:rPr>
                <w:rFonts w:ascii="Arial" w:hAnsi="Arial" w:cs="Arial"/>
              </w:rPr>
              <w:t xml:space="preserve"> and Student</w:t>
            </w:r>
            <w:r w:rsidRPr="00366E4C">
              <w:rPr>
                <w:rFonts w:ascii="Arial" w:hAnsi="Arial" w:cs="Arial"/>
              </w:rPr>
              <w:t>.</w:t>
            </w:r>
          </w:p>
        </w:tc>
      </w:tr>
      <w:tr w:rsidR="00CB4A56" w:rsidRPr="00EA2CBA" w14:paraId="792BEA71" w14:textId="77777777" w:rsidTr="00B4011F">
        <w:trPr>
          <w:trHeight w:val="576"/>
        </w:trPr>
        <w:tc>
          <w:tcPr>
            <w:tcW w:w="2155" w:type="dxa"/>
            <w:shd w:val="clear" w:color="auto" w:fill="auto"/>
            <w:vAlign w:val="center"/>
          </w:tcPr>
          <w:p w14:paraId="3C6231D0" w14:textId="2B40E24E" w:rsidR="00CB4A56" w:rsidRPr="00366E4C" w:rsidRDefault="00CB4A56" w:rsidP="00CB4A56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366E4C">
              <w:rPr>
                <w:rFonts w:ascii="Arial" w:hAnsi="Arial" w:cs="Arial"/>
              </w:rPr>
              <w:t>Actor</w:t>
            </w:r>
          </w:p>
        </w:tc>
        <w:tc>
          <w:tcPr>
            <w:tcW w:w="5755" w:type="dxa"/>
            <w:shd w:val="clear" w:color="auto" w:fill="auto"/>
            <w:vAlign w:val="center"/>
          </w:tcPr>
          <w:p w14:paraId="1E1DD2C7" w14:textId="0EE6CAD2" w:rsidR="00CB4A56" w:rsidRPr="00366E4C" w:rsidRDefault="00CB4A56" w:rsidP="00CB4A56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 w:rsidRPr="00366E4C">
              <w:rPr>
                <w:rFonts w:ascii="Arial" w:hAnsi="Arial" w:cs="Arial"/>
              </w:rPr>
              <w:t>OJT Coordinator</w:t>
            </w:r>
          </w:p>
        </w:tc>
      </w:tr>
      <w:tr w:rsidR="00CB4A56" w:rsidRPr="00EA2CBA" w14:paraId="150984AD" w14:textId="77777777" w:rsidTr="00B4011F">
        <w:trPr>
          <w:trHeight w:val="1152"/>
        </w:trPr>
        <w:tc>
          <w:tcPr>
            <w:tcW w:w="2155" w:type="dxa"/>
            <w:shd w:val="clear" w:color="auto" w:fill="auto"/>
            <w:vAlign w:val="center"/>
          </w:tcPr>
          <w:p w14:paraId="24CDDC33" w14:textId="56305B64" w:rsidR="00CB4A56" w:rsidRPr="00366E4C" w:rsidRDefault="00CB4A56" w:rsidP="00CB4A56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366E4C">
              <w:rPr>
                <w:rFonts w:ascii="Arial" w:hAnsi="Arial" w:cs="Arial"/>
              </w:rPr>
              <w:t>Pre- Conditions</w:t>
            </w:r>
          </w:p>
        </w:tc>
        <w:tc>
          <w:tcPr>
            <w:tcW w:w="5755" w:type="dxa"/>
            <w:shd w:val="clear" w:color="auto" w:fill="auto"/>
            <w:vAlign w:val="center"/>
          </w:tcPr>
          <w:p w14:paraId="59DB3723" w14:textId="77777777" w:rsidR="00CB4A56" w:rsidRPr="00366E4C" w:rsidRDefault="00CB4A56" w:rsidP="00CB4A56">
            <w:pPr>
              <w:spacing w:line="360" w:lineRule="auto"/>
              <w:rPr>
                <w:rFonts w:ascii="Arial" w:eastAsia="Arial" w:hAnsi="Arial" w:cs="Arial"/>
              </w:rPr>
            </w:pPr>
            <w:r w:rsidRPr="00366E4C">
              <w:rPr>
                <w:rFonts w:ascii="Arial" w:eastAsia="Arial" w:hAnsi="Arial" w:cs="Arial"/>
              </w:rPr>
              <w:t>Internet connection must be available.</w:t>
            </w:r>
          </w:p>
          <w:p w14:paraId="7FDE7A5F" w14:textId="6215F382" w:rsidR="00CB4A56" w:rsidRPr="00366E4C" w:rsidRDefault="00B9372C" w:rsidP="00CB4A56">
            <w:pPr>
              <w:pStyle w:val="ListParagraph"/>
              <w:spacing w:line="276" w:lineRule="auto"/>
              <w:ind w:left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CB4A56" w:rsidRPr="00366E4C">
              <w:rPr>
                <w:rFonts w:ascii="Arial" w:hAnsi="Arial" w:cs="Arial"/>
              </w:rPr>
              <w:t xml:space="preserve"> must have an existing account and already login into the system.</w:t>
            </w:r>
          </w:p>
        </w:tc>
      </w:tr>
      <w:tr w:rsidR="00EA0CC3" w:rsidRPr="00EA2CBA" w14:paraId="0B0907DC" w14:textId="77777777" w:rsidTr="00002DC1">
        <w:trPr>
          <w:trHeight w:val="1701"/>
        </w:trPr>
        <w:tc>
          <w:tcPr>
            <w:tcW w:w="2155" w:type="dxa"/>
            <w:shd w:val="clear" w:color="auto" w:fill="auto"/>
            <w:vAlign w:val="center"/>
          </w:tcPr>
          <w:p w14:paraId="2933A58F" w14:textId="77777777" w:rsidR="00814991" w:rsidRPr="00366E4C" w:rsidRDefault="00814991" w:rsidP="00C26F5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366E4C">
              <w:rPr>
                <w:rFonts w:ascii="Arial" w:hAnsi="Arial" w:cs="Arial"/>
              </w:rPr>
              <w:t>Basic Flows</w:t>
            </w:r>
          </w:p>
        </w:tc>
        <w:tc>
          <w:tcPr>
            <w:tcW w:w="5755" w:type="dxa"/>
            <w:shd w:val="clear" w:color="auto" w:fill="auto"/>
            <w:vAlign w:val="center"/>
          </w:tcPr>
          <w:p w14:paraId="6F3B879F" w14:textId="77777777" w:rsidR="00814991" w:rsidRPr="000300D1" w:rsidRDefault="00B9372C" w:rsidP="000300D1">
            <w:pPr>
              <w:numPr>
                <w:ilvl w:val="0"/>
                <w:numId w:val="20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User</w:t>
            </w:r>
            <w:r w:rsidR="00CB4A56" w:rsidRPr="00366E4C">
              <w:rPr>
                <w:rFonts w:ascii="Arial" w:eastAsia="Calibri" w:hAnsi="Arial" w:cs="Arial"/>
              </w:rPr>
              <w:t xml:space="preserve"> </w:t>
            </w:r>
            <w:r w:rsidR="000300D1">
              <w:rPr>
                <w:rFonts w:ascii="Arial" w:eastAsia="Calibri" w:hAnsi="Arial" w:cs="Arial"/>
              </w:rPr>
              <w:t>view Dashboard</w:t>
            </w:r>
          </w:p>
          <w:p w14:paraId="615B2B8B" w14:textId="637A9BB6" w:rsidR="000300D1" w:rsidRDefault="000300D1" w:rsidP="000300D1">
            <w:pPr>
              <w:pStyle w:val="ListParagraph"/>
              <w:numPr>
                <w:ilvl w:val="1"/>
                <w:numId w:val="38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view overall number of Partner Company</w:t>
            </w:r>
          </w:p>
          <w:p w14:paraId="455247FD" w14:textId="77777777" w:rsidR="000300D1" w:rsidRDefault="000300D1" w:rsidP="000300D1">
            <w:pPr>
              <w:pStyle w:val="ListParagraph"/>
              <w:numPr>
                <w:ilvl w:val="1"/>
                <w:numId w:val="38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view overall number of Students Registered</w:t>
            </w:r>
          </w:p>
          <w:p w14:paraId="153DA48C" w14:textId="77777777" w:rsidR="00002DC1" w:rsidRDefault="00002DC1" w:rsidP="000300D1">
            <w:pPr>
              <w:pStyle w:val="ListParagraph"/>
              <w:numPr>
                <w:ilvl w:val="1"/>
                <w:numId w:val="38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view overall number of Advisers Registered</w:t>
            </w:r>
          </w:p>
          <w:p w14:paraId="68E482BD" w14:textId="77777777" w:rsidR="00002DC1" w:rsidRDefault="00002DC1" w:rsidP="000300D1">
            <w:pPr>
              <w:pStyle w:val="ListParagraph"/>
              <w:numPr>
                <w:ilvl w:val="1"/>
                <w:numId w:val="38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view overall number of Active Companies</w:t>
            </w:r>
          </w:p>
          <w:p w14:paraId="7EC05188" w14:textId="77777777" w:rsidR="00002DC1" w:rsidRDefault="00002DC1" w:rsidP="000300D1">
            <w:pPr>
              <w:pStyle w:val="ListParagraph"/>
              <w:numPr>
                <w:ilvl w:val="1"/>
                <w:numId w:val="38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view overall number of</w:t>
            </w:r>
            <w:r>
              <w:rPr>
                <w:rFonts w:ascii="Arial" w:hAnsi="Arial" w:cs="Arial"/>
              </w:rPr>
              <w:t xml:space="preserve"> Defunct Companies</w:t>
            </w:r>
          </w:p>
          <w:p w14:paraId="6D01B02F" w14:textId="77777777" w:rsidR="00002DC1" w:rsidRDefault="00002DC1" w:rsidP="000300D1">
            <w:pPr>
              <w:pStyle w:val="ListParagraph"/>
              <w:numPr>
                <w:ilvl w:val="1"/>
                <w:numId w:val="38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view overall number of</w:t>
            </w:r>
            <w:r>
              <w:rPr>
                <w:rFonts w:ascii="Arial" w:hAnsi="Arial" w:cs="Arial"/>
              </w:rPr>
              <w:t xml:space="preserve"> Inactive Companies</w:t>
            </w:r>
          </w:p>
          <w:p w14:paraId="1AD75EF3" w14:textId="77777777" w:rsidR="00002DC1" w:rsidRDefault="00002DC1" w:rsidP="00002DC1">
            <w:pPr>
              <w:pStyle w:val="ListParagraph"/>
              <w:numPr>
                <w:ilvl w:val="0"/>
                <w:numId w:val="38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view Partner Company List</w:t>
            </w:r>
          </w:p>
          <w:p w14:paraId="1BE64F4C" w14:textId="31FFE403" w:rsidR="00002DC1" w:rsidRDefault="00002DC1" w:rsidP="00002DC1">
            <w:pPr>
              <w:pStyle w:val="ListParagraph"/>
              <w:numPr>
                <w:ilvl w:val="1"/>
                <w:numId w:val="38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add partner Company entry</w:t>
            </w:r>
          </w:p>
          <w:p w14:paraId="6B268614" w14:textId="2F495621" w:rsidR="00002DC1" w:rsidRDefault="00002DC1" w:rsidP="00002DC1">
            <w:pPr>
              <w:pStyle w:val="ListParagraph"/>
              <w:numPr>
                <w:ilvl w:val="1"/>
                <w:numId w:val="38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add csv file for partner Company list</w:t>
            </w:r>
          </w:p>
          <w:p w14:paraId="4F247059" w14:textId="6B27266D" w:rsidR="00002DC1" w:rsidRDefault="00002DC1" w:rsidP="00002DC1">
            <w:pPr>
              <w:pStyle w:val="ListParagraph"/>
              <w:numPr>
                <w:ilvl w:val="1"/>
                <w:numId w:val="38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print list of Companies</w:t>
            </w:r>
          </w:p>
          <w:p w14:paraId="016DD77F" w14:textId="77777777" w:rsidR="00002DC1" w:rsidRDefault="00002DC1" w:rsidP="00002DC1">
            <w:pPr>
              <w:pStyle w:val="ListParagraph"/>
              <w:numPr>
                <w:ilvl w:val="1"/>
                <w:numId w:val="38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view, edit, or delete list of Companies</w:t>
            </w:r>
          </w:p>
          <w:p w14:paraId="04C53C5F" w14:textId="77777777" w:rsidR="00002DC1" w:rsidRDefault="00002DC1" w:rsidP="00002DC1">
            <w:pPr>
              <w:pStyle w:val="ListParagraph"/>
              <w:numPr>
                <w:ilvl w:val="0"/>
                <w:numId w:val="38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view Record</w:t>
            </w:r>
          </w:p>
          <w:p w14:paraId="699CF6F8" w14:textId="12DAE7F6" w:rsidR="00002DC1" w:rsidRDefault="00002DC1" w:rsidP="00002DC1">
            <w:pPr>
              <w:pStyle w:val="ListParagraph"/>
              <w:numPr>
                <w:ilvl w:val="1"/>
                <w:numId w:val="38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register OJT Adviser account</w:t>
            </w:r>
          </w:p>
          <w:p w14:paraId="203E1181" w14:textId="77777777" w:rsidR="00002DC1" w:rsidRDefault="00002DC1" w:rsidP="00002DC1">
            <w:pPr>
              <w:pStyle w:val="ListParagraph"/>
              <w:numPr>
                <w:ilvl w:val="2"/>
                <w:numId w:val="38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view OJT Adviser class</w:t>
            </w:r>
          </w:p>
          <w:p w14:paraId="0171DADE" w14:textId="77777777" w:rsidR="00002DC1" w:rsidRDefault="00002DC1" w:rsidP="00002DC1">
            <w:pPr>
              <w:pStyle w:val="ListParagraph"/>
              <w:numPr>
                <w:ilvl w:val="3"/>
                <w:numId w:val="38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view student record inside the class created by OJT Adviser</w:t>
            </w:r>
          </w:p>
          <w:p w14:paraId="5321F556" w14:textId="77777777" w:rsidR="00002DC1" w:rsidRDefault="00002DC1" w:rsidP="00002DC1">
            <w:pPr>
              <w:pStyle w:val="ListParagraph"/>
              <w:numPr>
                <w:ilvl w:val="1"/>
                <w:numId w:val="38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register Student account</w:t>
            </w:r>
          </w:p>
          <w:p w14:paraId="3D2D3011" w14:textId="77777777" w:rsidR="00002DC1" w:rsidRDefault="00002DC1" w:rsidP="00002DC1">
            <w:pPr>
              <w:pStyle w:val="ListParagraph"/>
              <w:numPr>
                <w:ilvl w:val="2"/>
                <w:numId w:val="38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view and edit Student account</w:t>
            </w:r>
          </w:p>
          <w:p w14:paraId="48538902" w14:textId="77777777" w:rsidR="00002DC1" w:rsidRDefault="00002DC1" w:rsidP="00002DC1">
            <w:pPr>
              <w:pStyle w:val="ListParagraph"/>
              <w:numPr>
                <w:ilvl w:val="0"/>
                <w:numId w:val="38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view Announcement</w:t>
            </w:r>
          </w:p>
          <w:p w14:paraId="0BE67342" w14:textId="77777777" w:rsidR="00002DC1" w:rsidRDefault="00002DC1" w:rsidP="00002DC1">
            <w:pPr>
              <w:pStyle w:val="ListParagraph"/>
              <w:numPr>
                <w:ilvl w:val="1"/>
                <w:numId w:val="38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add announcement for OJT Adviser</w:t>
            </w:r>
          </w:p>
          <w:p w14:paraId="118182E9" w14:textId="77777777" w:rsidR="00002DC1" w:rsidRDefault="00002DC1" w:rsidP="00002DC1">
            <w:pPr>
              <w:pStyle w:val="ListParagraph"/>
              <w:numPr>
                <w:ilvl w:val="1"/>
                <w:numId w:val="38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User view submitted work from OJT Adviser</w:t>
            </w:r>
          </w:p>
          <w:p w14:paraId="47469552" w14:textId="77777777" w:rsidR="00002DC1" w:rsidRDefault="00002DC1" w:rsidP="00002DC1">
            <w:pPr>
              <w:pStyle w:val="ListParagraph"/>
              <w:numPr>
                <w:ilvl w:val="0"/>
                <w:numId w:val="38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view Document</w:t>
            </w:r>
          </w:p>
          <w:p w14:paraId="54FDA097" w14:textId="77777777" w:rsidR="00002DC1" w:rsidRDefault="00002DC1" w:rsidP="00002DC1">
            <w:pPr>
              <w:pStyle w:val="ListParagraph"/>
              <w:numPr>
                <w:ilvl w:val="1"/>
                <w:numId w:val="38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add documents for student</w:t>
            </w:r>
          </w:p>
          <w:p w14:paraId="6D94A6B7" w14:textId="77777777" w:rsidR="00002DC1" w:rsidRDefault="00002DC1" w:rsidP="00002DC1">
            <w:pPr>
              <w:pStyle w:val="ListParagraph"/>
              <w:numPr>
                <w:ilvl w:val="2"/>
                <w:numId w:val="38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view, edit, or delete documents</w:t>
            </w:r>
          </w:p>
          <w:p w14:paraId="20056BE6" w14:textId="1FEA92D5" w:rsidR="00002DC1" w:rsidRPr="00002DC1" w:rsidRDefault="00002DC1" w:rsidP="00002DC1">
            <w:pPr>
              <w:pStyle w:val="ListParagraph"/>
              <w:numPr>
                <w:ilvl w:val="0"/>
                <w:numId w:val="38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view Company evaluation graph</w:t>
            </w:r>
          </w:p>
        </w:tc>
      </w:tr>
      <w:tr w:rsidR="00EA0CC3" w:rsidRPr="00EA2CBA" w14:paraId="622397E0" w14:textId="77777777" w:rsidTr="00147B8D">
        <w:trPr>
          <w:trHeight w:val="629"/>
        </w:trPr>
        <w:tc>
          <w:tcPr>
            <w:tcW w:w="2155" w:type="dxa"/>
            <w:shd w:val="clear" w:color="auto" w:fill="auto"/>
            <w:vAlign w:val="center"/>
          </w:tcPr>
          <w:p w14:paraId="747F4A53" w14:textId="77777777" w:rsidR="00814991" w:rsidRPr="00366E4C" w:rsidRDefault="00814991" w:rsidP="00C26F57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366E4C">
              <w:rPr>
                <w:rFonts w:ascii="Arial" w:hAnsi="Arial" w:cs="Arial"/>
              </w:rPr>
              <w:t>Alternative Flows</w:t>
            </w:r>
          </w:p>
        </w:tc>
        <w:tc>
          <w:tcPr>
            <w:tcW w:w="5755" w:type="dxa"/>
            <w:shd w:val="clear" w:color="auto" w:fill="auto"/>
            <w:vAlign w:val="center"/>
          </w:tcPr>
          <w:p w14:paraId="52535653" w14:textId="77777777" w:rsidR="00814991" w:rsidRPr="00366E4C" w:rsidRDefault="00814991" w:rsidP="00147B8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EA0CC3" w:rsidRPr="00EA2CBA" w14:paraId="3CA9BE8C" w14:textId="77777777" w:rsidTr="00B4011F">
        <w:trPr>
          <w:trHeight w:val="2016"/>
        </w:trPr>
        <w:tc>
          <w:tcPr>
            <w:tcW w:w="2155" w:type="dxa"/>
            <w:shd w:val="clear" w:color="auto" w:fill="auto"/>
            <w:vAlign w:val="center"/>
          </w:tcPr>
          <w:p w14:paraId="0A865188" w14:textId="77777777" w:rsidR="00147B8D" w:rsidRPr="00366E4C" w:rsidRDefault="00147B8D" w:rsidP="00147B8D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366E4C">
              <w:rPr>
                <w:rFonts w:ascii="Arial" w:hAnsi="Arial" w:cs="Arial"/>
              </w:rPr>
              <w:t>Post- Conditions</w:t>
            </w:r>
          </w:p>
        </w:tc>
        <w:tc>
          <w:tcPr>
            <w:tcW w:w="5755" w:type="dxa"/>
            <w:shd w:val="clear" w:color="auto" w:fill="auto"/>
            <w:vAlign w:val="center"/>
          </w:tcPr>
          <w:p w14:paraId="53FF8039" w14:textId="0A591E06" w:rsidR="007730FC" w:rsidRPr="00366E4C" w:rsidRDefault="00002DC1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34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r w:rsidR="007730FC" w:rsidRPr="00366E4C">
              <w:rPr>
                <w:rFonts w:ascii="Arial" w:hAnsi="Arial" w:cs="Arial"/>
              </w:rPr>
              <w:t>successfully update the list of partner companies.</w:t>
            </w:r>
          </w:p>
          <w:p w14:paraId="0BE6EA2B" w14:textId="749107CC" w:rsidR="007730FC" w:rsidRPr="00366E4C" w:rsidRDefault="001D06D8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34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7730FC" w:rsidRPr="00366E4C">
              <w:rPr>
                <w:rFonts w:ascii="Arial" w:hAnsi="Arial" w:cs="Arial"/>
              </w:rPr>
              <w:t xml:space="preserve"> successfully monitor OJT Adviser and Student.</w:t>
            </w:r>
          </w:p>
          <w:p w14:paraId="14854B37" w14:textId="7BBF4B4F" w:rsidR="00147B8D" w:rsidRDefault="001D06D8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34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7730FC" w:rsidRPr="00366E4C">
              <w:rPr>
                <w:rFonts w:ascii="Arial" w:hAnsi="Arial" w:cs="Arial"/>
              </w:rPr>
              <w:t xml:space="preserve"> successfully set Task for OJT Adviser.</w:t>
            </w:r>
          </w:p>
          <w:p w14:paraId="796B3084" w14:textId="77777777" w:rsidR="00002DC1" w:rsidRDefault="001D06D8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34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successfully update Documents for Student.</w:t>
            </w:r>
          </w:p>
          <w:p w14:paraId="5DF28A1F" w14:textId="2F4B4BC5" w:rsidR="001D06D8" w:rsidRPr="00366E4C" w:rsidRDefault="001D06D8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34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successfully monitor Company evaluation.</w:t>
            </w:r>
          </w:p>
        </w:tc>
      </w:tr>
    </w:tbl>
    <w:p w14:paraId="2F98E4B7" w14:textId="246A064E" w:rsidR="001E02BF" w:rsidRPr="00E73615" w:rsidRDefault="001E02BF" w:rsidP="00B842E7">
      <w:pPr>
        <w:rPr>
          <w:rFonts w:ascii="Arial" w:hAnsi="Arial" w:cs="Arial"/>
          <w:sz w:val="24"/>
          <w:szCs w:val="24"/>
        </w:rPr>
      </w:pPr>
    </w:p>
    <w:sectPr w:rsidR="001E02BF" w:rsidRPr="00E73615" w:rsidSect="00573594">
      <w:footerReference w:type="default" r:id="rId11"/>
      <w:pgSz w:w="12240" w:h="15840"/>
      <w:pgMar w:top="216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F7FD0" w14:textId="77777777" w:rsidR="0007514F" w:rsidRDefault="0007514F" w:rsidP="00A73AE0">
      <w:r>
        <w:separator/>
      </w:r>
    </w:p>
  </w:endnote>
  <w:endnote w:type="continuationSeparator" w:id="0">
    <w:p w14:paraId="5DF70E77" w14:textId="77777777" w:rsidR="0007514F" w:rsidRDefault="0007514F" w:rsidP="00A73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5E3AF" w14:textId="77777777" w:rsidR="00415901" w:rsidRDefault="00415901">
    <w:pPr>
      <w:pStyle w:val="Footer"/>
    </w:pPr>
    <w:r>
      <w:rPr>
        <w:rFonts w:ascii="Times New Roman" w:hAnsi="Times New Roman" w:cs="Times New Roman"/>
        <w:noProof/>
        <w:sz w:val="24"/>
        <w:lang w:val="en-PH" w:eastAsia="en-PH"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36C80EE8" wp14:editId="33F0B7B8">
              <wp:simplePos x="0" y="0"/>
              <wp:positionH relativeFrom="column">
                <wp:posOffset>6038850</wp:posOffset>
              </wp:positionH>
              <wp:positionV relativeFrom="page">
                <wp:posOffset>9106906</wp:posOffset>
              </wp:positionV>
              <wp:extent cx="809625" cy="323850"/>
              <wp:effectExtent l="0" t="0" r="9525" b="0"/>
              <wp:wrapNone/>
              <wp:docPr id="57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9625" cy="323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FF17C56" w14:textId="77777777" w:rsidR="00415901" w:rsidRDefault="00415901" w:rsidP="00141015">
                          <w:pPr>
                            <w:jc w:val="center"/>
                          </w:pP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8B15D6">
                            <w:rPr>
                              <w:b/>
                              <w:bCs/>
                              <w:noProof/>
                            </w:rPr>
                            <w:t>i</w:t>
                          </w:r>
                          <w:r>
                            <w:rPr>
                              <w:b/>
                              <w:bCs/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C80EE8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3" type="#_x0000_t202" style="position:absolute;margin-left:475.5pt;margin-top:717.1pt;width:63.75pt;height:25.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" fillcolor="white [3201]" stroked="f" strokeweight=".5pt">
              <v:textbox>
                <w:txbxContent>
                  <w:p w14:paraId="1FF17C56" w14:textId="77777777" w:rsidR="00415901" w:rsidRDefault="00415901" w:rsidP="00141015">
                    <w:pPr>
                      <w:jc w:val="center"/>
                    </w:pPr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8B15D6">
                      <w:rPr>
                        <w:b/>
                        <w:bCs/>
                        <w:noProof/>
                      </w:rPr>
                      <w:t>i</w:t>
                    </w:r>
                    <w:r>
                      <w:rPr>
                        <w:b/>
                        <w:bCs/>
                        <w:noProof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lang w:val="en-PH" w:eastAsia="en-PH"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34C4D4BA" wp14:editId="7E21B6F6">
              <wp:simplePos x="0" y="0"/>
              <wp:positionH relativeFrom="column">
                <wp:posOffset>-123190</wp:posOffset>
              </wp:positionH>
              <wp:positionV relativeFrom="page">
                <wp:posOffset>9105900</wp:posOffset>
              </wp:positionV>
              <wp:extent cx="6267450" cy="323850"/>
              <wp:effectExtent l="0" t="0" r="0" b="0"/>
              <wp:wrapNone/>
              <wp:docPr id="5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67450" cy="323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E8E473" w14:textId="77777777" w:rsidR="00415901" w:rsidRPr="00CE7EF1" w:rsidRDefault="00415901" w:rsidP="00D56C8A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C4D4BA" id="Text Box 9" o:spid="_x0000_s1034" type="#_x0000_t202" style="position:absolute;margin-left:-9.7pt;margin-top:717pt;width:493.5pt;height:25.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" fillcolor="white [3201]" stroked="f" strokeweight=".5pt">
              <v:textbox>
                <w:txbxContent>
                  <w:p w14:paraId="25E8E473" w14:textId="77777777" w:rsidR="00415901" w:rsidRPr="00CE7EF1" w:rsidRDefault="00415901" w:rsidP="00D56C8A">
                    <w:pPr>
                      <w:jc w:val="center"/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>
      <w:rPr>
        <w:rFonts w:ascii="Times New Roman" w:hAnsi="Times New Roman" w:cs="Times New Roman"/>
        <w:noProof/>
        <w:sz w:val="36"/>
        <w:lang w:val="en-PH" w:eastAsia="en-PH"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6E7501F0" wp14:editId="19D836B9">
              <wp:simplePos x="0" y="0"/>
              <wp:positionH relativeFrom="column">
                <wp:posOffset>-914400</wp:posOffset>
              </wp:positionH>
              <wp:positionV relativeFrom="paragraph">
                <wp:posOffset>-282576</wp:posOffset>
              </wp:positionV>
              <wp:extent cx="7772400" cy="0"/>
              <wp:effectExtent l="0" t="0" r="0" b="0"/>
              <wp:wrapNone/>
              <wp:docPr id="42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CB75DF" id="Straight Connector 4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in,-22.25pt" to="540pt,-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" strokecolor="black [3213]" strokeweight="1.5pt">
              <v:stroke joinstyle="miter"/>
              <o:lock v:ext="edit" shapetype="f"/>
            </v:line>
          </w:pict>
        </mc:Fallback>
      </mc:AlternateContent>
    </w:r>
    <w:r>
      <w:rPr>
        <w:rFonts w:ascii="Times New Roman" w:hAnsi="Times New Roman" w:cs="Times New Roman"/>
        <w:noProof/>
        <w:sz w:val="36"/>
        <w:lang w:val="en-PH" w:eastAsia="en-PH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16B8054A" wp14:editId="2CAFB68F">
              <wp:simplePos x="0" y="0"/>
              <wp:positionH relativeFrom="column">
                <wp:posOffset>-914400</wp:posOffset>
              </wp:positionH>
              <wp:positionV relativeFrom="paragraph">
                <wp:posOffset>-61596</wp:posOffset>
              </wp:positionV>
              <wp:extent cx="7772400" cy="0"/>
              <wp:effectExtent l="0" t="0" r="0" b="0"/>
              <wp:wrapNone/>
              <wp:docPr id="35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503BF" id="Straight Connector 3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in,-4.85pt" to="540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" strokecolor="black [3213]" strokeweight="1.5pt">
              <v:stroke joinstyle="miter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0E70F" w14:textId="77777777" w:rsidR="0007514F" w:rsidRDefault="0007514F" w:rsidP="00A73AE0">
      <w:r>
        <w:separator/>
      </w:r>
    </w:p>
  </w:footnote>
  <w:footnote w:type="continuationSeparator" w:id="0">
    <w:p w14:paraId="6B86078C" w14:textId="77777777" w:rsidR="0007514F" w:rsidRDefault="0007514F" w:rsidP="00A73A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367"/>
    <w:multiLevelType w:val="multilevel"/>
    <w:tmpl w:val="7D16422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05B47F4"/>
    <w:multiLevelType w:val="hybridMultilevel"/>
    <w:tmpl w:val="0B422FC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80400">
      <w:start w:val="1"/>
      <w:numFmt w:val="decimal"/>
      <w:lvlText w:val="(%2)"/>
      <w:lvlJc w:val="left"/>
      <w:pPr>
        <w:ind w:left="1455" w:hanging="375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F18EE"/>
    <w:multiLevelType w:val="hybridMultilevel"/>
    <w:tmpl w:val="1EDAD824"/>
    <w:lvl w:ilvl="0" w:tplc="8A8C864C">
      <w:start w:val="1"/>
      <w:numFmt w:val="decimal"/>
      <w:lvlText w:val="3.4.%1"/>
      <w:lvlJc w:val="left"/>
      <w:pPr>
        <w:ind w:left="1871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91" w:hanging="360"/>
      </w:pPr>
    </w:lvl>
    <w:lvl w:ilvl="2" w:tplc="0409001B" w:tentative="1">
      <w:start w:val="1"/>
      <w:numFmt w:val="lowerRoman"/>
      <w:lvlText w:val="%3."/>
      <w:lvlJc w:val="right"/>
      <w:pPr>
        <w:ind w:left="3311" w:hanging="180"/>
      </w:pPr>
    </w:lvl>
    <w:lvl w:ilvl="3" w:tplc="0409000F" w:tentative="1">
      <w:start w:val="1"/>
      <w:numFmt w:val="decimal"/>
      <w:lvlText w:val="%4."/>
      <w:lvlJc w:val="left"/>
      <w:pPr>
        <w:ind w:left="4031" w:hanging="360"/>
      </w:pPr>
    </w:lvl>
    <w:lvl w:ilvl="4" w:tplc="04090019" w:tentative="1">
      <w:start w:val="1"/>
      <w:numFmt w:val="lowerLetter"/>
      <w:lvlText w:val="%5."/>
      <w:lvlJc w:val="left"/>
      <w:pPr>
        <w:ind w:left="4751" w:hanging="360"/>
      </w:pPr>
    </w:lvl>
    <w:lvl w:ilvl="5" w:tplc="0409001B" w:tentative="1">
      <w:start w:val="1"/>
      <w:numFmt w:val="lowerRoman"/>
      <w:lvlText w:val="%6."/>
      <w:lvlJc w:val="right"/>
      <w:pPr>
        <w:ind w:left="5471" w:hanging="180"/>
      </w:pPr>
    </w:lvl>
    <w:lvl w:ilvl="6" w:tplc="0409000F" w:tentative="1">
      <w:start w:val="1"/>
      <w:numFmt w:val="decimal"/>
      <w:lvlText w:val="%7."/>
      <w:lvlJc w:val="left"/>
      <w:pPr>
        <w:ind w:left="6191" w:hanging="360"/>
      </w:pPr>
    </w:lvl>
    <w:lvl w:ilvl="7" w:tplc="04090019" w:tentative="1">
      <w:start w:val="1"/>
      <w:numFmt w:val="lowerLetter"/>
      <w:lvlText w:val="%8."/>
      <w:lvlJc w:val="left"/>
      <w:pPr>
        <w:ind w:left="6911" w:hanging="360"/>
      </w:pPr>
    </w:lvl>
    <w:lvl w:ilvl="8" w:tplc="0409001B" w:tentative="1">
      <w:start w:val="1"/>
      <w:numFmt w:val="lowerRoman"/>
      <w:lvlText w:val="%9."/>
      <w:lvlJc w:val="right"/>
      <w:pPr>
        <w:ind w:left="7631" w:hanging="180"/>
      </w:pPr>
    </w:lvl>
  </w:abstractNum>
  <w:abstractNum w:abstractNumId="3" w15:restartNumberingAfterBreak="0">
    <w:nsid w:val="05DF766F"/>
    <w:multiLevelType w:val="multilevel"/>
    <w:tmpl w:val="6D5A8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6FF145B"/>
    <w:multiLevelType w:val="multilevel"/>
    <w:tmpl w:val="4E9E78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88A4996"/>
    <w:multiLevelType w:val="hybridMultilevel"/>
    <w:tmpl w:val="C2B886F2"/>
    <w:lvl w:ilvl="0" w:tplc="09707902">
      <w:start w:val="1"/>
      <w:numFmt w:val="decimal"/>
      <w:lvlText w:val="3.%1."/>
      <w:lvlJc w:val="left"/>
      <w:pPr>
        <w:ind w:left="3240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082BE9"/>
    <w:multiLevelType w:val="multilevel"/>
    <w:tmpl w:val="7CC86E7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60" w:hanging="2160"/>
      </w:pPr>
      <w:rPr>
        <w:rFonts w:hint="default"/>
      </w:rPr>
    </w:lvl>
  </w:abstractNum>
  <w:abstractNum w:abstractNumId="7" w15:restartNumberingAfterBreak="0">
    <w:nsid w:val="09B52389"/>
    <w:multiLevelType w:val="multilevel"/>
    <w:tmpl w:val="EA56A9D4"/>
    <w:lvl w:ilvl="0">
      <w:start w:val="1"/>
      <w:numFmt w:val="decimal"/>
      <w:lvlText w:val="%1."/>
      <w:lvlJc w:val="left"/>
      <w:pPr>
        <w:ind w:left="750" w:hanging="360"/>
      </w:pPr>
      <w:rPr>
        <w:rFonts w:eastAsia="Arial" w:hint="default"/>
      </w:rPr>
    </w:lvl>
    <w:lvl w:ilvl="1">
      <w:start w:val="1"/>
      <w:numFmt w:val="decimal"/>
      <w:isLgl/>
      <w:lvlText w:val="%1.%2."/>
      <w:lvlJc w:val="left"/>
      <w:pPr>
        <w:ind w:left="14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70" w:hanging="1800"/>
      </w:pPr>
      <w:rPr>
        <w:rFonts w:hint="default"/>
      </w:rPr>
    </w:lvl>
  </w:abstractNum>
  <w:abstractNum w:abstractNumId="8" w15:restartNumberingAfterBreak="0">
    <w:nsid w:val="0A8C43FB"/>
    <w:multiLevelType w:val="multilevel"/>
    <w:tmpl w:val="CE3686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43C6D6C"/>
    <w:multiLevelType w:val="hybridMultilevel"/>
    <w:tmpl w:val="446676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0F4EE5"/>
    <w:multiLevelType w:val="hybridMultilevel"/>
    <w:tmpl w:val="CF326256"/>
    <w:lvl w:ilvl="0" w:tplc="0409000F">
      <w:start w:val="1"/>
      <w:numFmt w:val="decimal"/>
      <w:lvlText w:val="%1."/>
      <w:lvlJc w:val="lef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11" w15:restartNumberingAfterBreak="0">
    <w:nsid w:val="257826EB"/>
    <w:multiLevelType w:val="multilevel"/>
    <w:tmpl w:val="083EB67C"/>
    <w:lvl w:ilvl="0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7B866BB"/>
    <w:multiLevelType w:val="multilevel"/>
    <w:tmpl w:val="E54408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00" w:hanging="1800"/>
      </w:pPr>
      <w:rPr>
        <w:rFonts w:hint="default"/>
      </w:rPr>
    </w:lvl>
  </w:abstractNum>
  <w:abstractNum w:abstractNumId="13" w15:restartNumberingAfterBreak="0">
    <w:nsid w:val="2AC50694"/>
    <w:multiLevelType w:val="multilevel"/>
    <w:tmpl w:val="12AEFAE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6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8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20" w:hanging="1800"/>
      </w:pPr>
      <w:rPr>
        <w:rFonts w:hint="default"/>
      </w:rPr>
    </w:lvl>
  </w:abstractNum>
  <w:abstractNum w:abstractNumId="14" w15:restartNumberingAfterBreak="0">
    <w:nsid w:val="2C422C28"/>
    <w:multiLevelType w:val="multilevel"/>
    <w:tmpl w:val="AFE6A5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25" w:hanging="360"/>
      </w:pPr>
    </w:lvl>
    <w:lvl w:ilvl="2">
      <w:start w:val="1"/>
      <w:numFmt w:val="decimal"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5" w15:restartNumberingAfterBreak="0">
    <w:nsid w:val="2C894324"/>
    <w:multiLevelType w:val="multilevel"/>
    <w:tmpl w:val="BD02A7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2D500CD6"/>
    <w:multiLevelType w:val="multilevel"/>
    <w:tmpl w:val="D416D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92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D9602CB"/>
    <w:multiLevelType w:val="hybridMultilevel"/>
    <w:tmpl w:val="5958208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C87DED"/>
    <w:multiLevelType w:val="multilevel"/>
    <w:tmpl w:val="899CA46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800"/>
      </w:pPr>
      <w:rPr>
        <w:rFonts w:hint="default"/>
      </w:rPr>
    </w:lvl>
  </w:abstractNum>
  <w:abstractNum w:abstractNumId="19" w15:restartNumberingAfterBreak="0">
    <w:nsid w:val="3988546E"/>
    <w:multiLevelType w:val="multilevel"/>
    <w:tmpl w:val="8B42DB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0" w15:restartNumberingAfterBreak="0">
    <w:nsid w:val="3BB42377"/>
    <w:multiLevelType w:val="hybridMultilevel"/>
    <w:tmpl w:val="47EED5BC"/>
    <w:lvl w:ilvl="0" w:tplc="1E74A95A">
      <w:start w:val="1"/>
      <w:numFmt w:val="decimal"/>
      <w:lvlText w:val="3.1.%1."/>
      <w:lvlJc w:val="left"/>
      <w:pPr>
        <w:ind w:left="1952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672" w:hanging="360"/>
      </w:pPr>
    </w:lvl>
    <w:lvl w:ilvl="2" w:tplc="0409001B" w:tentative="1">
      <w:start w:val="1"/>
      <w:numFmt w:val="lowerRoman"/>
      <w:lvlText w:val="%3."/>
      <w:lvlJc w:val="right"/>
      <w:pPr>
        <w:ind w:left="3392" w:hanging="180"/>
      </w:pPr>
    </w:lvl>
    <w:lvl w:ilvl="3" w:tplc="0409000F" w:tentative="1">
      <w:start w:val="1"/>
      <w:numFmt w:val="decimal"/>
      <w:lvlText w:val="%4."/>
      <w:lvlJc w:val="left"/>
      <w:pPr>
        <w:ind w:left="4112" w:hanging="360"/>
      </w:pPr>
    </w:lvl>
    <w:lvl w:ilvl="4" w:tplc="04090019" w:tentative="1">
      <w:start w:val="1"/>
      <w:numFmt w:val="lowerLetter"/>
      <w:lvlText w:val="%5."/>
      <w:lvlJc w:val="left"/>
      <w:pPr>
        <w:ind w:left="4832" w:hanging="360"/>
      </w:pPr>
    </w:lvl>
    <w:lvl w:ilvl="5" w:tplc="0409001B" w:tentative="1">
      <w:start w:val="1"/>
      <w:numFmt w:val="lowerRoman"/>
      <w:lvlText w:val="%6."/>
      <w:lvlJc w:val="right"/>
      <w:pPr>
        <w:ind w:left="5552" w:hanging="180"/>
      </w:pPr>
    </w:lvl>
    <w:lvl w:ilvl="6" w:tplc="0409000F" w:tentative="1">
      <w:start w:val="1"/>
      <w:numFmt w:val="decimal"/>
      <w:lvlText w:val="%7."/>
      <w:lvlJc w:val="left"/>
      <w:pPr>
        <w:ind w:left="6272" w:hanging="360"/>
      </w:pPr>
    </w:lvl>
    <w:lvl w:ilvl="7" w:tplc="04090019" w:tentative="1">
      <w:start w:val="1"/>
      <w:numFmt w:val="lowerLetter"/>
      <w:lvlText w:val="%8."/>
      <w:lvlJc w:val="left"/>
      <w:pPr>
        <w:ind w:left="6992" w:hanging="360"/>
      </w:pPr>
    </w:lvl>
    <w:lvl w:ilvl="8" w:tplc="0409001B" w:tentative="1">
      <w:start w:val="1"/>
      <w:numFmt w:val="lowerRoman"/>
      <w:lvlText w:val="%9."/>
      <w:lvlJc w:val="right"/>
      <w:pPr>
        <w:ind w:left="7712" w:hanging="180"/>
      </w:pPr>
    </w:lvl>
  </w:abstractNum>
  <w:abstractNum w:abstractNumId="21" w15:restartNumberingAfterBreak="0">
    <w:nsid w:val="3C7F1168"/>
    <w:multiLevelType w:val="multilevel"/>
    <w:tmpl w:val="BD02A7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3E731555"/>
    <w:multiLevelType w:val="multilevel"/>
    <w:tmpl w:val="238CF90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3" w15:restartNumberingAfterBreak="0">
    <w:nsid w:val="3E963FC3"/>
    <w:multiLevelType w:val="multilevel"/>
    <w:tmpl w:val="DC32192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3F2235B8"/>
    <w:multiLevelType w:val="multilevel"/>
    <w:tmpl w:val="712AC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25" w:hanging="360"/>
      </w:pPr>
    </w:lvl>
    <w:lvl w:ilvl="2">
      <w:start w:val="1"/>
      <w:numFmt w:val="decimal"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5" w15:restartNumberingAfterBreak="0">
    <w:nsid w:val="44B108D4"/>
    <w:multiLevelType w:val="hybridMultilevel"/>
    <w:tmpl w:val="CC50BFC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6" w15:restartNumberingAfterBreak="0">
    <w:nsid w:val="48CD1335"/>
    <w:multiLevelType w:val="hybridMultilevel"/>
    <w:tmpl w:val="A516C622"/>
    <w:lvl w:ilvl="0" w:tplc="6B784544">
      <w:start w:val="1"/>
      <w:numFmt w:val="decimal"/>
      <w:lvlText w:val="3.2.%1"/>
      <w:lvlJc w:val="left"/>
      <w:pPr>
        <w:ind w:left="1952" w:hanging="360"/>
      </w:pPr>
      <w:rPr>
        <w:rFonts w:ascii="Arial" w:hAnsi="Arial" w:hint="default"/>
        <w:b w:val="0"/>
        <w:i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2672" w:hanging="360"/>
      </w:pPr>
    </w:lvl>
    <w:lvl w:ilvl="2" w:tplc="FFFFFFFF" w:tentative="1">
      <w:start w:val="1"/>
      <w:numFmt w:val="lowerRoman"/>
      <w:lvlText w:val="%3."/>
      <w:lvlJc w:val="right"/>
      <w:pPr>
        <w:ind w:left="3392" w:hanging="180"/>
      </w:pPr>
    </w:lvl>
    <w:lvl w:ilvl="3" w:tplc="FFFFFFFF" w:tentative="1">
      <w:start w:val="1"/>
      <w:numFmt w:val="decimal"/>
      <w:lvlText w:val="%4."/>
      <w:lvlJc w:val="left"/>
      <w:pPr>
        <w:ind w:left="4112" w:hanging="360"/>
      </w:pPr>
    </w:lvl>
    <w:lvl w:ilvl="4" w:tplc="FFFFFFFF" w:tentative="1">
      <w:start w:val="1"/>
      <w:numFmt w:val="lowerLetter"/>
      <w:lvlText w:val="%5."/>
      <w:lvlJc w:val="left"/>
      <w:pPr>
        <w:ind w:left="4832" w:hanging="360"/>
      </w:pPr>
    </w:lvl>
    <w:lvl w:ilvl="5" w:tplc="FFFFFFFF" w:tentative="1">
      <w:start w:val="1"/>
      <w:numFmt w:val="lowerRoman"/>
      <w:lvlText w:val="%6."/>
      <w:lvlJc w:val="right"/>
      <w:pPr>
        <w:ind w:left="5552" w:hanging="180"/>
      </w:pPr>
    </w:lvl>
    <w:lvl w:ilvl="6" w:tplc="FFFFFFFF" w:tentative="1">
      <w:start w:val="1"/>
      <w:numFmt w:val="decimal"/>
      <w:lvlText w:val="%7."/>
      <w:lvlJc w:val="left"/>
      <w:pPr>
        <w:ind w:left="6272" w:hanging="360"/>
      </w:pPr>
    </w:lvl>
    <w:lvl w:ilvl="7" w:tplc="FFFFFFFF" w:tentative="1">
      <w:start w:val="1"/>
      <w:numFmt w:val="lowerLetter"/>
      <w:lvlText w:val="%8."/>
      <w:lvlJc w:val="left"/>
      <w:pPr>
        <w:ind w:left="6992" w:hanging="360"/>
      </w:pPr>
    </w:lvl>
    <w:lvl w:ilvl="8" w:tplc="FFFFFFFF" w:tentative="1">
      <w:start w:val="1"/>
      <w:numFmt w:val="lowerRoman"/>
      <w:lvlText w:val="%9."/>
      <w:lvlJc w:val="right"/>
      <w:pPr>
        <w:ind w:left="7712" w:hanging="180"/>
      </w:pPr>
    </w:lvl>
  </w:abstractNum>
  <w:abstractNum w:abstractNumId="27" w15:restartNumberingAfterBreak="0">
    <w:nsid w:val="4B885FDD"/>
    <w:multiLevelType w:val="multilevel"/>
    <w:tmpl w:val="8C260D5C"/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1"/>
      <w:numFmt w:val="decimal"/>
      <w:isLgl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28" w15:restartNumberingAfterBreak="0">
    <w:nsid w:val="4ECF22B9"/>
    <w:multiLevelType w:val="hybridMultilevel"/>
    <w:tmpl w:val="10922E00"/>
    <w:lvl w:ilvl="0" w:tplc="790A0FA8">
      <w:start w:val="1"/>
      <w:numFmt w:val="decimal"/>
      <w:lvlText w:val="3.3.%1"/>
      <w:lvlJc w:val="left"/>
      <w:pPr>
        <w:ind w:left="1952" w:hanging="360"/>
      </w:pPr>
      <w:rPr>
        <w:rFonts w:ascii="Arial" w:hAnsi="Arial" w:hint="default"/>
        <w:b w:val="0"/>
        <w:i w:val="0"/>
        <w:sz w:val="22"/>
      </w:rPr>
    </w:lvl>
    <w:lvl w:ilvl="1" w:tplc="1BDAE48A">
      <w:start w:val="8"/>
      <w:numFmt w:val="bullet"/>
      <w:lvlText w:val="•"/>
      <w:lvlJc w:val="left"/>
      <w:pPr>
        <w:ind w:left="2672" w:hanging="360"/>
      </w:pPr>
      <w:rPr>
        <w:rFonts w:ascii="Arial" w:eastAsia="Calibri" w:hAnsi="Arial" w:cs="Arial" w:hint="default"/>
      </w:rPr>
    </w:lvl>
    <w:lvl w:ilvl="2" w:tplc="FFFFFFFF" w:tentative="1">
      <w:start w:val="1"/>
      <w:numFmt w:val="lowerRoman"/>
      <w:lvlText w:val="%3."/>
      <w:lvlJc w:val="right"/>
      <w:pPr>
        <w:ind w:left="3392" w:hanging="180"/>
      </w:pPr>
    </w:lvl>
    <w:lvl w:ilvl="3" w:tplc="FFFFFFFF" w:tentative="1">
      <w:start w:val="1"/>
      <w:numFmt w:val="decimal"/>
      <w:lvlText w:val="%4."/>
      <w:lvlJc w:val="left"/>
      <w:pPr>
        <w:ind w:left="4112" w:hanging="360"/>
      </w:pPr>
    </w:lvl>
    <w:lvl w:ilvl="4" w:tplc="FFFFFFFF" w:tentative="1">
      <w:start w:val="1"/>
      <w:numFmt w:val="lowerLetter"/>
      <w:lvlText w:val="%5."/>
      <w:lvlJc w:val="left"/>
      <w:pPr>
        <w:ind w:left="4832" w:hanging="360"/>
      </w:pPr>
    </w:lvl>
    <w:lvl w:ilvl="5" w:tplc="FFFFFFFF" w:tentative="1">
      <w:start w:val="1"/>
      <w:numFmt w:val="lowerRoman"/>
      <w:lvlText w:val="%6."/>
      <w:lvlJc w:val="right"/>
      <w:pPr>
        <w:ind w:left="5552" w:hanging="180"/>
      </w:pPr>
    </w:lvl>
    <w:lvl w:ilvl="6" w:tplc="FFFFFFFF" w:tentative="1">
      <w:start w:val="1"/>
      <w:numFmt w:val="decimal"/>
      <w:lvlText w:val="%7."/>
      <w:lvlJc w:val="left"/>
      <w:pPr>
        <w:ind w:left="6272" w:hanging="360"/>
      </w:pPr>
    </w:lvl>
    <w:lvl w:ilvl="7" w:tplc="FFFFFFFF" w:tentative="1">
      <w:start w:val="1"/>
      <w:numFmt w:val="lowerLetter"/>
      <w:lvlText w:val="%8."/>
      <w:lvlJc w:val="left"/>
      <w:pPr>
        <w:ind w:left="6992" w:hanging="360"/>
      </w:pPr>
    </w:lvl>
    <w:lvl w:ilvl="8" w:tplc="FFFFFFFF" w:tentative="1">
      <w:start w:val="1"/>
      <w:numFmt w:val="lowerRoman"/>
      <w:lvlText w:val="%9."/>
      <w:lvlJc w:val="right"/>
      <w:pPr>
        <w:ind w:left="7712" w:hanging="180"/>
      </w:pPr>
    </w:lvl>
  </w:abstractNum>
  <w:abstractNum w:abstractNumId="29" w15:restartNumberingAfterBreak="0">
    <w:nsid w:val="5B6E5A40"/>
    <w:multiLevelType w:val="multilevel"/>
    <w:tmpl w:val="B58AE9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30" w15:restartNumberingAfterBreak="0">
    <w:nsid w:val="5CC52EF9"/>
    <w:multiLevelType w:val="multilevel"/>
    <w:tmpl w:val="7CC86E7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60" w:hanging="2160"/>
      </w:pPr>
      <w:rPr>
        <w:rFonts w:hint="default"/>
      </w:rPr>
    </w:lvl>
  </w:abstractNum>
  <w:abstractNum w:abstractNumId="31" w15:restartNumberingAfterBreak="0">
    <w:nsid w:val="5F5344F2"/>
    <w:multiLevelType w:val="multilevel"/>
    <w:tmpl w:val="04769A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61915632"/>
    <w:multiLevelType w:val="multilevel"/>
    <w:tmpl w:val="C5A61C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33" w15:restartNumberingAfterBreak="0">
    <w:nsid w:val="6AD07F5A"/>
    <w:multiLevelType w:val="multilevel"/>
    <w:tmpl w:val="AC26C6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6BFD1022"/>
    <w:multiLevelType w:val="hybridMultilevel"/>
    <w:tmpl w:val="20A0F4D4"/>
    <w:lvl w:ilvl="0" w:tplc="1090C0A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  <w:u w:color="FF0000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EFA4848"/>
    <w:multiLevelType w:val="multilevel"/>
    <w:tmpl w:val="7CC86E7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60" w:hanging="2160"/>
      </w:pPr>
      <w:rPr>
        <w:rFonts w:hint="default"/>
      </w:rPr>
    </w:lvl>
  </w:abstractNum>
  <w:abstractNum w:abstractNumId="36" w15:restartNumberingAfterBreak="0">
    <w:nsid w:val="73100E5C"/>
    <w:multiLevelType w:val="multilevel"/>
    <w:tmpl w:val="0DFA8884"/>
    <w:lvl w:ilvl="0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>
      <w:start w:val="1"/>
      <w:numFmt w:val="decimal"/>
      <w:isLgl/>
      <w:lvlText w:val="%2."/>
      <w:lvlJc w:val="left"/>
      <w:pPr>
        <w:ind w:left="1080" w:hanging="720"/>
      </w:pPr>
      <w:rPr>
        <w:rFonts w:ascii="Arial" w:eastAsiaTheme="minorHAnsi" w:hAnsi="Arial" w:cs="Aria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78AA73DC"/>
    <w:multiLevelType w:val="multilevel"/>
    <w:tmpl w:val="127C7A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00" w:hanging="1800"/>
      </w:pPr>
      <w:rPr>
        <w:rFonts w:hint="default"/>
      </w:rPr>
    </w:lvl>
  </w:abstractNum>
  <w:abstractNum w:abstractNumId="38" w15:restartNumberingAfterBreak="0">
    <w:nsid w:val="7AD645C8"/>
    <w:multiLevelType w:val="multilevel"/>
    <w:tmpl w:val="74F42C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7D8070BA"/>
    <w:multiLevelType w:val="hybridMultilevel"/>
    <w:tmpl w:val="F6722690"/>
    <w:lvl w:ilvl="0" w:tplc="BB60061E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511" w:hanging="360"/>
      </w:pPr>
    </w:lvl>
    <w:lvl w:ilvl="2" w:tplc="3409001B" w:tentative="1">
      <w:start w:val="1"/>
      <w:numFmt w:val="lowerRoman"/>
      <w:lvlText w:val="%3."/>
      <w:lvlJc w:val="right"/>
      <w:pPr>
        <w:ind w:left="2231" w:hanging="180"/>
      </w:pPr>
    </w:lvl>
    <w:lvl w:ilvl="3" w:tplc="3409000F" w:tentative="1">
      <w:start w:val="1"/>
      <w:numFmt w:val="decimal"/>
      <w:lvlText w:val="%4."/>
      <w:lvlJc w:val="left"/>
      <w:pPr>
        <w:ind w:left="2951" w:hanging="360"/>
      </w:pPr>
    </w:lvl>
    <w:lvl w:ilvl="4" w:tplc="34090019" w:tentative="1">
      <w:start w:val="1"/>
      <w:numFmt w:val="lowerLetter"/>
      <w:lvlText w:val="%5."/>
      <w:lvlJc w:val="left"/>
      <w:pPr>
        <w:ind w:left="3671" w:hanging="360"/>
      </w:pPr>
    </w:lvl>
    <w:lvl w:ilvl="5" w:tplc="3409001B" w:tentative="1">
      <w:start w:val="1"/>
      <w:numFmt w:val="lowerRoman"/>
      <w:lvlText w:val="%6."/>
      <w:lvlJc w:val="right"/>
      <w:pPr>
        <w:ind w:left="4391" w:hanging="180"/>
      </w:pPr>
    </w:lvl>
    <w:lvl w:ilvl="6" w:tplc="3409000F" w:tentative="1">
      <w:start w:val="1"/>
      <w:numFmt w:val="decimal"/>
      <w:lvlText w:val="%7."/>
      <w:lvlJc w:val="left"/>
      <w:pPr>
        <w:ind w:left="5111" w:hanging="360"/>
      </w:pPr>
    </w:lvl>
    <w:lvl w:ilvl="7" w:tplc="34090019" w:tentative="1">
      <w:start w:val="1"/>
      <w:numFmt w:val="lowerLetter"/>
      <w:lvlText w:val="%8."/>
      <w:lvlJc w:val="left"/>
      <w:pPr>
        <w:ind w:left="5831" w:hanging="360"/>
      </w:pPr>
    </w:lvl>
    <w:lvl w:ilvl="8" w:tplc="3409001B" w:tentative="1">
      <w:start w:val="1"/>
      <w:numFmt w:val="lowerRoman"/>
      <w:lvlText w:val="%9."/>
      <w:lvlJc w:val="right"/>
      <w:pPr>
        <w:ind w:left="6551" w:hanging="180"/>
      </w:pPr>
    </w:lvl>
  </w:abstractNum>
  <w:num w:numId="1" w16cid:durableId="2028288866">
    <w:abstractNumId w:val="16"/>
  </w:num>
  <w:num w:numId="2" w16cid:durableId="350759849">
    <w:abstractNumId w:val="0"/>
  </w:num>
  <w:num w:numId="3" w16cid:durableId="714964416">
    <w:abstractNumId w:val="34"/>
  </w:num>
  <w:num w:numId="4" w16cid:durableId="532813865">
    <w:abstractNumId w:val="1"/>
  </w:num>
  <w:num w:numId="5" w16cid:durableId="415172695">
    <w:abstractNumId w:val="21"/>
  </w:num>
  <w:num w:numId="6" w16cid:durableId="665018292">
    <w:abstractNumId w:val="3"/>
  </w:num>
  <w:num w:numId="7" w16cid:durableId="1216089690">
    <w:abstractNumId w:val="37"/>
  </w:num>
  <w:num w:numId="8" w16cid:durableId="43137251">
    <w:abstractNumId w:val="5"/>
  </w:num>
  <w:num w:numId="9" w16cid:durableId="1895307177">
    <w:abstractNumId w:val="20"/>
  </w:num>
  <w:num w:numId="10" w16cid:durableId="952901116">
    <w:abstractNumId w:val="26"/>
  </w:num>
  <w:num w:numId="11" w16cid:durableId="1473668692">
    <w:abstractNumId w:val="28"/>
  </w:num>
  <w:num w:numId="12" w16cid:durableId="1008559844">
    <w:abstractNumId w:val="27"/>
  </w:num>
  <w:num w:numId="13" w16cid:durableId="1191187896">
    <w:abstractNumId w:val="17"/>
  </w:num>
  <w:num w:numId="14" w16cid:durableId="136267968">
    <w:abstractNumId w:val="18"/>
  </w:num>
  <w:num w:numId="15" w16cid:durableId="1844083186">
    <w:abstractNumId w:val="36"/>
  </w:num>
  <w:num w:numId="16" w16cid:durableId="398095844">
    <w:abstractNumId w:val="8"/>
  </w:num>
  <w:num w:numId="17" w16cid:durableId="332605236">
    <w:abstractNumId w:val="38"/>
  </w:num>
  <w:num w:numId="18" w16cid:durableId="1882130012">
    <w:abstractNumId w:val="14"/>
  </w:num>
  <w:num w:numId="19" w16cid:durableId="1609851840">
    <w:abstractNumId w:val="31"/>
  </w:num>
  <w:num w:numId="20" w16cid:durableId="707334565">
    <w:abstractNumId w:val="24"/>
  </w:num>
  <w:num w:numId="21" w16cid:durableId="1544637188">
    <w:abstractNumId w:val="29"/>
  </w:num>
  <w:num w:numId="22" w16cid:durableId="336082804">
    <w:abstractNumId w:val="2"/>
  </w:num>
  <w:num w:numId="23" w16cid:durableId="534080995">
    <w:abstractNumId w:val="22"/>
  </w:num>
  <w:num w:numId="24" w16cid:durableId="1088503487">
    <w:abstractNumId w:val="25"/>
  </w:num>
  <w:num w:numId="25" w16cid:durableId="1108743923">
    <w:abstractNumId w:val="10"/>
  </w:num>
  <w:num w:numId="26" w16cid:durableId="1606157748">
    <w:abstractNumId w:val="6"/>
  </w:num>
  <w:num w:numId="27" w16cid:durableId="1372346489">
    <w:abstractNumId w:val="30"/>
  </w:num>
  <w:num w:numId="28" w16cid:durableId="1228033869">
    <w:abstractNumId w:val="35"/>
  </w:num>
  <w:num w:numId="29" w16cid:durableId="56246519">
    <w:abstractNumId w:val="9"/>
  </w:num>
  <w:num w:numId="30" w16cid:durableId="580066815">
    <w:abstractNumId w:val="33"/>
  </w:num>
  <w:num w:numId="31" w16cid:durableId="1843817021">
    <w:abstractNumId w:val="32"/>
  </w:num>
  <w:num w:numId="32" w16cid:durableId="25178926">
    <w:abstractNumId w:val="19"/>
  </w:num>
  <w:num w:numId="33" w16cid:durableId="590356697">
    <w:abstractNumId w:val="13"/>
  </w:num>
  <w:num w:numId="34" w16cid:durableId="449513475">
    <w:abstractNumId w:val="23"/>
  </w:num>
  <w:num w:numId="35" w16cid:durableId="416753990">
    <w:abstractNumId w:val="15"/>
  </w:num>
  <w:num w:numId="36" w16cid:durableId="2011906285">
    <w:abstractNumId w:val="12"/>
  </w:num>
  <w:num w:numId="37" w16cid:durableId="200091724">
    <w:abstractNumId w:val="11"/>
  </w:num>
  <w:num w:numId="38" w16cid:durableId="683701892">
    <w:abstractNumId w:val="4"/>
  </w:num>
  <w:num w:numId="39" w16cid:durableId="1938824185">
    <w:abstractNumId w:val="7"/>
  </w:num>
  <w:num w:numId="40" w16cid:durableId="1257396335">
    <w:abstractNumId w:val="3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E0"/>
    <w:rsid w:val="0000128E"/>
    <w:rsid w:val="00001517"/>
    <w:rsid w:val="00001960"/>
    <w:rsid w:val="000020C6"/>
    <w:rsid w:val="0000268C"/>
    <w:rsid w:val="0000280B"/>
    <w:rsid w:val="00002DC1"/>
    <w:rsid w:val="00003688"/>
    <w:rsid w:val="00003DCD"/>
    <w:rsid w:val="00003E8C"/>
    <w:rsid w:val="00003FF4"/>
    <w:rsid w:val="00004E34"/>
    <w:rsid w:val="00005C1E"/>
    <w:rsid w:val="000064D5"/>
    <w:rsid w:val="00006C40"/>
    <w:rsid w:val="00007DA9"/>
    <w:rsid w:val="00010558"/>
    <w:rsid w:val="00010890"/>
    <w:rsid w:val="0001130D"/>
    <w:rsid w:val="000116B1"/>
    <w:rsid w:val="00011CA6"/>
    <w:rsid w:val="00012427"/>
    <w:rsid w:val="00012674"/>
    <w:rsid w:val="00012DD3"/>
    <w:rsid w:val="00013054"/>
    <w:rsid w:val="0001313B"/>
    <w:rsid w:val="0001347B"/>
    <w:rsid w:val="00013748"/>
    <w:rsid w:val="00013D3A"/>
    <w:rsid w:val="00014184"/>
    <w:rsid w:val="00014448"/>
    <w:rsid w:val="00014F46"/>
    <w:rsid w:val="00014FD5"/>
    <w:rsid w:val="00015064"/>
    <w:rsid w:val="0001529F"/>
    <w:rsid w:val="00015A8C"/>
    <w:rsid w:val="00015AF1"/>
    <w:rsid w:val="00015BFF"/>
    <w:rsid w:val="00016A08"/>
    <w:rsid w:val="0001721F"/>
    <w:rsid w:val="00021307"/>
    <w:rsid w:val="00021314"/>
    <w:rsid w:val="00021589"/>
    <w:rsid w:val="00021788"/>
    <w:rsid w:val="00021F52"/>
    <w:rsid w:val="00022682"/>
    <w:rsid w:val="00022882"/>
    <w:rsid w:val="00023F9B"/>
    <w:rsid w:val="0002415A"/>
    <w:rsid w:val="00024656"/>
    <w:rsid w:val="000248CE"/>
    <w:rsid w:val="0002493A"/>
    <w:rsid w:val="000253D6"/>
    <w:rsid w:val="00025F18"/>
    <w:rsid w:val="000260FF"/>
    <w:rsid w:val="00026B0B"/>
    <w:rsid w:val="000300D1"/>
    <w:rsid w:val="000301E2"/>
    <w:rsid w:val="00030BDD"/>
    <w:rsid w:val="00030D03"/>
    <w:rsid w:val="00031704"/>
    <w:rsid w:val="00032160"/>
    <w:rsid w:val="000322FF"/>
    <w:rsid w:val="00033437"/>
    <w:rsid w:val="0003369C"/>
    <w:rsid w:val="00033B4F"/>
    <w:rsid w:val="00033F54"/>
    <w:rsid w:val="00034187"/>
    <w:rsid w:val="0003500D"/>
    <w:rsid w:val="00035F9B"/>
    <w:rsid w:val="00035FF1"/>
    <w:rsid w:val="00036178"/>
    <w:rsid w:val="000363D1"/>
    <w:rsid w:val="00036D63"/>
    <w:rsid w:val="00037C3A"/>
    <w:rsid w:val="00040FF5"/>
    <w:rsid w:val="00042282"/>
    <w:rsid w:val="00042619"/>
    <w:rsid w:val="00042814"/>
    <w:rsid w:val="00043479"/>
    <w:rsid w:val="000447CB"/>
    <w:rsid w:val="00045144"/>
    <w:rsid w:val="000474DA"/>
    <w:rsid w:val="00047625"/>
    <w:rsid w:val="000503AF"/>
    <w:rsid w:val="000509E0"/>
    <w:rsid w:val="00050CE1"/>
    <w:rsid w:val="000511DC"/>
    <w:rsid w:val="000521DD"/>
    <w:rsid w:val="0005255F"/>
    <w:rsid w:val="00052E25"/>
    <w:rsid w:val="00052FA0"/>
    <w:rsid w:val="000530FB"/>
    <w:rsid w:val="00053212"/>
    <w:rsid w:val="00053F72"/>
    <w:rsid w:val="000542AE"/>
    <w:rsid w:val="00055B80"/>
    <w:rsid w:val="00056468"/>
    <w:rsid w:val="000564D8"/>
    <w:rsid w:val="0005666C"/>
    <w:rsid w:val="00056C38"/>
    <w:rsid w:val="000579C5"/>
    <w:rsid w:val="000605BB"/>
    <w:rsid w:val="000607CA"/>
    <w:rsid w:val="00060943"/>
    <w:rsid w:val="00060F2E"/>
    <w:rsid w:val="0006200E"/>
    <w:rsid w:val="00063704"/>
    <w:rsid w:val="00065394"/>
    <w:rsid w:val="00065E41"/>
    <w:rsid w:val="000673E4"/>
    <w:rsid w:val="00067525"/>
    <w:rsid w:val="00067A0E"/>
    <w:rsid w:val="00067DC7"/>
    <w:rsid w:val="00067EEA"/>
    <w:rsid w:val="000708A1"/>
    <w:rsid w:val="00070CF0"/>
    <w:rsid w:val="00071F56"/>
    <w:rsid w:val="0007228F"/>
    <w:rsid w:val="0007240C"/>
    <w:rsid w:val="000726F2"/>
    <w:rsid w:val="00072C94"/>
    <w:rsid w:val="000731E3"/>
    <w:rsid w:val="000738EF"/>
    <w:rsid w:val="00074254"/>
    <w:rsid w:val="00074698"/>
    <w:rsid w:val="0007476C"/>
    <w:rsid w:val="0007514F"/>
    <w:rsid w:val="00075353"/>
    <w:rsid w:val="000767EA"/>
    <w:rsid w:val="0007689A"/>
    <w:rsid w:val="00076972"/>
    <w:rsid w:val="0007798C"/>
    <w:rsid w:val="00077AB1"/>
    <w:rsid w:val="0008151C"/>
    <w:rsid w:val="00081DAC"/>
    <w:rsid w:val="00081DF4"/>
    <w:rsid w:val="000822D7"/>
    <w:rsid w:val="00082B71"/>
    <w:rsid w:val="00082CB3"/>
    <w:rsid w:val="00083769"/>
    <w:rsid w:val="00084EDE"/>
    <w:rsid w:val="00085B61"/>
    <w:rsid w:val="000862D6"/>
    <w:rsid w:val="00087176"/>
    <w:rsid w:val="00087789"/>
    <w:rsid w:val="0008791E"/>
    <w:rsid w:val="00087BAC"/>
    <w:rsid w:val="00087E5A"/>
    <w:rsid w:val="00090D4E"/>
    <w:rsid w:val="00090D92"/>
    <w:rsid w:val="000919D3"/>
    <w:rsid w:val="0009210D"/>
    <w:rsid w:val="00092658"/>
    <w:rsid w:val="000928B6"/>
    <w:rsid w:val="0009358A"/>
    <w:rsid w:val="00093A74"/>
    <w:rsid w:val="0009440E"/>
    <w:rsid w:val="0009492D"/>
    <w:rsid w:val="000949A6"/>
    <w:rsid w:val="00097122"/>
    <w:rsid w:val="00097266"/>
    <w:rsid w:val="00097868"/>
    <w:rsid w:val="00097B8B"/>
    <w:rsid w:val="000A0D2C"/>
    <w:rsid w:val="000A0FB3"/>
    <w:rsid w:val="000A1BED"/>
    <w:rsid w:val="000A1C4A"/>
    <w:rsid w:val="000A2353"/>
    <w:rsid w:val="000A2879"/>
    <w:rsid w:val="000A3F9C"/>
    <w:rsid w:val="000A4A09"/>
    <w:rsid w:val="000A4BC6"/>
    <w:rsid w:val="000A4BF5"/>
    <w:rsid w:val="000A4F0A"/>
    <w:rsid w:val="000A54DB"/>
    <w:rsid w:val="000A57A0"/>
    <w:rsid w:val="000A6FC7"/>
    <w:rsid w:val="000A79A3"/>
    <w:rsid w:val="000B05DC"/>
    <w:rsid w:val="000B061C"/>
    <w:rsid w:val="000B0976"/>
    <w:rsid w:val="000B0D3D"/>
    <w:rsid w:val="000B1B49"/>
    <w:rsid w:val="000B2FD2"/>
    <w:rsid w:val="000B3020"/>
    <w:rsid w:val="000B313E"/>
    <w:rsid w:val="000B39D5"/>
    <w:rsid w:val="000B3AA6"/>
    <w:rsid w:val="000B4071"/>
    <w:rsid w:val="000B407A"/>
    <w:rsid w:val="000B4235"/>
    <w:rsid w:val="000B492A"/>
    <w:rsid w:val="000B4A61"/>
    <w:rsid w:val="000B52AB"/>
    <w:rsid w:val="000B6543"/>
    <w:rsid w:val="000B6E92"/>
    <w:rsid w:val="000B7313"/>
    <w:rsid w:val="000B77A5"/>
    <w:rsid w:val="000C10E1"/>
    <w:rsid w:val="000C1CC3"/>
    <w:rsid w:val="000C1E2D"/>
    <w:rsid w:val="000C252D"/>
    <w:rsid w:val="000C2715"/>
    <w:rsid w:val="000C2D2B"/>
    <w:rsid w:val="000C3808"/>
    <w:rsid w:val="000C419D"/>
    <w:rsid w:val="000C43F3"/>
    <w:rsid w:val="000C55A7"/>
    <w:rsid w:val="000C667E"/>
    <w:rsid w:val="000D1632"/>
    <w:rsid w:val="000D3258"/>
    <w:rsid w:val="000D3576"/>
    <w:rsid w:val="000D3924"/>
    <w:rsid w:val="000D47E1"/>
    <w:rsid w:val="000D47FB"/>
    <w:rsid w:val="000D4AA3"/>
    <w:rsid w:val="000D618D"/>
    <w:rsid w:val="000D6193"/>
    <w:rsid w:val="000D63D0"/>
    <w:rsid w:val="000D6FA5"/>
    <w:rsid w:val="000D72F6"/>
    <w:rsid w:val="000D7D29"/>
    <w:rsid w:val="000D7E86"/>
    <w:rsid w:val="000E1486"/>
    <w:rsid w:val="000E1B0C"/>
    <w:rsid w:val="000E1D61"/>
    <w:rsid w:val="000E21CD"/>
    <w:rsid w:val="000E2444"/>
    <w:rsid w:val="000E26A3"/>
    <w:rsid w:val="000E3F94"/>
    <w:rsid w:val="000E44A9"/>
    <w:rsid w:val="000E4908"/>
    <w:rsid w:val="000E4958"/>
    <w:rsid w:val="000E5A71"/>
    <w:rsid w:val="000E5DE2"/>
    <w:rsid w:val="000E604B"/>
    <w:rsid w:val="000E62BB"/>
    <w:rsid w:val="000E7517"/>
    <w:rsid w:val="000E7B3F"/>
    <w:rsid w:val="000F07AE"/>
    <w:rsid w:val="000F2D7B"/>
    <w:rsid w:val="000F347B"/>
    <w:rsid w:val="000F3A64"/>
    <w:rsid w:val="000F4579"/>
    <w:rsid w:val="000F6B4A"/>
    <w:rsid w:val="000F6E6A"/>
    <w:rsid w:val="000F7669"/>
    <w:rsid w:val="000F7CD8"/>
    <w:rsid w:val="00100903"/>
    <w:rsid w:val="00100A33"/>
    <w:rsid w:val="001036FB"/>
    <w:rsid w:val="00103D57"/>
    <w:rsid w:val="001042A4"/>
    <w:rsid w:val="00104724"/>
    <w:rsid w:val="001057A8"/>
    <w:rsid w:val="00105BFB"/>
    <w:rsid w:val="00105E6E"/>
    <w:rsid w:val="001063BE"/>
    <w:rsid w:val="001065B1"/>
    <w:rsid w:val="00106F8E"/>
    <w:rsid w:val="00107401"/>
    <w:rsid w:val="00107C6F"/>
    <w:rsid w:val="00107CFC"/>
    <w:rsid w:val="001104A0"/>
    <w:rsid w:val="00110F68"/>
    <w:rsid w:val="00110F98"/>
    <w:rsid w:val="00111BBA"/>
    <w:rsid w:val="001126E0"/>
    <w:rsid w:val="00112B1C"/>
    <w:rsid w:val="0011306A"/>
    <w:rsid w:val="00113AE1"/>
    <w:rsid w:val="00113EEF"/>
    <w:rsid w:val="001140F5"/>
    <w:rsid w:val="001143E7"/>
    <w:rsid w:val="001146AC"/>
    <w:rsid w:val="0011472E"/>
    <w:rsid w:val="00114D9D"/>
    <w:rsid w:val="001156AD"/>
    <w:rsid w:val="0011585E"/>
    <w:rsid w:val="001159D1"/>
    <w:rsid w:val="00116C79"/>
    <w:rsid w:val="0011715F"/>
    <w:rsid w:val="0011785D"/>
    <w:rsid w:val="001203A0"/>
    <w:rsid w:val="00120B43"/>
    <w:rsid w:val="00120DF2"/>
    <w:rsid w:val="00121354"/>
    <w:rsid w:val="001218E3"/>
    <w:rsid w:val="001237C0"/>
    <w:rsid w:val="00124666"/>
    <w:rsid w:val="00124B1B"/>
    <w:rsid w:val="00126D48"/>
    <w:rsid w:val="0012771D"/>
    <w:rsid w:val="00127767"/>
    <w:rsid w:val="00130575"/>
    <w:rsid w:val="00132310"/>
    <w:rsid w:val="00132D60"/>
    <w:rsid w:val="00132D91"/>
    <w:rsid w:val="00133A46"/>
    <w:rsid w:val="00133CEA"/>
    <w:rsid w:val="00134038"/>
    <w:rsid w:val="00135404"/>
    <w:rsid w:val="00135429"/>
    <w:rsid w:val="001356C0"/>
    <w:rsid w:val="00135B38"/>
    <w:rsid w:val="00135C7A"/>
    <w:rsid w:val="00136846"/>
    <w:rsid w:val="0014037F"/>
    <w:rsid w:val="00141015"/>
    <w:rsid w:val="0014105D"/>
    <w:rsid w:val="001418DB"/>
    <w:rsid w:val="00142C36"/>
    <w:rsid w:val="00143427"/>
    <w:rsid w:val="00143829"/>
    <w:rsid w:val="001445E7"/>
    <w:rsid w:val="0014558E"/>
    <w:rsid w:val="00145970"/>
    <w:rsid w:val="00145CCA"/>
    <w:rsid w:val="00145E8D"/>
    <w:rsid w:val="00146BD5"/>
    <w:rsid w:val="00146E10"/>
    <w:rsid w:val="00147830"/>
    <w:rsid w:val="00147B8D"/>
    <w:rsid w:val="001502B8"/>
    <w:rsid w:val="00150476"/>
    <w:rsid w:val="00152F41"/>
    <w:rsid w:val="001537FB"/>
    <w:rsid w:val="00153DAB"/>
    <w:rsid w:val="00154471"/>
    <w:rsid w:val="00154C4D"/>
    <w:rsid w:val="001550C0"/>
    <w:rsid w:val="001552AC"/>
    <w:rsid w:val="001560D6"/>
    <w:rsid w:val="001562BC"/>
    <w:rsid w:val="00156863"/>
    <w:rsid w:val="00157BF3"/>
    <w:rsid w:val="001613D0"/>
    <w:rsid w:val="00161AE9"/>
    <w:rsid w:val="001628C0"/>
    <w:rsid w:val="0016296B"/>
    <w:rsid w:val="00163057"/>
    <w:rsid w:val="001630F3"/>
    <w:rsid w:val="00163466"/>
    <w:rsid w:val="001638FE"/>
    <w:rsid w:val="00163B01"/>
    <w:rsid w:val="0016411F"/>
    <w:rsid w:val="0016504E"/>
    <w:rsid w:val="00165118"/>
    <w:rsid w:val="001655AC"/>
    <w:rsid w:val="001659DE"/>
    <w:rsid w:val="00166269"/>
    <w:rsid w:val="00166B58"/>
    <w:rsid w:val="00166C16"/>
    <w:rsid w:val="00166C45"/>
    <w:rsid w:val="00170DA2"/>
    <w:rsid w:val="00170F4B"/>
    <w:rsid w:val="001717DE"/>
    <w:rsid w:val="0017420C"/>
    <w:rsid w:val="00174E2C"/>
    <w:rsid w:val="00174F2D"/>
    <w:rsid w:val="001752F5"/>
    <w:rsid w:val="00175AA9"/>
    <w:rsid w:val="00176B70"/>
    <w:rsid w:val="00176E2B"/>
    <w:rsid w:val="001770EF"/>
    <w:rsid w:val="001773BB"/>
    <w:rsid w:val="00177B33"/>
    <w:rsid w:val="001805D8"/>
    <w:rsid w:val="001815F4"/>
    <w:rsid w:val="0018174F"/>
    <w:rsid w:val="00181918"/>
    <w:rsid w:val="00182020"/>
    <w:rsid w:val="00184820"/>
    <w:rsid w:val="00184C44"/>
    <w:rsid w:val="0018737B"/>
    <w:rsid w:val="001873BA"/>
    <w:rsid w:val="00187E32"/>
    <w:rsid w:val="0019138C"/>
    <w:rsid w:val="00192919"/>
    <w:rsid w:val="00192E97"/>
    <w:rsid w:val="0019308C"/>
    <w:rsid w:val="00193B21"/>
    <w:rsid w:val="00193E56"/>
    <w:rsid w:val="001946FC"/>
    <w:rsid w:val="00194E07"/>
    <w:rsid w:val="00194EC7"/>
    <w:rsid w:val="00195C13"/>
    <w:rsid w:val="00195E9A"/>
    <w:rsid w:val="00195EDF"/>
    <w:rsid w:val="00196016"/>
    <w:rsid w:val="001976F9"/>
    <w:rsid w:val="001A10DD"/>
    <w:rsid w:val="001A1E2B"/>
    <w:rsid w:val="001A260B"/>
    <w:rsid w:val="001A293E"/>
    <w:rsid w:val="001A3214"/>
    <w:rsid w:val="001A37CD"/>
    <w:rsid w:val="001A3E87"/>
    <w:rsid w:val="001A4027"/>
    <w:rsid w:val="001A483B"/>
    <w:rsid w:val="001A4AEC"/>
    <w:rsid w:val="001A4EDB"/>
    <w:rsid w:val="001A5166"/>
    <w:rsid w:val="001A55EE"/>
    <w:rsid w:val="001A7786"/>
    <w:rsid w:val="001B2737"/>
    <w:rsid w:val="001B3606"/>
    <w:rsid w:val="001B3E0A"/>
    <w:rsid w:val="001B3EBA"/>
    <w:rsid w:val="001B5E8F"/>
    <w:rsid w:val="001B7851"/>
    <w:rsid w:val="001C1146"/>
    <w:rsid w:val="001C148A"/>
    <w:rsid w:val="001C16E3"/>
    <w:rsid w:val="001C1838"/>
    <w:rsid w:val="001C1CA8"/>
    <w:rsid w:val="001C21DC"/>
    <w:rsid w:val="001C2D67"/>
    <w:rsid w:val="001C3691"/>
    <w:rsid w:val="001C384F"/>
    <w:rsid w:val="001C6750"/>
    <w:rsid w:val="001C6CB9"/>
    <w:rsid w:val="001C6EA8"/>
    <w:rsid w:val="001C7AC0"/>
    <w:rsid w:val="001C7C22"/>
    <w:rsid w:val="001C7F48"/>
    <w:rsid w:val="001D057F"/>
    <w:rsid w:val="001D06D8"/>
    <w:rsid w:val="001D13EF"/>
    <w:rsid w:val="001D2E76"/>
    <w:rsid w:val="001D3A4B"/>
    <w:rsid w:val="001D40CC"/>
    <w:rsid w:val="001D5707"/>
    <w:rsid w:val="001D6876"/>
    <w:rsid w:val="001D751C"/>
    <w:rsid w:val="001D7CCF"/>
    <w:rsid w:val="001E02BF"/>
    <w:rsid w:val="001E05CE"/>
    <w:rsid w:val="001E0675"/>
    <w:rsid w:val="001E07A0"/>
    <w:rsid w:val="001E12A5"/>
    <w:rsid w:val="001E2142"/>
    <w:rsid w:val="001E2529"/>
    <w:rsid w:val="001E3309"/>
    <w:rsid w:val="001E33D9"/>
    <w:rsid w:val="001E3E50"/>
    <w:rsid w:val="001E4B53"/>
    <w:rsid w:val="001E59E7"/>
    <w:rsid w:val="001E5D86"/>
    <w:rsid w:val="001E71B5"/>
    <w:rsid w:val="001E7468"/>
    <w:rsid w:val="001E7920"/>
    <w:rsid w:val="001E7D81"/>
    <w:rsid w:val="001E7EDB"/>
    <w:rsid w:val="001F1240"/>
    <w:rsid w:val="001F124A"/>
    <w:rsid w:val="001F18CA"/>
    <w:rsid w:val="001F1E1B"/>
    <w:rsid w:val="001F28EF"/>
    <w:rsid w:val="001F305E"/>
    <w:rsid w:val="001F308D"/>
    <w:rsid w:val="001F4AA8"/>
    <w:rsid w:val="001F5126"/>
    <w:rsid w:val="001F51DA"/>
    <w:rsid w:val="001F7616"/>
    <w:rsid w:val="001F7B68"/>
    <w:rsid w:val="00200B1A"/>
    <w:rsid w:val="00201871"/>
    <w:rsid w:val="0020225A"/>
    <w:rsid w:val="00202ACA"/>
    <w:rsid w:val="00203A65"/>
    <w:rsid w:val="00203F63"/>
    <w:rsid w:val="00203FF3"/>
    <w:rsid w:val="0020452B"/>
    <w:rsid w:val="0020550C"/>
    <w:rsid w:val="00205777"/>
    <w:rsid w:val="0020584F"/>
    <w:rsid w:val="00205BAD"/>
    <w:rsid w:val="00206CB6"/>
    <w:rsid w:val="00207FC5"/>
    <w:rsid w:val="0021140E"/>
    <w:rsid w:val="00212589"/>
    <w:rsid w:val="002126B3"/>
    <w:rsid w:val="0021286A"/>
    <w:rsid w:val="00212B22"/>
    <w:rsid w:val="00213163"/>
    <w:rsid w:val="0021339A"/>
    <w:rsid w:val="00213466"/>
    <w:rsid w:val="00213F11"/>
    <w:rsid w:val="0021562F"/>
    <w:rsid w:val="00215C29"/>
    <w:rsid w:val="00216628"/>
    <w:rsid w:val="00216BCD"/>
    <w:rsid w:val="00216C7B"/>
    <w:rsid w:val="002170FA"/>
    <w:rsid w:val="0022093C"/>
    <w:rsid w:val="00221A39"/>
    <w:rsid w:val="00221E0B"/>
    <w:rsid w:val="00222834"/>
    <w:rsid w:val="00223F0A"/>
    <w:rsid w:val="0022529D"/>
    <w:rsid w:val="002254EF"/>
    <w:rsid w:val="00225E5A"/>
    <w:rsid w:val="00230E0B"/>
    <w:rsid w:val="00231C32"/>
    <w:rsid w:val="00233352"/>
    <w:rsid w:val="00233A16"/>
    <w:rsid w:val="00233CC8"/>
    <w:rsid w:val="00234FBF"/>
    <w:rsid w:val="00235276"/>
    <w:rsid w:val="002359A5"/>
    <w:rsid w:val="00235B32"/>
    <w:rsid w:val="00235BD9"/>
    <w:rsid w:val="00235DE8"/>
    <w:rsid w:val="00235FA5"/>
    <w:rsid w:val="00236495"/>
    <w:rsid w:val="00237046"/>
    <w:rsid w:val="00237690"/>
    <w:rsid w:val="00237B6F"/>
    <w:rsid w:val="00237E10"/>
    <w:rsid w:val="00241565"/>
    <w:rsid w:val="00242B31"/>
    <w:rsid w:val="00243F58"/>
    <w:rsid w:val="00244E1C"/>
    <w:rsid w:val="00245689"/>
    <w:rsid w:val="00245A6B"/>
    <w:rsid w:val="00246056"/>
    <w:rsid w:val="0024609E"/>
    <w:rsid w:val="002469C8"/>
    <w:rsid w:val="00247019"/>
    <w:rsid w:val="00247591"/>
    <w:rsid w:val="002505EF"/>
    <w:rsid w:val="002512A9"/>
    <w:rsid w:val="00251DB5"/>
    <w:rsid w:val="002524DF"/>
    <w:rsid w:val="002536FE"/>
    <w:rsid w:val="002538F2"/>
    <w:rsid w:val="00253969"/>
    <w:rsid w:val="00253F39"/>
    <w:rsid w:val="0025459C"/>
    <w:rsid w:val="00255D82"/>
    <w:rsid w:val="002561BB"/>
    <w:rsid w:val="00256960"/>
    <w:rsid w:val="00257ACB"/>
    <w:rsid w:val="00261E63"/>
    <w:rsid w:val="002630D8"/>
    <w:rsid w:val="002634C1"/>
    <w:rsid w:val="00263C12"/>
    <w:rsid w:val="00264296"/>
    <w:rsid w:val="00264673"/>
    <w:rsid w:val="00264B0F"/>
    <w:rsid w:val="00265B0F"/>
    <w:rsid w:val="00265F00"/>
    <w:rsid w:val="00265FC5"/>
    <w:rsid w:val="00266445"/>
    <w:rsid w:val="00266788"/>
    <w:rsid w:val="00266BF9"/>
    <w:rsid w:val="00266EE7"/>
    <w:rsid w:val="002670BA"/>
    <w:rsid w:val="00267AF4"/>
    <w:rsid w:val="00270BAD"/>
    <w:rsid w:val="002711F2"/>
    <w:rsid w:val="00272249"/>
    <w:rsid w:val="002729DA"/>
    <w:rsid w:val="002731E0"/>
    <w:rsid w:val="00274127"/>
    <w:rsid w:val="0027486D"/>
    <w:rsid w:val="0027594C"/>
    <w:rsid w:val="002761B6"/>
    <w:rsid w:val="00276B7F"/>
    <w:rsid w:val="002779CC"/>
    <w:rsid w:val="002818FD"/>
    <w:rsid w:val="00281E5E"/>
    <w:rsid w:val="00281EF2"/>
    <w:rsid w:val="00282F3C"/>
    <w:rsid w:val="0028344E"/>
    <w:rsid w:val="00283633"/>
    <w:rsid w:val="00283D5B"/>
    <w:rsid w:val="00283E3B"/>
    <w:rsid w:val="0028440B"/>
    <w:rsid w:val="00286619"/>
    <w:rsid w:val="0028751B"/>
    <w:rsid w:val="00287684"/>
    <w:rsid w:val="002900C7"/>
    <w:rsid w:val="0029031C"/>
    <w:rsid w:val="00290C44"/>
    <w:rsid w:val="00290E19"/>
    <w:rsid w:val="00291141"/>
    <w:rsid w:val="002911B7"/>
    <w:rsid w:val="00291583"/>
    <w:rsid w:val="002916A9"/>
    <w:rsid w:val="00292708"/>
    <w:rsid w:val="00292B72"/>
    <w:rsid w:val="0029376F"/>
    <w:rsid w:val="002937B1"/>
    <w:rsid w:val="002938B0"/>
    <w:rsid w:val="002941A4"/>
    <w:rsid w:val="002948F2"/>
    <w:rsid w:val="002958DA"/>
    <w:rsid w:val="00295B0C"/>
    <w:rsid w:val="00296145"/>
    <w:rsid w:val="00296A13"/>
    <w:rsid w:val="00296C3C"/>
    <w:rsid w:val="0029780B"/>
    <w:rsid w:val="00297CC6"/>
    <w:rsid w:val="00297D27"/>
    <w:rsid w:val="002A0225"/>
    <w:rsid w:val="002A0C35"/>
    <w:rsid w:val="002A0D0C"/>
    <w:rsid w:val="002A2DA0"/>
    <w:rsid w:val="002A3422"/>
    <w:rsid w:val="002A34BA"/>
    <w:rsid w:val="002A447A"/>
    <w:rsid w:val="002A549E"/>
    <w:rsid w:val="002A5C37"/>
    <w:rsid w:val="002A63FA"/>
    <w:rsid w:val="002A7546"/>
    <w:rsid w:val="002A7F31"/>
    <w:rsid w:val="002B08A2"/>
    <w:rsid w:val="002B10C1"/>
    <w:rsid w:val="002B1EEA"/>
    <w:rsid w:val="002B2111"/>
    <w:rsid w:val="002B216C"/>
    <w:rsid w:val="002B2A98"/>
    <w:rsid w:val="002B2BA1"/>
    <w:rsid w:val="002B3390"/>
    <w:rsid w:val="002B4988"/>
    <w:rsid w:val="002B4F49"/>
    <w:rsid w:val="002B51D9"/>
    <w:rsid w:val="002B5226"/>
    <w:rsid w:val="002B558A"/>
    <w:rsid w:val="002B5A01"/>
    <w:rsid w:val="002B6419"/>
    <w:rsid w:val="002B6C4D"/>
    <w:rsid w:val="002B6D0B"/>
    <w:rsid w:val="002B7316"/>
    <w:rsid w:val="002B7DD6"/>
    <w:rsid w:val="002C0244"/>
    <w:rsid w:val="002C0450"/>
    <w:rsid w:val="002C0FE3"/>
    <w:rsid w:val="002C1006"/>
    <w:rsid w:val="002C1982"/>
    <w:rsid w:val="002C2A4E"/>
    <w:rsid w:val="002C45F1"/>
    <w:rsid w:val="002C4614"/>
    <w:rsid w:val="002C4777"/>
    <w:rsid w:val="002C480D"/>
    <w:rsid w:val="002C481F"/>
    <w:rsid w:val="002C4EA2"/>
    <w:rsid w:val="002C5FF8"/>
    <w:rsid w:val="002C6637"/>
    <w:rsid w:val="002C686C"/>
    <w:rsid w:val="002C708A"/>
    <w:rsid w:val="002C72C6"/>
    <w:rsid w:val="002D095C"/>
    <w:rsid w:val="002D13D0"/>
    <w:rsid w:val="002D14BA"/>
    <w:rsid w:val="002D17D4"/>
    <w:rsid w:val="002D31C4"/>
    <w:rsid w:val="002D3F57"/>
    <w:rsid w:val="002D69F5"/>
    <w:rsid w:val="002D7A20"/>
    <w:rsid w:val="002D7CEE"/>
    <w:rsid w:val="002E0D38"/>
    <w:rsid w:val="002E138A"/>
    <w:rsid w:val="002E2528"/>
    <w:rsid w:val="002E2665"/>
    <w:rsid w:val="002E29FE"/>
    <w:rsid w:val="002E2FF2"/>
    <w:rsid w:val="002E374C"/>
    <w:rsid w:val="002E3AE7"/>
    <w:rsid w:val="002E3B62"/>
    <w:rsid w:val="002E4E17"/>
    <w:rsid w:val="002E591B"/>
    <w:rsid w:val="002E5E5A"/>
    <w:rsid w:val="002E6562"/>
    <w:rsid w:val="002E7026"/>
    <w:rsid w:val="002E717B"/>
    <w:rsid w:val="002E7E8E"/>
    <w:rsid w:val="002F009C"/>
    <w:rsid w:val="002F10E4"/>
    <w:rsid w:val="002F138B"/>
    <w:rsid w:val="002F20F6"/>
    <w:rsid w:val="002F3D88"/>
    <w:rsid w:val="002F4697"/>
    <w:rsid w:val="002F4850"/>
    <w:rsid w:val="002F4A4B"/>
    <w:rsid w:val="002F7149"/>
    <w:rsid w:val="002F7CA4"/>
    <w:rsid w:val="00301393"/>
    <w:rsid w:val="00301F77"/>
    <w:rsid w:val="0030203D"/>
    <w:rsid w:val="003025D9"/>
    <w:rsid w:val="003025EB"/>
    <w:rsid w:val="00302656"/>
    <w:rsid w:val="00302ADE"/>
    <w:rsid w:val="003031FC"/>
    <w:rsid w:val="003044A3"/>
    <w:rsid w:val="0030452F"/>
    <w:rsid w:val="00304543"/>
    <w:rsid w:val="00304788"/>
    <w:rsid w:val="0030520C"/>
    <w:rsid w:val="003052E3"/>
    <w:rsid w:val="00305B8B"/>
    <w:rsid w:val="00306442"/>
    <w:rsid w:val="00306514"/>
    <w:rsid w:val="003075D5"/>
    <w:rsid w:val="00307870"/>
    <w:rsid w:val="00311AB3"/>
    <w:rsid w:val="00311D4F"/>
    <w:rsid w:val="00312567"/>
    <w:rsid w:val="00312C08"/>
    <w:rsid w:val="003132E4"/>
    <w:rsid w:val="0031367B"/>
    <w:rsid w:val="00313FB2"/>
    <w:rsid w:val="00314AB6"/>
    <w:rsid w:val="00315172"/>
    <w:rsid w:val="003158E6"/>
    <w:rsid w:val="0031623F"/>
    <w:rsid w:val="003172C9"/>
    <w:rsid w:val="00320026"/>
    <w:rsid w:val="00320128"/>
    <w:rsid w:val="003201FB"/>
    <w:rsid w:val="00320483"/>
    <w:rsid w:val="003206E0"/>
    <w:rsid w:val="00321252"/>
    <w:rsid w:val="00321486"/>
    <w:rsid w:val="00321A10"/>
    <w:rsid w:val="003223A0"/>
    <w:rsid w:val="00323B85"/>
    <w:rsid w:val="003248FC"/>
    <w:rsid w:val="0032494D"/>
    <w:rsid w:val="00324BB4"/>
    <w:rsid w:val="00324C4F"/>
    <w:rsid w:val="0032577D"/>
    <w:rsid w:val="003258B4"/>
    <w:rsid w:val="00325DA1"/>
    <w:rsid w:val="0032617C"/>
    <w:rsid w:val="00326459"/>
    <w:rsid w:val="00326C3D"/>
    <w:rsid w:val="0032728F"/>
    <w:rsid w:val="0032799F"/>
    <w:rsid w:val="00330233"/>
    <w:rsid w:val="0033197F"/>
    <w:rsid w:val="00332933"/>
    <w:rsid w:val="00332BD8"/>
    <w:rsid w:val="00332D75"/>
    <w:rsid w:val="00333176"/>
    <w:rsid w:val="00335A47"/>
    <w:rsid w:val="003361F4"/>
    <w:rsid w:val="00336C73"/>
    <w:rsid w:val="00336D73"/>
    <w:rsid w:val="0034038F"/>
    <w:rsid w:val="00340A2F"/>
    <w:rsid w:val="00340CD4"/>
    <w:rsid w:val="00340D45"/>
    <w:rsid w:val="003410A7"/>
    <w:rsid w:val="0034156B"/>
    <w:rsid w:val="00341AC2"/>
    <w:rsid w:val="00341B10"/>
    <w:rsid w:val="0034235D"/>
    <w:rsid w:val="0034285A"/>
    <w:rsid w:val="00343A14"/>
    <w:rsid w:val="003442F0"/>
    <w:rsid w:val="0034459E"/>
    <w:rsid w:val="00344B15"/>
    <w:rsid w:val="003452BD"/>
    <w:rsid w:val="0034583E"/>
    <w:rsid w:val="003460FA"/>
    <w:rsid w:val="00347192"/>
    <w:rsid w:val="003474DD"/>
    <w:rsid w:val="003511BB"/>
    <w:rsid w:val="003511FE"/>
    <w:rsid w:val="00351A77"/>
    <w:rsid w:val="00352AA9"/>
    <w:rsid w:val="00352F62"/>
    <w:rsid w:val="00353390"/>
    <w:rsid w:val="003541D3"/>
    <w:rsid w:val="00354D4A"/>
    <w:rsid w:val="00355E9E"/>
    <w:rsid w:val="003567DB"/>
    <w:rsid w:val="003568F6"/>
    <w:rsid w:val="00357AC7"/>
    <w:rsid w:val="00360254"/>
    <w:rsid w:val="003605B2"/>
    <w:rsid w:val="00360918"/>
    <w:rsid w:val="00360A0D"/>
    <w:rsid w:val="003627E5"/>
    <w:rsid w:val="0036287F"/>
    <w:rsid w:val="00362A06"/>
    <w:rsid w:val="003631C3"/>
    <w:rsid w:val="00364A42"/>
    <w:rsid w:val="00364F58"/>
    <w:rsid w:val="003666FA"/>
    <w:rsid w:val="00366E4C"/>
    <w:rsid w:val="0037094B"/>
    <w:rsid w:val="003710E9"/>
    <w:rsid w:val="003712C4"/>
    <w:rsid w:val="00371A9B"/>
    <w:rsid w:val="00371E8C"/>
    <w:rsid w:val="00371FD3"/>
    <w:rsid w:val="0037243F"/>
    <w:rsid w:val="00372B4D"/>
    <w:rsid w:val="00373374"/>
    <w:rsid w:val="00373873"/>
    <w:rsid w:val="00373FF5"/>
    <w:rsid w:val="0037422E"/>
    <w:rsid w:val="00375811"/>
    <w:rsid w:val="0037650F"/>
    <w:rsid w:val="0037685F"/>
    <w:rsid w:val="00377354"/>
    <w:rsid w:val="0037794D"/>
    <w:rsid w:val="00377A44"/>
    <w:rsid w:val="00380321"/>
    <w:rsid w:val="003817A3"/>
    <w:rsid w:val="003823B5"/>
    <w:rsid w:val="003853CD"/>
    <w:rsid w:val="00385A91"/>
    <w:rsid w:val="00385D8D"/>
    <w:rsid w:val="0038629A"/>
    <w:rsid w:val="003865E5"/>
    <w:rsid w:val="00386D14"/>
    <w:rsid w:val="00386DF2"/>
    <w:rsid w:val="003873DA"/>
    <w:rsid w:val="00390222"/>
    <w:rsid w:val="00390A02"/>
    <w:rsid w:val="00390DEF"/>
    <w:rsid w:val="00390F1A"/>
    <w:rsid w:val="00391695"/>
    <w:rsid w:val="00391F04"/>
    <w:rsid w:val="00392374"/>
    <w:rsid w:val="00392B63"/>
    <w:rsid w:val="00394326"/>
    <w:rsid w:val="00394C3A"/>
    <w:rsid w:val="0039545D"/>
    <w:rsid w:val="0039560A"/>
    <w:rsid w:val="00395ADD"/>
    <w:rsid w:val="00395E58"/>
    <w:rsid w:val="00396186"/>
    <w:rsid w:val="00396700"/>
    <w:rsid w:val="003969CE"/>
    <w:rsid w:val="00396F81"/>
    <w:rsid w:val="003979D8"/>
    <w:rsid w:val="003A0514"/>
    <w:rsid w:val="003A0621"/>
    <w:rsid w:val="003A09DC"/>
    <w:rsid w:val="003A0BCF"/>
    <w:rsid w:val="003A0BE9"/>
    <w:rsid w:val="003A2AEE"/>
    <w:rsid w:val="003A37F8"/>
    <w:rsid w:val="003A3E70"/>
    <w:rsid w:val="003A698B"/>
    <w:rsid w:val="003A79B6"/>
    <w:rsid w:val="003A7A30"/>
    <w:rsid w:val="003A7F76"/>
    <w:rsid w:val="003B02A0"/>
    <w:rsid w:val="003B0598"/>
    <w:rsid w:val="003B0A71"/>
    <w:rsid w:val="003B0D87"/>
    <w:rsid w:val="003B1C03"/>
    <w:rsid w:val="003B22AB"/>
    <w:rsid w:val="003B247F"/>
    <w:rsid w:val="003B3F01"/>
    <w:rsid w:val="003B4D2F"/>
    <w:rsid w:val="003B6D6E"/>
    <w:rsid w:val="003B7106"/>
    <w:rsid w:val="003C0255"/>
    <w:rsid w:val="003C032D"/>
    <w:rsid w:val="003C189C"/>
    <w:rsid w:val="003C27AA"/>
    <w:rsid w:val="003C30B2"/>
    <w:rsid w:val="003C3293"/>
    <w:rsid w:val="003C405E"/>
    <w:rsid w:val="003C523E"/>
    <w:rsid w:val="003C59AF"/>
    <w:rsid w:val="003C5A79"/>
    <w:rsid w:val="003C6464"/>
    <w:rsid w:val="003C6A27"/>
    <w:rsid w:val="003C6BEF"/>
    <w:rsid w:val="003C727A"/>
    <w:rsid w:val="003C7D3F"/>
    <w:rsid w:val="003D00A2"/>
    <w:rsid w:val="003D0305"/>
    <w:rsid w:val="003D076E"/>
    <w:rsid w:val="003D0990"/>
    <w:rsid w:val="003D0E7E"/>
    <w:rsid w:val="003D0EB2"/>
    <w:rsid w:val="003D1EFA"/>
    <w:rsid w:val="003D39EE"/>
    <w:rsid w:val="003D428D"/>
    <w:rsid w:val="003D46A0"/>
    <w:rsid w:val="003D4AF9"/>
    <w:rsid w:val="003D6D8C"/>
    <w:rsid w:val="003D76E0"/>
    <w:rsid w:val="003D7E22"/>
    <w:rsid w:val="003E0121"/>
    <w:rsid w:val="003E1714"/>
    <w:rsid w:val="003E233D"/>
    <w:rsid w:val="003E3E6A"/>
    <w:rsid w:val="003E41E7"/>
    <w:rsid w:val="003E41EA"/>
    <w:rsid w:val="003E454B"/>
    <w:rsid w:val="003E4582"/>
    <w:rsid w:val="003E525A"/>
    <w:rsid w:val="003E5C9E"/>
    <w:rsid w:val="003E5D28"/>
    <w:rsid w:val="003E706A"/>
    <w:rsid w:val="003E7AD7"/>
    <w:rsid w:val="003F0660"/>
    <w:rsid w:val="003F101C"/>
    <w:rsid w:val="003F22EB"/>
    <w:rsid w:val="003F260C"/>
    <w:rsid w:val="003F2AA2"/>
    <w:rsid w:val="003F3D95"/>
    <w:rsid w:val="003F4929"/>
    <w:rsid w:val="003F4B69"/>
    <w:rsid w:val="003F4C0E"/>
    <w:rsid w:val="003F4E82"/>
    <w:rsid w:val="003F6049"/>
    <w:rsid w:val="003F6629"/>
    <w:rsid w:val="003F78C1"/>
    <w:rsid w:val="00400CAF"/>
    <w:rsid w:val="0040109D"/>
    <w:rsid w:val="004013A2"/>
    <w:rsid w:val="00401626"/>
    <w:rsid w:val="00401ACC"/>
    <w:rsid w:val="00403D3B"/>
    <w:rsid w:val="00403DAA"/>
    <w:rsid w:val="00404050"/>
    <w:rsid w:val="00405622"/>
    <w:rsid w:val="0040628C"/>
    <w:rsid w:val="004068AF"/>
    <w:rsid w:val="00406CA3"/>
    <w:rsid w:val="0041001B"/>
    <w:rsid w:val="004104C9"/>
    <w:rsid w:val="004111D7"/>
    <w:rsid w:val="0041227B"/>
    <w:rsid w:val="00413692"/>
    <w:rsid w:val="0041389C"/>
    <w:rsid w:val="00413E44"/>
    <w:rsid w:val="00414B36"/>
    <w:rsid w:val="00415246"/>
    <w:rsid w:val="00415285"/>
    <w:rsid w:val="00415901"/>
    <w:rsid w:val="00416309"/>
    <w:rsid w:val="0041631E"/>
    <w:rsid w:val="00416445"/>
    <w:rsid w:val="004165A4"/>
    <w:rsid w:val="004172C4"/>
    <w:rsid w:val="0041779E"/>
    <w:rsid w:val="0041798B"/>
    <w:rsid w:val="00417AC1"/>
    <w:rsid w:val="004200CF"/>
    <w:rsid w:val="00420256"/>
    <w:rsid w:val="004207BA"/>
    <w:rsid w:val="00420DF9"/>
    <w:rsid w:val="004213F0"/>
    <w:rsid w:val="00422478"/>
    <w:rsid w:val="00423382"/>
    <w:rsid w:val="00424012"/>
    <w:rsid w:val="0042424F"/>
    <w:rsid w:val="004242D9"/>
    <w:rsid w:val="004246C4"/>
    <w:rsid w:val="00426738"/>
    <w:rsid w:val="0043009B"/>
    <w:rsid w:val="0043012C"/>
    <w:rsid w:val="00430BA5"/>
    <w:rsid w:val="00431B81"/>
    <w:rsid w:val="00432308"/>
    <w:rsid w:val="00432835"/>
    <w:rsid w:val="00435875"/>
    <w:rsid w:val="0043646A"/>
    <w:rsid w:val="0043673D"/>
    <w:rsid w:val="00436880"/>
    <w:rsid w:val="004373B8"/>
    <w:rsid w:val="00437440"/>
    <w:rsid w:val="004400C5"/>
    <w:rsid w:val="00440B90"/>
    <w:rsid w:val="00440DDE"/>
    <w:rsid w:val="00442077"/>
    <w:rsid w:val="00442080"/>
    <w:rsid w:val="00442C76"/>
    <w:rsid w:val="00442F44"/>
    <w:rsid w:val="00443D12"/>
    <w:rsid w:val="00444A31"/>
    <w:rsid w:val="00445CCC"/>
    <w:rsid w:val="00446821"/>
    <w:rsid w:val="00446EE9"/>
    <w:rsid w:val="004476DC"/>
    <w:rsid w:val="004502FE"/>
    <w:rsid w:val="0045066D"/>
    <w:rsid w:val="00451630"/>
    <w:rsid w:val="0045164A"/>
    <w:rsid w:val="00451C0A"/>
    <w:rsid w:val="00452219"/>
    <w:rsid w:val="00452512"/>
    <w:rsid w:val="004537CB"/>
    <w:rsid w:val="00453A22"/>
    <w:rsid w:val="004545CB"/>
    <w:rsid w:val="00454DA9"/>
    <w:rsid w:val="00454E71"/>
    <w:rsid w:val="00455F5E"/>
    <w:rsid w:val="00456060"/>
    <w:rsid w:val="0045665D"/>
    <w:rsid w:val="00456730"/>
    <w:rsid w:val="004569ED"/>
    <w:rsid w:val="00457633"/>
    <w:rsid w:val="00460407"/>
    <w:rsid w:val="0046157E"/>
    <w:rsid w:val="0046164E"/>
    <w:rsid w:val="00461B23"/>
    <w:rsid w:val="00462279"/>
    <w:rsid w:val="00462A14"/>
    <w:rsid w:val="004631E1"/>
    <w:rsid w:val="00463338"/>
    <w:rsid w:val="0046358E"/>
    <w:rsid w:val="0046362A"/>
    <w:rsid w:val="00463952"/>
    <w:rsid w:val="00463F08"/>
    <w:rsid w:val="0046437B"/>
    <w:rsid w:val="00465341"/>
    <w:rsid w:val="004663BB"/>
    <w:rsid w:val="0046643C"/>
    <w:rsid w:val="004673BD"/>
    <w:rsid w:val="00467728"/>
    <w:rsid w:val="00470642"/>
    <w:rsid w:val="004707C9"/>
    <w:rsid w:val="00471002"/>
    <w:rsid w:val="00471065"/>
    <w:rsid w:val="00471FDE"/>
    <w:rsid w:val="00472261"/>
    <w:rsid w:val="00472710"/>
    <w:rsid w:val="004751E2"/>
    <w:rsid w:val="0047555B"/>
    <w:rsid w:val="00475978"/>
    <w:rsid w:val="00475BAF"/>
    <w:rsid w:val="00475C1A"/>
    <w:rsid w:val="004762CA"/>
    <w:rsid w:val="00476CA8"/>
    <w:rsid w:val="0048074D"/>
    <w:rsid w:val="00481089"/>
    <w:rsid w:val="004817A0"/>
    <w:rsid w:val="00481833"/>
    <w:rsid w:val="00481A90"/>
    <w:rsid w:val="0048256C"/>
    <w:rsid w:val="00483B1E"/>
    <w:rsid w:val="00483C41"/>
    <w:rsid w:val="00484397"/>
    <w:rsid w:val="004848D0"/>
    <w:rsid w:val="00485108"/>
    <w:rsid w:val="0048620B"/>
    <w:rsid w:val="0048645F"/>
    <w:rsid w:val="00486AF0"/>
    <w:rsid w:val="0049036E"/>
    <w:rsid w:val="004907E4"/>
    <w:rsid w:val="004909C0"/>
    <w:rsid w:val="00491641"/>
    <w:rsid w:val="004931AC"/>
    <w:rsid w:val="004931D6"/>
    <w:rsid w:val="0049340F"/>
    <w:rsid w:val="0049352A"/>
    <w:rsid w:val="004935F7"/>
    <w:rsid w:val="0049364D"/>
    <w:rsid w:val="00493CE1"/>
    <w:rsid w:val="004940D5"/>
    <w:rsid w:val="00494839"/>
    <w:rsid w:val="00495A15"/>
    <w:rsid w:val="0049648A"/>
    <w:rsid w:val="0049721C"/>
    <w:rsid w:val="004A0D82"/>
    <w:rsid w:val="004A1071"/>
    <w:rsid w:val="004A1B38"/>
    <w:rsid w:val="004A270D"/>
    <w:rsid w:val="004A2B94"/>
    <w:rsid w:val="004A2E4D"/>
    <w:rsid w:val="004A30B2"/>
    <w:rsid w:val="004A3789"/>
    <w:rsid w:val="004A3E9A"/>
    <w:rsid w:val="004A548F"/>
    <w:rsid w:val="004A54C8"/>
    <w:rsid w:val="004A6426"/>
    <w:rsid w:val="004A6BA0"/>
    <w:rsid w:val="004A7033"/>
    <w:rsid w:val="004A78DF"/>
    <w:rsid w:val="004A7CB5"/>
    <w:rsid w:val="004B04AE"/>
    <w:rsid w:val="004B17B7"/>
    <w:rsid w:val="004B1E12"/>
    <w:rsid w:val="004B2074"/>
    <w:rsid w:val="004B2266"/>
    <w:rsid w:val="004B37EA"/>
    <w:rsid w:val="004B3E24"/>
    <w:rsid w:val="004B49EB"/>
    <w:rsid w:val="004B505E"/>
    <w:rsid w:val="004B5252"/>
    <w:rsid w:val="004B53A3"/>
    <w:rsid w:val="004B5698"/>
    <w:rsid w:val="004C03A5"/>
    <w:rsid w:val="004C0573"/>
    <w:rsid w:val="004C0AAC"/>
    <w:rsid w:val="004C1194"/>
    <w:rsid w:val="004C1860"/>
    <w:rsid w:val="004C18C5"/>
    <w:rsid w:val="004C198B"/>
    <w:rsid w:val="004C221C"/>
    <w:rsid w:val="004C2592"/>
    <w:rsid w:val="004C2886"/>
    <w:rsid w:val="004C353E"/>
    <w:rsid w:val="004C43BD"/>
    <w:rsid w:val="004C4C7E"/>
    <w:rsid w:val="004C4FB6"/>
    <w:rsid w:val="004C51BF"/>
    <w:rsid w:val="004C5502"/>
    <w:rsid w:val="004C5B27"/>
    <w:rsid w:val="004C5BDE"/>
    <w:rsid w:val="004C64EF"/>
    <w:rsid w:val="004C7437"/>
    <w:rsid w:val="004C7D3B"/>
    <w:rsid w:val="004D0ECF"/>
    <w:rsid w:val="004D21FB"/>
    <w:rsid w:val="004D2BE3"/>
    <w:rsid w:val="004D2FF5"/>
    <w:rsid w:val="004D317A"/>
    <w:rsid w:val="004D31E3"/>
    <w:rsid w:val="004D370D"/>
    <w:rsid w:val="004D3952"/>
    <w:rsid w:val="004D3C00"/>
    <w:rsid w:val="004D3FF6"/>
    <w:rsid w:val="004D44AC"/>
    <w:rsid w:val="004D50C4"/>
    <w:rsid w:val="004D55D7"/>
    <w:rsid w:val="004D714B"/>
    <w:rsid w:val="004D7670"/>
    <w:rsid w:val="004E0519"/>
    <w:rsid w:val="004E0601"/>
    <w:rsid w:val="004E0C03"/>
    <w:rsid w:val="004E290D"/>
    <w:rsid w:val="004E2CCC"/>
    <w:rsid w:val="004E2D94"/>
    <w:rsid w:val="004E315F"/>
    <w:rsid w:val="004E3F31"/>
    <w:rsid w:val="004E4480"/>
    <w:rsid w:val="004E44C4"/>
    <w:rsid w:val="004E4E18"/>
    <w:rsid w:val="004E5246"/>
    <w:rsid w:val="004E7023"/>
    <w:rsid w:val="004E7095"/>
    <w:rsid w:val="004E7692"/>
    <w:rsid w:val="004E7772"/>
    <w:rsid w:val="004E7C28"/>
    <w:rsid w:val="004E7CB8"/>
    <w:rsid w:val="004F01F7"/>
    <w:rsid w:val="004F0F3E"/>
    <w:rsid w:val="004F0FD7"/>
    <w:rsid w:val="004F1A31"/>
    <w:rsid w:val="004F2AAA"/>
    <w:rsid w:val="004F2BC1"/>
    <w:rsid w:val="004F3181"/>
    <w:rsid w:val="004F44D4"/>
    <w:rsid w:val="004F5AA6"/>
    <w:rsid w:val="004F5B23"/>
    <w:rsid w:val="004F6220"/>
    <w:rsid w:val="004F6CDA"/>
    <w:rsid w:val="004F72B3"/>
    <w:rsid w:val="004F7380"/>
    <w:rsid w:val="004F7BC2"/>
    <w:rsid w:val="005015DC"/>
    <w:rsid w:val="00503177"/>
    <w:rsid w:val="00503333"/>
    <w:rsid w:val="0050343B"/>
    <w:rsid w:val="005062E7"/>
    <w:rsid w:val="00506A1F"/>
    <w:rsid w:val="00506D1A"/>
    <w:rsid w:val="0050741A"/>
    <w:rsid w:val="005074E6"/>
    <w:rsid w:val="00507746"/>
    <w:rsid w:val="00507CB8"/>
    <w:rsid w:val="005101DF"/>
    <w:rsid w:val="00510E29"/>
    <w:rsid w:val="00511B5C"/>
    <w:rsid w:val="00512B68"/>
    <w:rsid w:val="00512D86"/>
    <w:rsid w:val="00512E12"/>
    <w:rsid w:val="00514198"/>
    <w:rsid w:val="00515296"/>
    <w:rsid w:val="00515E25"/>
    <w:rsid w:val="00515FF9"/>
    <w:rsid w:val="00516029"/>
    <w:rsid w:val="00516146"/>
    <w:rsid w:val="005167EF"/>
    <w:rsid w:val="00517246"/>
    <w:rsid w:val="0051732A"/>
    <w:rsid w:val="0051765D"/>
    <w:rsid w:val="005212DA"/>
    <w:rsid w:val="00521883"/>
    <w:rsid w:val="00521907"/>
    <w:rsid w:val="00522DA6"/>
    <w:rsid w:val="00523253"/>
    <w:rsid w:val="005257E1"/>
    <w:rsid w:val="00525A7C"/>
    <w:rsid w:val="00525FB9"/>
    <w:rsid w:val="005268F5"/>
    <w:rsid w:val="00526DBB"/>
    <w:rsid w:val="00527B44"/>
    <w:rsid w:val="005301C0"/>
    <w:rsid w:val="005301DC"/>
    <w:rsid w:val="00530CD2"/>
    <w:rsid w:val="00531977"/>
    <w:rsid w:val="00532ECE"/>
    <w:rsid w:val="00532EE7"/>
    <w:rsid w:val="0053373C"/>
    <w:rsid w:val="005342F0"/>
    <w:rsid w:val="005343D6"/>
    <w:rsid w:val="00534609"/>
    <w:rsid w:val="00535515"/>
    <w:rsid w:val="00535570"/>
    <w:rsid w:val="005357F3"/>
    <w:rsid w:val="00536201"/>
    <w:rsid w:val="00537A0E"/>
    <w:rsid w:val="00537C3C"/>
    <w:rsid w:val="00540CEE"/>
    <w:rsid w:val="00541A03"/>
    <w:rsid w:val="00542196"/>
    <w:rsid w:val="0054236D"/>
    <w:rsid w:val="005427A6"/>
    <w:rsid w:val="00542809"/>
    <w:rsid w:val="00543ABB"/>
    <w:rsid w:val="005442EA"/>
    <w:rsid w:val="00545FB0"/>
    <w:rsid w:val="0054631F"/>
    <w:rsid w:val="005464CD"/>
    <w:rsid w:val="00550543"/>
    <w:rsid w:val="0055056C"/>
    <w:rsid w:val="00552837"/>
    <w:rsid w:val="00553B38"/>
    <w:rsid w:val="00554781"/>
    <w:rsid w:val="005548EC"/>
    <w:rsid w:val="00554E03"/>
    <w:rsid w:val="0055609A"/>
    <w:rsid w:val="005569F8"/>
    <w:rsid w:val="00556E88"/>
    <w:rsid w:val="00557479"/>
    <w:rsid w:val="00557747"/>
    <w:rsid w:val="00557F1A"/>
    <w:rsid w:val="00557F8A"/>
    <w:rsid w:val="0056012E"/>
    <w:rsid w:val="0056015A"/>
    <w:rsid w:val="00560AFE"/>
    <w:rsid w:val="00562993"/>
    <w:rsid w:val="00564C4C"/>
    <w:rsid w:val="00565509"/>
    <w:rsid w:val="00566A3F"/>
    <w:rsid w:val="0056728A"/>
    <w:rsid w:val="0056735D"/>
    <w:rsid w:val="00567A7A"/>
    <w:rsid w:val="00567C52"/>
    <w:rsid w:val="00570081"/>
    <w:rsid w:val="0057028C"/>
    <w:rsid w:val="005713CC"/>
    <w:rsid w:val="005721B5"/>
    <w:rsid w:val="00572A3E"/>
    <w:rsid w:val="00573594"/>
    <w:rsid w:val="00574800"/>
    <w:rsid w:val="0057612B"/>
    <w:rsid w:val="00576752"/>
    <w:rsid w:val="00576768"/>
    <w:rsid w:val="0057793E"/>
    <w:rsid w:val="00577B87"/>
    <w:rsid w:val="00577CF9"/>
    <w:rsid w:val="005801D1"/>
    <w:rsid w:val="00580C59"/>
    <w:rsid w:val="00580F99"/>
    <w:rsid w:val="005813DA"/>
    <w:rsid w:val="00581419"/>
    <w:rsid w:val="005815B4"/>
    <w:rsid w:val="005816D3"/>
    <w:rsid w:val="00581BDB"/>
    <w:rsid w:val="0058317E"/>
    <w:rsid w:val="00583799"/>
    <w:rsid w:val="005844C7"/>
    <w:rsid w:val="00584D3E"/>
    <w:rsid w:val="00585829"/>
    <w:rsid w:val="005858FB"/>
    <w:rsid w:val="00586488"/>
    <w:rsid w:val="005872DD"/>
    <w:rsid w:val="005874F9"/>
    <w:rsid w:val="00590462"/>
    <w:rsid w:val="005905B3"/>
    <w:rsid w:val="005905B9"/>
    <w:rsid w:val="0059121D"/>
    <w:rsid w:val="00591D9D"/>
    <w:rsid w:val="00591E92"/>
    <w:rsid w:val="0059279C"/>
    <w:rsid w:val="00593111"/>
    <w:rsid w:val="005939A9"/>
    <w:rsid w:val="00594683"/>
    <w:rsid w:val="005962C3"/>
    <w:rsid w:val="0059634C"/>
    <w:rsid w:val="0059648F"/>
    <w:rsid w:val="00597546"/>
    <w:rsid w:val="00597AAC"/>
    <w:rsid w:val="00597F20"/>
    <w:rsid w:val="00597F9E"/>
    <w:rsid w:val="005A1139"/>
    <w:rsid w:val="005A1745"/>
    <w:rsid w:val="005A2632"/>
    <w:rsid w:val="005A2DB9"/>
    <w:rsid w:val="005A2F32"/>
    <w:rsid w:val="005A38E7"/>
    <w:rsid w:val="005A3AC5"/>
    <w:rsid w:val="005A4611"/>
    <w:rsid w:val="005A5130"/>
    <w:rsid w:val="005A5494"/>
    <w:rsid w:val="005A74C1"/>
    <w:rsid w:val="005A7D1A"/>
    <w:rsid w:val="005B075F"/>
    <w:rsid w:val="005B114A"/>
    <w:rsid w:val="005B116D"/>
    <w:rsid w:val="005B1C83"/>
    <w:rsid w:val="005B1D2B"/>
    <w:rsid w:val="005B2400"/>
    <w:rsid w:val="005B2521"/>
    <w:rsid w:val="005B25E1"/>
    <w:rsid w:val="005B281A"/>
    <w:rsid w:val="005B3082"/>
    <w:rsid w:val="005B3742"/>
    <w:rsid w:val="005B3A51"/>
    <w:rsid w:val="005B3DC6"/>
    <w:rsid w:val="005B3DD4"/>
    <w:rsid w:val="005B7483"/>
    <w:rsid w:val="005B7548"/>
    <w:rsid w:val="005B7FDE"/>
    <w:rsid w:val="005C009F"/>
    <w:rsid w:val="005C025E"/>
    <w:rsid w:val="005C029F"/>
    <w:rsid w:val="005C050A"/>
    <w:rsid w:val="005C285B"/>
    <w:rsid w:val="005C2ECA"/>
    <w:rsid w:val="005C3196"/>
    <w:rsid w:val="005C3816"/>
    <w:rsid w:val="005C3DBC"/>
    <w:rsid w:val="005C4BBE"/>
    <w:rsid w:val="005C529A"/>
    <w:rsid w:val="005C6195"/>
    <w:rsid w:val="005D0DA5"/>
    <w:rsid w:val="005D0F3E"/>
    <w:rsid w:val="005D1BD3"/>
    <w:rsid w:val="005D20F9"/>
    <w:rsid w:val="005D2577"/>
    <w:rsid w:val="005D28C5"/>
    <w:rsid w:val="005D4003"/>
    <w:rsid w:val="005D4F8D"/>
    <w:rsid w:val="005D533D"/>
    <w:rsid w:val="005D5AF8"/>
    <w:rsid w:val="005D65B8"/>
    <w:rsid w:val="005D7F00"/>
    <w:rsid w:val="005E0681"/>
    <w:rsid w:val="005E1000"/>
    <w:rsid w:val="005E17EA"/>
    <w:rsid w:val="005E22AA"/>
    <w:rsid w:val="005E2C1A"/>
    <w:rsid w:val="005E2DCB"/>
    <w:rsid w:val="005E38FC"/>
    <w:rsid w:val="005E4246"/>
    <w:rsid w:val="005E4403"/>
    <w:rsid w:val="005E5A52"/>
    <w:rsid w:val="005E6055"/>
    <w:rsid w:val="005E631C"/>
    <w:rsid w:val="005E64D5"/>
    <w:rsid w:val="005E6522"/>
    <w:rsid w:val="005E6EC9"/>
    <w:rsid w:val="005E7A03"/>
    <w:rsid w:val="005E7DB5"/>
    <w:rsid w:val="005F0464"/>
    <w:rsid w:val="005F06CD"/>
    <w:rsid w:val="005F199A"/>
    <w:rsid w:val="005F2272"/>
    <w:rsid w:val="005F2341"/>
    <w:rsid w:val="005F31AB"/>
    <w:rsid w:val="005F348E"/>
    <w:rsid w:val="005F3E79"/>
    <w:rsid w:val="005F3F74"/>
    <w:rsid w:val="005F3F80"/>
    <w:rsid w:val="005F4052"/>
    <w:rsid w:val="005F4E6E"/>
    <w:rsid w:val="005F4F7D"/>
    <w:rsid w:val="005F5C73"/>
    <w:rsid w:val="005F5ECC"/>
    <w:rsid w:val="005F617A"/>
    <w:rsid w:val="005F7BFB"/>
    <w:rsid w:val="005F7DB6"/>
    <w:rsid w:val="006001A4"/>
    <w:rsid w:val="00600F57"/>
    <w:rsid w:val="0060121F"/>
    <w:rsid w:val="0060190D"/>
    <w:rsid w:val="00601DE1"/>
    <w:rsid w:val="00602035"/>
    <w:rsid w:val="00602D1F"/>
    <w:rsid w:val="006031DE"/>
    <w:rsid w:val="00603418"/>
    <w:rsid w:val="00604682"/>
    <w:rsid w:val="006049EE"/>
    <w:rsid w:val="00604DAE"/>
    <w:rsid w:val="00606610"/>
    <w:rsid w:val="00610B0C"/>
    <w:rsid w:val="00610E3F"/>
    <w:rsid w:val="00611270"/>
    <w:rsid w:val="0061171A"/>
    <w:rsid w:val="006120E5"/>
    <w:rsid w:val="00612610"/>
    <w:rsid w:val="00613189"/>
    <w:rsid w:val="00613426"/>
    <w:rsid w:val="00614E17"/>
    <w:rsid w:val="0061567F"/>
    <w:rsid w:val="00615E53"/>
    <w:rsid w:val="00617282"/>
    <w:rsid w:val="0061767E"/>
    <w:rsid w:val="0061770F"/>
    <w:rsid w:val="00620190"/>
    <w:rsid w:val="00620428"/>
    <w:rsid w:val="00620F60"/>
    <w:rsid w:val="00621766"/>
    <w:rsid w:val="00621BA9"/>
    <w:rsid w:val="00621E11"/>
    <w:rsid w:val="006224B3"/>
    <w:rsid w:val="00622C71"/>
    <w:rsid w:val="00623245"/>
    <w:rsid w:val="006235A2"/>
    <w:rsid w:val="0062380B"/>
    <w:rsid w:val="00623AD7"/>
    <w:rsid w:val="006241F8"/>
    <w:rsid w:val="006262CC"/>
    <w:rsid w:val="00626621"/>
    <w:rsid w:val="0062681E"/>
    <w:rsid w:val="00626DE0"/>
    <w:rsid w:val="00626F74"/>
    <w:rsid w:val="00627A04"/>
    <w:rsid w:val="00630BB7"/>
    <w:rsid w:val="0063122E"/>
    <w:rsid w:val="00631F75"/>
    <w:rsid w:val="00632C2D"/>
    <w:rsid w:val="00633EC5"/>
    <w:rsid w:val="006347C1"/>
    <w:rsid w:val="00634CB5"/>
    <w:rsid w:val="00635F3C"/>
    <w:rsid w:val="00636143"/>
    <w:rsid w:val="0063658D"/>
    <w:rsid w:val="006367E8"/>
    <w:rsid w:val="0064097A"/>
    <w:rsid w:val="0064154C"/>
    <w:rsid w:val="00641859"/>
    <w:rsid w:val="0064337D"/>
    <w:rsid w:val="00643B50"/>
    <w:rsid w:val="00644F64"/>
    <w:rsid w:val="00645252"/>
    <w:rsid w:val="006452BB"/>
    <w:rsid w:val="0064563B"/>
    <w:rsid w:val="00645A00"/>
    <w:rsid w:val="0064626A"/>
    <w:rsid w:val="0064632F"/>
    <w:rsid w:val="006466F4"/>
    <w:rsid w:val="00646FEF"/>
    <w:rsid w:val="0064792B"/>
    <w:rsid w:val="006533F9"/>
    <w:rsid w:val="00654884"/>
    <w:rsid w:val="0065527C"/>
    <w:rsid w:val="006558BE"/>
    <w:rsid w:val="00656672"/>
    <w:rsid w:val="006578AC"/>
    <w:rsid w:val="0066064A"/>
    <w:rsid w:val="006610F2"/>
    <w:rsid w:val="006615AD"/>
    <w:rsid w:val="006627B9"/>
    <w:rsid w:val="006629F6"/>
    <w:rsid w:val="00663023"/>
    <w:rsid w:val="00663E9D"/>
    <w:rsid w:val="00664243"/>
    <w:rsid w:val="006642A5"/>
    <w:rsid w:val="006649EA"/>
    <w:rsid w:val="006656C2"/>
    <w:rsid w:val="00665A57"/>
    <w:rsid w:val="00665BB8"/>
    <w:rsid w:val="00665C41"/>
    <w:rsid w:val="00665DB9"/>
    <w:rsid w:val="0066631C"/>
    <w:rsid w:val="006671C9"/>
    <w:rsid w:val="0066732D"/>
    <w:rsid w:val="006673DF"/>
    <w:rsid w:val="00670797"/>
    <w:rsid w:val="0067085E"/>
    <w:rsid w:val="006709F7"/>
    <w:rsid w:val="00670D30"/>
    <w:rsid w:val="00670F40"/>
    <w:rsid w:val="0067171D"/>
    <w:rsid w:val="0067196A"/>
    <w:rsid w:val="006722C9"/>
    <w:rsid w:val="00672BA3"/>
    <w:rsid w:val="00673D7C"/>
    <w:rsid w:val="006740CA"/>
    <w:rsid w:val="00674F41"/>
    <w:rsid w:val="006756AD"/>
    <w:rsid w:val="00675D7C"/>
    <w:rsid w:val="006770D0"/>
    <w:rsid w:val="00677F68"/>
    <w:rsid w:val="006808C3"/>
    <w:rsid w:val="00680954"/>
    <w:rsid w:val="00680FEE"/>
    <w:rsid w:val="00681D0F"/>
    <w:rsid w:val="00682A92"/>
    <w:rsid w:val="00682F3F"/>
    <w:rsid w:val="00683075"/>
    <w:rsid w:val="006831E1"/>
    <w:rsid w:val="0068345B"/>
    <w:rsid w:val="0068345D"/>
    <w:rsid w:val="006838D5"/>
    <w:rsid w:val="00683C41"/>
    <w:rsid w:val="00685838"/>
    <w:rsid w:val="006861AA"/>
    <w:rsid w:val="00686D4B"/>
    <w:rsid w:val="00686E07"/>
    <w:rsid w:val="00690149"/>
    <w:rsid w:val="00690AD8"/>
    <w:rsid w:val="0069100A"/>
    <w:rsid w:val="0069184B"/>
    <w:rsid w:val="00691C70"/>
    <w:rsid w:val="006924AB"/>
    <w:rsid w:val="0069360D"/>
    <w:rsid w:val="00693C4D"/>
    <w:rsid w:val="00694089"/>
    <w:rsid w:val="00694930"/>
    <w:rsid w:val="00694977"/>
    <w:rsid w:val="006951CB"/>
    <w:rsid w:val="0069607B"/>
    <w:rsid w:val="0069636E"/>
    <w:rsid w:val="00697601"/>
    <w:rsid w:val="00697D4F"/>
    <w:rsid w:val="006A0D6B"/>
    <w:rsid w:val="006A1D5A"/>
    <w:rsid w:val="006A1D99"/>
    <w:rsid w:val="006A1F3C"/>
    <w:rsid w:val="006A21AE"/>
    <w:rsid w:val="006A21B6"/>
    <w:rsid w:val="006A2B22"/>
    <w:rsid w:val="006A2B3A"/>
    <w:rsid w:val="006A2D5B"/>
    <w:rsid w:val="006A3763"/>
    <w:rsid w:val="006A39F3"/>
    <w:rsid w:val="006A3E3B"/>
    <w:rsid w:val="006A4E96"/>
    <w:rsid w:val="006A58A9"/>
    <w:rsid w:val="006A652E"/>
    <w:rsid w:val="006B00BE"/>
    <w:rsid w:val="006B0A86"/>
    <w:rsid w:val="006B0AEC"/>
    <w:rsid w:val="006B0C8E"/>
    <w:rsid w:val="006B2466"/>
    <w:rsid w:val="006B2ACC"/>
    <w:rsid w:val="006B3A55"/>
    <w:rsid w:val="006B4224"/>
    <w:rsid w:val="006B4B07"/>
    <w:rsid w:val="006B5E45"/>
    <w:rsid w:val="006B68DA"/>
    <w:rsid w:val="006B6BC8"/>
    <w:rsid w:val="006B7613"/>
    <w:rsid w:val="006B7DA4"/>
    <w:rsid w:val="006C0BA1"/>
    <w:rsid w:val="006C220F"/>
    <w:rsid w:val="006C2884"/>
    <w:rsid w:val="006C3D6C"/>
    <w:rsid w:val="006C592D"/>
    <w:rsid w:val="006C5B1C"/>
    <w:rsid w:val="006C6332"/>
    <w:rsid w:val="006C68D7"/>
    <w:rsid w:val="006C703B"/>
    <w:rsid w:val="006C7630"/>
    <w:rsid w:val="006D02A1"/>
    <w:rsid w:val="006D0A6C"/>
    <w:rsid w:val="006D14A3"/>
    <w:rsid w:val="006D14C5"/>
    <w:rsid w:val="006D22DD"/>
    <w:rsid w:val="006D2AEA"/>
    <w:rsid w:val="006D30D1"/>
    <w:rsid w:val="006D3D74"/>
    <w:rsid w:val="006D43B6"/>
    <w:rsid w:val="006D4B78"/>
    <w:rsid w:val="006D6B7D"/>
    <w:rsid w:val="006D752B"/>
    <w:rsid w:val="006D7C21"/>
    <w:rsid w:val="006D7C8E"/>
    <w:rsid w:val="006E0892"/>
    <w:rsid w:val="006E0E32"/>
    <w:rsid w:val="006E165E"/>
    <w:rsid w:val="006E20E5"/>
    <w:rsid w:val="006E2CD1"/>
    <w:rsid w:val="006E34B9"/>
    <w:rsid w:val="006E43B7"/>
    <w:rsid w:val="006E4F40"/>
    <w:rsid w:val="006E5E06"/>
    <w:rsid w:val="006E5F52"/>
    <w:rsid w:val="006E651B"/>
    <w:rsid w:val="006E6573"/>
    <w:rsid w:val="006E6E3A"/>
    <w:rsid w:val="006E704C"/>
    <w:rsid w:val="006E7A30"/>
    <w:rsid w:val="006F04A3"/>
    <w:rsid w:val="006F0770"/>
    <w:rsid w:val="006F0A5E"/>
    <w:rsid w:val="006F0D38"/>
    <w:rsid w:val="006F1DAB"/>
    <w:rsid w:val="006F3989"/>
    <w:rsid w:val="006F409F"/>
    <w:rsid w:val="006F43E5"/>
    <w:rsid w:val="006F48E5"/>
    <w:rsid w:val="006F54AA"/>
    <w:rsid w:val="006F5AD1"/>
    <w:rsid w:val="006F5B31"/>
    <w:rsid w:val="006F672A"/>
    <w:rsid w:val="006F68F9"/>
    <w:rsid w:val="006F6DDC"/>
    <w:rsid w:val="006F6FAC"/>
    <w:rsid w:val="006F76EA"/>
    <w:rsid w:val="007004C3"/>
    <w:rsid w:val="007008C0"/>
    <w:rsid w:val="0070090A"/>
    <w:rsid w:val="007018FF"/>
    <w:rsid w:val="007021EA"/>
    <w:rsid w:val="0070323F"/>
    <w:rsid w:val="0070333D"/>
    <w:rsid w:val="00703BEB"/>
    <w:rsid w:val="00704324"/>
    <w:rsid w:val="00705A8A"/>
    <w:rsid w:val="00705AD6"/>
    <w:rsid w:val="00705D76"/>
    <w:rsid w:val="00707109"/>
    <w:rsid w:val="00707BD7"/>
    <w:rsid w:val="00710A0E"/>
    <w:rsid w:val="00711929"/>
    <w:rsid w:val="00711E77"/>
    <w:rsid w:val="00712807"/>
    <w:rsid w:val="007129E6"/>
    <w:rsid w:val="00712EA9"/>
    <w:rsid w:val="00715C06"/>
    <w:rsid w:val="00715D82"/>
    <w:rsid w:val="00715E01"/>
    <w:rsid w:val="00716AEB"/>
    <w:rsid w:val="00716E0C"/>
    <w:rsid w:val="007178DE"/>
    <w:rsid w:val="0071794D"/>
    <w:rsid w:val="00720228"/>
    <w:rsid w:val="007219AF"/>
    <w:rsid w:val="00721D67"/>
    <w:rsid w:val="00722C06"/>
    <w:rsid w:val="00724983"/>
    <w:rsid w:val="007250D7"/>
    <w:rsid w:val="00725B19"/>
    <w:rsid w:val="00725F0C"/>
    <w:rsid w:val="00725F9C"/>
    <w:rsid w:val="00726125"/>
    <w:rsid w:val="007265AC"/>
    <w:rsid w:val="00726BD3"/>
    <w:rsid w:val="007276DF"/>
    <w:rsid w:val="007277D4"/>
    <w:rsid w:val="00727BFA"/>
    <w:rsid w:val="00727FFE"/>
    <w:rsid w:val="007301C1"/>
    <w:rsid w:val="007302A5"/>
    <w:rsid w:val="00730497"/>
    <w:rsid w:val="00730EDF"/>
    <w:rsid w:val="007315B6"/>
    <w:rsid w:val="00731B2B"/>
    <w:rsid w:val="00732098"/>
    <w:rsid w:val="007322E1"/>
    <w:rsid w:val="00732B64"/>
    <w:rsid w:val="007339C7"/>
    <w:rsid w:val="00733B9B"/>
    <w:rsid w:val="00733BF6"/>
    <w:rsid w:val="00733C33"/>
    <w:rsid w:val="007342EC"/>
    <w:rsid w:val="00734839"/>
    <w:rsid w:val="00735469"/>
    <w:rsid w:val="00735B0B"/>
    <w:rsid w:val="0073746A"/>
    <w:rsid w:val="007376E0"/>
    <w:rsid w:val="007378B4"/>
    <w:rsid w:val="00737E2E"/>
    <w:rsid w:val="007400B2"/>
    <w:rsid w:val="00740416"/>
    <w:rsid w:val="0074207C"/>
    <w:rsid w:val="007429EA"/>
    <w:rsid w:val="00743664"/>
    <w:rsid w:val="00743A53"/>
    <w:rsid w:val="0074450B"/>
    <w:rsid w:val="00745259"/>
    <w:rsid w:val="007461F5"/>
    <w:rsid w:val="00746650"/>
    <w:rsid w:val="00746D38"/>
    <w:rsid w:val="00747406"/>
    <w:rsid w:val="00747FA6"/>
    <w:rsid w:val="0075047B"/>
    <w:rsid w:val="007520CF"/>
    <w:rsid w:val="00752F6A"/>
    <w:rsid w:val="007534C7"/>
    <w:rsid w:val="00754329"/>
    <w:rsid w:val="007549ED"/>
    <w:rsid w:val="00755287"/>
    <w:rsid w:val="007559FE"/>
    <w:rsid w:val="00755DCC"/>
    <w:rsid w:val="007561FB"/>
    <w:rsid w:val="00760BCA"/>
    <w:rsid w:val="00760E72"/>
    <w:rsid w:val="0076118B"/>
    <w:rsid w:val="007621F1"/>
    <w:rsid w:val="0076427B"/>
    <w:rsid w:val="007649CE"/>
    <w:rsid w:val="007664E4"/>
    <w:rsid w:val="007676EA"/>
    <w:rsid w:val="00767797"/>
    <w:rsid w:val="0076788C"/>
    <w:rsid w:val="00770E38"/>
    <w:rsid w:val="007711AE"/>
    <w:rsid w:val="00771316"/>
    <w:rsid w:val="007721BC"/>
    <w:rsid w:val="00772402"/>
    <w:rsid w:val="00772DF7"/>
    <w:rsid w:val="007730FC"/>
    <w:rsid w:val="0077310C"/>
    <w:rsid w:val="0077396B"/>
    <w:rsid w:val="007745EF"/>
    <w:rsid w:val="007748D3"/>
    <w:rsid w:val="00775059"/>
    <w:rsid w:val="00775B21"/>
    <w:rsid w:val="007761FA"/>
    <w:rsid w:val="007777DA"/>
    <w:rsid w:val="00780951"/>
    <w:rsid w:val="00780C22"/>
    <w:rsid w:val="007812CB"/>
    <w:rsid w:val="00782047"/>
    <w:rsid w:val="00782551"/>
    <w:rsid w:val="00782BC5"/>
    <w:rsid w:val="0078309C"/>
    <w:rsid w:val="007832FE"/>
    <w:rsid w:val="0078495A"/>
    <w:rsid w:val="00784E15"/>
    <w:rsid w:val="007852F1"/>
    <w:rsid w:val="00785FBC"/>
    <w:rsid w:val="00787325"/>
    <w:rsid w:val="00790C13"/>
    <w:rsid w:val="00790E61"/>
    <w:rsid w:val="0079106A"/>
    <w:rsid w:val="0079168C"/>
    <w:rsid w:val="00791FD8"/>
    <w:rsid w:val="0079341F"/>
    <w:rsid w:val="007939FA"/>
    <w:rsid w:val="007943E9"/>
    <w:rsid w:val="00795B2F"/>
    <w:rsid w:val="00795ED3"/>
    <w:rsid w:val="0079692B"/>
    <w:rsid w:val="00797B15"/>
    <w:rsid w:val="00797DAB"/>
    <w:rsid w:val="00797E45"/>
    <w:rsid w:val="007A0023"/>
    <w:rsid w:val="007A0E5E"/>
    <w:rsid w:val="007A1A70"/>
    <w:rsid w:val="007A1C30"/>
    <w:rsid w:val="007A23A3"/>
    <w:rsid w:val="007A270E"/>
    <w:rsid w:val="007A2AC8"/>
    <w:rsid w:val="007A344B"/>
    <w:rsid w:val="007A492D"/>
    <w:rsid w:val="007A5B5E"/>
    <w:rsid w:val="007A5FA8"/>
    <w:rsid w:val="007A620D"/>
    <w:rsid w:val="007A6D0B"/>
    <w:rsid w:val="007A782D"/>
    <w:rsid w:val="007B01A4"/>
    <w:rsid w:val="007B15BC"/>
    <w:rsid w:val="007B230F"/>
    <w:rsid w:val="007B28DA"/>
    <w:rsid w:val="007B2B61"/>
    <w:rsid w:val="007B3ED7"/>
    <w:rsid w:val="007B4634"/>
    <w:rsid w:val="007B463B"/>
    <w:rsid w:val="007B4AD8"/>
    <w:rsid w:val="007B557C"/>
    <w:rsid w:val="007B5C33"/>
    <w:rsid w:val="007B5D4B"/>
    <w:rsid w:val="007B6D28"/>
    <w:rsid w:val="007C0421"/>
    <w:rsid w:val="007C0822"/>
    <w:rsid w:val="007C19BD"/>
    <w:rsid w:val="007C1A01"/>
    <w:rsid w:val="007C1BF7"/>
    <w:rsid w:val="007C227C"/>
    <w:rsid w:val="007C25F5"/>
    <w:rsid w:val="007C29B1"/>
    <w:rsid w:val="007C3164"/>
    <w:rsid w:val="007C3482"/>
    <w:rsid w:val="007C461C"/>
    <w:rsid w:val="007C4949"/>
    <w:rsid w:val="007C50EB"/>
    <w:rsid w:val="007D1431"/>
    <w:rsid w:val="007D202A"/>
    <w:rsid w:val="007D2564"/>
    <w:rsid w:val="007D2828"/>
    <w:rsid w:val="007D347B"/>
    <w:rsid w:val="007D3AF8"/>
    <w:rsid w:val="007D4105"/>
    <w:rsid w:val="007D4943"/>
    <w:rsid w:val="007D4B8A"/>
    <w:rsid w:val="007D52DC"/>
    <w:rsid w:val="007D534D"/>
    <w:rsid w:val="007D5441"/>
    <w:rsid w:val="007D5F86"/>
    <w:rsid w:val="007D6524"/>
    <w:rsid w:val="007D72B6"/>
    <w:rsid w:val="007E030D"/>
    <w:rsid w:val="007E0FE2"/>
    <w:rsid w:val="007E1B15"/>
    <w:rsid w:val="007E319A"/>
    <w:rsid w:val="007E350E"/>
    <w:rsid w:val="007E5091"/>
    <w:rsid w:val="007E615B"/>
    <w:rsid w:val="007E6285"/>
    <w:rsid w:val="007E643B"/>
    <w:rsid w:val="007E6563"/>
    <w:rsid w:val="007E7595"/>
    <w:rsid w:val="007E7A26"/>
    <w:rsid w:val="007E7ADE"/>
    <w:rsid w:val="007E7BCC"/>
    <w:rsid w:val="007F002B"/>
    <w:rsid w:val="007F00D0"/>
    <w:rsid w:val="007F01A0"/>
    <w:rsid w:val="007F0506"/>
    <w:rsid w:val="007F0680"/>
    <w:rsid w:val="007F1447"/>
    <w:rsid w:val="007F1897"/>
    <w:rsid w:val="007F20EB"/>
    <w:rsid w:val="007F22BF"/>
    <w:rsid w:val="007F2A6B"/>
    <w:rsid w:val="007F3948"/>
    <w:rsid w:val="007F4153"/>
    <w:rsid w:val="007F4193"/>
    <w:rsid w:val="007F46B4"/>
    <w:rsid w:val="007F4742"/>
    <w:rsid w:val="007F47FF"/>
    <w:rsid w:val="007F4AAC"/>
    <w:rsid w:val="007F5B0A"/>
    <w:rsid w:val="007F5C9F"/>
    <w:rsid w:val="007F5F72"/>
    <w:rsid w:val="007F6A96"/>
    <w:rsid w:val="007F6E58"/>
    <w:rsid w:val="007F6FDD"/>
    <w:rsid w:val="007F7E38"/>
    <w:rsid w:val="007F7EC7"/>
    <w:rsid w:val="00802B12"/>
    <w:rsid w:val="00802BFC"/>
    <w:rsid w:val="00803664"/>
    <w:rsid w:val="008039BE"/>
    <w:rsid w:val="00804391"/>
    <w:rsid w:val="00804BB7"/>
    <w:rsid w:val="00804BE1"/>
    <w:rsid w:val="00804F6B"/>
    <w:rsid w:val="00805EA1"/>
    <w:rsid w:val="00805EF3"/>
    <w:rsid w:val="00805F03"/>
    <w:rsid w:val="00807732"/>
    <w:rsid w:val="00807D27"/>
    <w:rsid w:val="0081050E"/>
    <w:rsid w:val="0081251B"/>
    <w:rsid w:val="00812EAA"/>
    <w:rsid w:val="0081339A"/>
    <w:rsid w:val="00814991"/>
    <w:rsid w:val="00814B11"/>
    <w:rsid w:val="00815D96"/>
    <w:rsid w:val="0081667C"/>
    <w:rsid w:val="00817B22"/>
    <w:rsid w:val="00817EB5"/>
    <w:rsid w:val="00820679"/>
    <w:rsid w:val="00820CB4"/>
    <w:rsid w:val="00821606"/>
    <w:rsid w:val="00822067"/>
    <w:rsid w:val="00824CB4"/>
    <w:rsid w:val="0082552E"/>
    <w:rsid w:val="00825F6A"/>
    <w:rsid w:val="0082660A"/>
    <w:rsid w:val="00826B63"/>
    <w:rsid w:val="00826D51"/>
    <w:rsid w:val="00830028"/>
    <w:rsid w:val="00830557"/>
    <w:rsid w:val="00831EAF"/>
    <w:rsid w:val="00832907"/>
    <w:rsid w:val="0083472A"/>
    <w:rsid w:val="00834AA9"/>
    <w:rsid w:val="00836B02"/>
    <w:rsid w:val="00836CCE"/>
    <w:rsid w:val="0083764A"/>
    <w:rsid w:val="00837FE9"/>
    <w:rsid w:val="0084002E"/>
    <w:rsid w:val="00840F6D"/>
    <w:rsid w:val="0084115B"/>
    <w:rsid w:val="008419BC"/>
    <w:rsid w:val="00841BBE"/>
    <w:rsid w:val="00842116"/>
    <w:rsid w:val="008425F7"/>
    <w:rsid w:val="00843737"/>
    <w:rsid w:val="008440A1"/>
    <w:rsid w:val="008443AF"/>
    <w:rsid w:val="0084471F"/>
    <w:rsid w:val="008464AB"/>
    <w:rsid w:val="0084701B"/>
    <w:rsid w:val="008472E2"/>
    <w:rsid w:val="008506D7"/>
    <w:rsid w:val="00850D83"/>
    <w:rsid w:val="008513D1"/>
    <w:rsid w:val="0085258D"/>
    <w:rsid w:val="00853F8E"/>
    <w:rsid w:val="00854D03"/>
    <w:rsid w:val="00854D90"/>
    <w:rsid w:val="00855193"/>
    <w:rsid w:val="0085537E"/>
    <w:rsid w:val="0085577C"/>
    <w:rsid w:val="00855947"/>
    <w:rsid w:val="00855AF1"/>
    <w:rsid w:val="00856496"/>
    <w:rsid w:val="008565A5"/>
    <w:rsid w:val="00856C90"/>
    <w:rsid w:val="00860045"/>
    <w:rsid w:val="00861A28"/>
    <w:rsid w:val="00862EBE"/>
    <w:rsid w:val="008639FB"/>
    <w:rsid w:val="00863E03"/>
    <w:rsid w:val="0086493C"/>
    <w:rsid w:val="008659E5"/>
    <w:rsid w:val="00865B5C"/>
    <w:rsid w:val="008661E8"/>
    <w:rsid w:val="00866300"/>
    <w:rsid w:val="00866B93"/>
    <w:rsid w:val="00867305"/>
    <w:rsid w:val="00867AE2"/>
    <w:rsid w:val="00867CA4"/>
    <w:rsid w:val="00871890"/>
    <w:rsid w:val="00871C9E"/>
    <w:rsid w:val="008725B4"/>
    <w:rsid w:val="008739F2"/>
    <w:rsid w:val="00874354"/>
    <w:rsid w:val="00874505"/>
    <w:rsid w:val="00874F6E"/>
    <w:rsid w:val="00875447"/>
    <w:rsid w:val="00876426"/>
    <w:rsid w:val="00876CDB"/>
    <w:rsid w:val="00876E48"/>
    <w:rsid w:val="00877AF2"/>
    <w:rsid w:val="00877CB0"/>
    <w:rsid w:val="0088059F"/>
    <w:rsid w:val="0088061E"/>
    <w:rsid w:val="0088077B"/>
    <w:rsid w:val="008814B8"/>
    <w:rsid w:val="00882E8E"/>
    <w:rsid w:val="00883AB3"/>
    <w:rsid w:val="00884055"/>
    <w:rsid w:val="008841A6"/>
    <w:rsid w:val="00884354"/>
    <w:rsid w:val="008843B3"/>
    <w:rsid w:val="00884DB0"/>
    <w:rsid w:val="00884E21"/>
    <w:rsid w:val="00885747"/>
    <w:rsid w:val="00885B19"/>
    <w:rsid w:val="00886248"/>
    <w:rsid w:val="00886458"/>
    <w:rsid w:val="00886B15"/>
    <w:rsid w:val="00886D58"/>
    <w:rsid w:val="00887478"/>
    <w:rsid w:val="00887647"/>
    <w:rsid w:val="00887E0E"/>
    <w:rsid w:val="00890D61"/>
    <w:rsid w:val="00892D92"/>
    <w:rsid w:val="00893141"/>
    <w:rsid w:val="008934DC"/>
    <w:rsid w:val="00893839"/>
    <w:rsid w:val="00893AD2"/>
    <w:rsid w:val="00893DBD"/>
    <w:rsid w:val="00894E55"/>
    <w:rsid w:val="00894E97"/>
    <w:rsid w:val="008957A5"/>
    <w:rsid w:val="008961EF"/>
    <w:rsid w:val="00896DAD"/>
    <w:rsid w:val="00896ED1"/>
    <w:rsid w:val="008975FE"/>
    <w:rsid w:val="008A006A"/>
    <w:rsid w:val="008A06F8"/>
    <w:rsid w:val="008A14A9"/>
    <w:rsid w:val="008A1531"/>
    <w:rsid w:val="008A1BCA"/>
    <w:rsid w:val="008A1DEE"/>
    <w:rsid w:val="008A2BCB"/>
    <w:rsid w:val="008A3308"/>
    <w:rsid w:val="008A3A98"/>
    <w:rsid w:val="008A3AA0"/>
    <w:rsid w:val="008A3CA8"/>
    <w:rsid w:val="008A487A"/>
    <w:rsid w:val="008A5084"/>
    <w:rsid w:val="008A5399"/>
    <w:rsid w:val="008A5D47"/>
    <w:rsid w:val="008A67F0"/>
    <w:rsid w:val="008A70DF"/>
    <w:rsid w:val="008A7470"/>
    <w:rsid w:val="008A7802"/>
    <w:rsid w:val="008A7EB0"/>
    <w:rsid w:val="008B0297"/>
    <w:rsid w:val="008B0722"/>
    <w:rsid w:val="008B1505"/>
    <w:rsid w:val="008B15D6"/>
    <w:rsid w:val="008B1C33"/>
    <w:rsid w:val="008B3BC5"/>
    <w:rsid w:val="008B4332"/>
    <w:rsid w:val="008B471E"/>
    <w:rsid w:val="008B4DCE"/>
    <w:rsid w:val="008B596E"/>
    <w:rsid w:val="008B5C87"/>
    <w:rsid w:val="008B5D43"/>
    <w:rsid w:val="008C15A6"/>
    <w:rsid w:val="008C184D"/>
    <w:rsid w:val="008C1A10"/>
    <w:rsid w:val="008C2DA9"/>
    <w:rsid w:val="008C2EBC"/>
    <w:rsid w:val="008C30E9"/>
    <w:rsid w:val="008C32DB"/>
    <w:rsid w:val="008C4A3A"/>
    <w:rsid w:val="008C4AA7"/>
    <w:rsid w:val="008C4E62"/>
    <w:rsid w:val="008C5AD3"/>
    <w:rsid w:val="008C5BEC"/>
    <w:rsid w:val="008C64F7"/>
    <w:rsid w:val="008C65E8"/>
    <w:rsid w:val="008C7745"/>
    <w:rsid w:val="008D00EF"/>
    <w:rsid w:val="008D114E"/>
    <w:rsid w:val="008D3466"/>
    <w:rsid w:val="008D3575"/>
    <w:rsid w:val="008D37BD"/>
    <w:rsid w:val="008D3A6A"/>
    <w:rsid w:val="008D3AE5"/>
    <w:rsid w:val="008D4772"/>
    <w:rsid w:val="008D4BEA"/>
    <w:rsid w:val="008D510B"/>
    <w:rsid w:val="008D5AC2"/>
    <w:rsid w:val="008D6B23"/>
    <w:rsid w:val="008D759B"/>
    <w:rsid w:val="008D79B5"/>
    <w:rsid w:val="008E004C"/>
    <w:rsid w:val="008E0064"/>
    <w:rsid w:val="008E0712"/>
    <w:rsid w:val="008E0FD8"/>
    <w:rsid w:val="008E1B48"/>
    <w:rsid w:val="008E2581"/>
    <w:rsid w:val="008E3461"/>
    <w:rsid w:val="008E3D91"/>
    <w:rsid w:val="008E41D8"/>
    <w:rsid w:val="008E427E"/>
    <w:rsid w:val="008E49D4"/>
    <w:rsid w:val="008E4B0D"/>
    <w:rsid w:val="008E4B37"/>
    <w:rsid w:val="008E4BE6"/>
    <w:rsid w:val="008E5019"/>
    <w:rsid w:val="008E570D"/>
    <w:rsid w:val="008E5908"/>
    <w:rsid w:val="008F0268"/>
    <w:rsid w:val="008F05B9"/>
    <w:rsid w:val="008F069E"/>
    <w:rsid w:val="008F0DF9"/>
    <w:rsid w:val="008F1C96"/>
    <w:rsid w:val="008F1F93"/>
    <w:rsid w:val="008F2913"/>
    <w:rsid w:val="008F315C"/>
    <w:rsid w:val="008F3AFE"/>
    <w:rsid w:val="008F4977"/>
    <w:rsid w:val="008F4D8A"/>
    <w:rsid w:val="008F4E8B"/>
    <w:rsid w:val="008F7CE7"/>
    <w:rsid w:val="008F7D98"/>
    <w:rsid w:val="008F7FF8"/>
    <w:rsid w:val="0090010F"/>
    <w:rsid w:val="00900420"/>
    <w:rsid w:val="009005B3"/>
    <w:rsid w:val="00900CF5"/>
    <w:rsid w:val="00902401"/>
    <w:rsid w:val="0090243E"/>
    <w:rsid w:val="00902529"/>
    <w:rsid w:val="00902C17"/>
    <w:rsid w:val="00902E63"/>
    <w:rsid w:val="009033FE"/>
    <w:rsid w:val="00903522"/>
    <w:rsid w:val="00903BFB"/>
    <w:rsid w:val="00903E9F"/>
    <w:rsid w:val="00904367"/>
    <w:rsid w:val="009051F4"/>
    <w:rsid w:val="00905CAE"/>
    <w:rsid w:val="00906310"/>
    <w:rsid w:val="00906656"/>
    <w:rsid w:val="009107BA"/>
    <w:rsid w:val="00911588"/>
    <w:rsid w:val="009116C6"/>
    <w:rsid w:val="00912091"/>
    <w:rsid w:val="0091265E"/>
    <w:rsid w:val="00913A40"/>
    <w:rsid w:val="00913E93"/>
    <w:rsid w:val="00914528"/>
    <w:rsid w:val="00914639"/>
    <w:rsid w:val="00914B1C"/>
    <w:rsid w:val="00914EF4"/>
    <w:rsid w:val="00914EFD"/>
    <w:rsid w:val="00915E74"/>
    <w:rsid w:val="0091648E"/>
    <w:rsid w:val="009174CC"/>
    <w:rsid w:val="00917936"/>
    <w:rsid w:val="00917FCD"/>
    <w:rsid w:val="009203B9"/>
    <w:rsid w:val="00921402"/>
    <w:rsid w:val="00921967"/>
    <w:rsid w:val="00921C57"/>
    <w:rsid w:val="0092247A"/>
    <w:rsid w:val="009225F9"/>
    <w:rsid w:val="00922C65"/>
    <w:rsid w:val="00923217"/>
    <w:rsid w:val="009235E4"/>
    <w:rsid w:val="00923D78"/>
    <w:rsid w:val="00924DCF"/>
    <w:rsid w:val="009277C3"/>
    <w:rsid w:val="0093090B"/>
    <w:rsid w:val="0093123C"/>
    <w:rsid w:val="0093132B"/>
    <w:rsid w:val="0093191E"/>
    <w:rsid w:val="00931CAB"/>
    <w:rsid w:val="00932238"/>
    <w:rsid w:val="0093275A"/>
    <w:rsid w:val="00932D6F"/>
    <w:rsid w:val="00933440"/>
    <w:rsid w:val="00933A90"/>
    <w:rsid w:val="0093406D"/>
    <w:rsid w:val="009341B2"/>
    <w:rsid w:val="009345E2"/>
    <w:rsid w:val="00934E8F"/>
    <w:rsid w:val="00935424"/>
    <w:rsid w:val="00936BC2"/>
    <w:rsid w:val="00936F76"/>
    <w:rsid w:val="00937080"/>
    <w:rsid w:val="00940624"/>
    <w:rsid w:val="0094072D"/>
    <w:rsid w:val="0094176E"/>
    <w:rsid w:val="009417F5"/>
    <w:rsid w:val="00942586"/>
    <w:rsid w:val="00942791"/>
    <w:rsid w:val="00942C26"/>
    <w:rsid w:val="00943CB6"/>
    <w:rsid w:val="009449A3"/>
    <w:rsid w:val="00944B1D"/>
    <w:rsid w:val="0094519A"/>
    <w:rsid w:val="00945ACD"/>
    <w:rsid w:val="00945E10"/>
    <w:rsid w:val="00945FCB"/>
    <w:rsid w:val="009460FA"/>
    <w:rsid w:val="00946C69"/>
    <w:rsid w:val="00946D3A"/>
    <w:rsid w:val="009475ED"/>
    <w:rsid w:val="00947878"/>
    <w:rsid w:val="00952E0A"/>
    <w:rsid w:val="0095383E"/>
    <w:rsid w:val="00953843"/>
    <w:rsid w:val="00953917"/>
    <w:rsid w:val="00954B31"/>
    <w:rsid w:val="00954FDB"/>
    <w:rsid w:val="0095591B"/>
    <w:rsid w:val="009565BD"/>
    <w:rsid w:val="009569B6"/>
    <w:rsid w:val="00956C1B"/>
    <w:rsid w:val="009570AD"/>
    <w:rsid w:val="00957155"/>
    <w:rsid w:val="00957D51"/>
    <w:rsid w:val="009615C2"/>
    <w:rsid w:val="00962347"/>
    <w:rsid w:val="00962572"/>
    <w:rsid w:val="00962EB5"/>
    <w:rsid w:val="009638EB"/>
    <w:rsid w:val="0096523A"/>
    <w:rsid w:val="009657AC"/>
    <w:rsid w:val="009659CD"/>
    <w:rsid w:val="009659F7"/>
    <w:rsid w:val="009664FA"/>
    <w:rsid w:val="00966E5B"/>
    <w:rsid w:val="00967010"/>
    <w:rsid w:val="009703A9"/>
    <w:rsid w:val="00970A62"/>
    <w:rsid w:val="00971396"/>
    <w:rsid w:val="00971648"/>
    <w:rsid w:val="00971825"/>
    <w:rsid w:val="00971F29"/>
    <w:rsid w:val="00972450"/>
    <w:rsid w:val="00972D5E"/>
    <w:rsid w:val="00973873"/>
    <w:rsid w:val="009738E6"/>
    <w:rsid w:val="00973994"/>
    <w:rsid w:val="00973B7F"/>
    <w:rsid w:val="00974316"/>
    <w:rsid w:val="0097443C"/>
    <w:rsid w:val="00976635"/>
    <w:rsid w:val="00976701"/>
    <w:rsid w:val="00976D6D"/>
    <w:rsid w:val="00977B32"/>
    <w:rsid w:val="00981989"/>
    <w:rsid w:val="00982749"/>
    <w:rsid w:val="00984786"/>
    <w:rsid w:val="0098535B"/>
    <w:rsid w:val="00985390"/>
    <w:rsid w:val="00985D1C"/>
    <w:rsid w:val="00985E76"/>
    <w:rsid w:val="0098669A"/>
    <w:rsid w:val="009868D2"/>
    <w:rsid w:val="0098739D"/>
    <w:rsid w:val="009875BE"/>
    <w:rsid w:val="00987F55"/>
    <w:rsid w:val="009901E0"/>
    <w:rsid w:val="009904B2"/>
    <w:rsid w:val="00990783"/>
    <w:rsid w:val="00991247"/>
    <w:rsid w:val="009917CF"/>
    <w:rsid w:val="009919CD"/>
    <w:rsid w:val="0099264B"/>
    <w:rsid w:val="00992BDB"/>
    <w:rsid w:val="0099316A"/>
    <w:rsid w:val="00993431"/>
    <w:rsid w:val="0099393A"/>
    <w:rsid w:val="00993F88"/>
    <w:rsid w:val="009940EF"/>
    <w:rsid w:val="00994F27"/>
    <w:rsid w:val="00995652"/>
    <w:rsid w:val="009959E1"/>
    <w:rsid w:val="00995A02"/>
    <w:rsid w:val="00995EA8"/>
    <w:rsid w:val="00996580"/>
    <w:rsid w:val="0099703F"/>
    <w:rsid w:val="009A09EC"/>
    <w:rsid w:val="009A0B30"/>
    <w:rsid w:val="009A14BC"/>
    <w:rsid w:val="009A236D"/>
    <w:rsid w:val="009A27A8"/>
    <w:rsid w:val="009A2ABB"/>
    <w:rsid w:val="009A3098"/>
    <w:rsid w:val="009A33C1"/>
    <w:rsid w:val="009A3843"/>
    <w:rsid w:val="009A4FF8"/>
    <w:rsid w:val="009A5B4A"/>
    <w:rsid w:val="009A677E"/>
    <w:rsid w:val="009A6D17"/>
    <w:rsid w:val="009A7520"/>
    <w:rsid w:val="009A7A91"/>
    <w:rsid w:val="009B0169"/>
    <w:rsid w:val="009B0377"/>
    <w:rsid w:val="009B0683"/>
    <w:rsid w:val="009B102B"/>
    <w:rsid w:val="009B12D7"/>
    <w:rsid w:val="009B12E2"/>
    <w:rsid w:val="009B14DC"/>
    <w:rsid w:val="009B19D4"/>
    <w:rsid w:val="009B1DDA"/>
    <w:rsid w:val="009B1F50"/>
    <w:rsid w:val="009B24B7"/>
    <w:rsid w:val="009B278B"/>
    <w:rsid w:val="009B2B8E"/>
    <w:rsid w:val="009B2BC9"/>
    <w:rsid w:val="009B3E98"/>
    <w:rsid w:val="009B4095"/>
    <w:rsid w:val="009B40FD"/>
    <w:rsid w:val="009B46FD"/>
    <w:rsid w:val="009B631D"/>
    <w:rsid w:val="009B64FF"/>
    <w:rsid w:val="009C0A43"/>
    <w:rsid w:val="009C1CCC"/>
    <w:rsid w:val="009C1D7A"/>
    <w:rsid w:val="009C3629"/>
    <w:rsid w:val="009C380F"/>
    <w:rsid w:val="009C3DE8"/>
    <w:rsid w:val="009C52CA"/>
    <w:rsid w:val="009C533A"/>
    <w:rsid w:val="009C53B8"/>
    <w:rsid w:val="009C5593"/>
    <w:rsid w:val="009C5B84"/>
    <w:rsid w:val="009C6106"/>
    <w:rsid w:val="009C64FB"/>
    <w:rsid w:val="009C6739"/>
    <w:rsid w:val="009C6B30"/>
    <w:rsid w:val="009C7124"/>
    <w:rsid w:val="009C755C"/>
    <w:rsid w:val="009C773D"/>
    <w:rsid w:val="009C7748"/>
    <w:rsid w:val="009C7817"/>
    <w:rsid w:val="009D00EF"/>
    <w:rsid w:val="009D109D"/>
    <w:rsid w:val="009D137E"/>
    <w:rsid w:val="009D14CA"/>
    <w:rsid w:val="009D15A8"/>
    <w:rsid w:val="009D1BCC"/>
    <w:rsid w:val="009D1F7E"/>
    <w:rsid w:val="009D23CD"/>
    <w:rsid w:val="009D2A3F"/>
    <w:rsid w:val="009D2CB0"/>
    <w:rsid w:val="009D2F6B"/>
    <w:rsid w:val="009D31D2"/>
    <w:rsid w:val="009D3F55"/>
    <w:rsid w:val="009D536F"/>
    <w:rsid w:val="009D68DB"/>
    <w:rsid w:val="009D68F7"/>
    <w:rsid w:val="009D6FCB"/>
    <w:rsid w:val="009D7280"/>
    <w:rsid w:val="009D7C6E"/>
    <w:rsid w:val="009E0C2E"/>
    <w:rsid w:val="009E2107"/>
    <w:rsid w:val="009E21E6"/>
    <w:rsid w:val="009E2326"/>
    <w:rsid w:val="009E2954"/>
    <w:rsid w:val="009E2D41"/>
    <w:rsid w:val="009E38A1"/>
    <w:rsid w:val="009E4FC9"/>
    <w:rsid w:val="009E5172"/>
    <w:rsid w:val="009E51FC"/>
    <w:rsid w:val="009E5B9D"/>
    <w:rsid w:val="009E662E"/>
    <w:rsid w:val="009E693A"/>
    <w:rsid w:val="009E7565"/>
    <w:rsid w:val="009E76F8"/>
    <w:rsid w:val="009E7DDE"/>
    <w:rsid w:val="009E7EC1"/>
    <w:rsid w:val="009F0576"/>
    <w:rsid w:val="009F06D6"/>
    <w:rsid w:val="009F0C20"/>
    <w:rsid w:val="009F0DCB"/>
    <w:rsid w:val="009F0E9F"/>
    <w:rsid w:val="009F0F68"/>
    <w:rsid w:val="009F19B9"/>
    <w:rsid w:val="009F28B3"/>
    <w:rsid w:val="009F2ABF"/>
    <w:rsid w:val="009F2B98"/>
    <w:rsid w:val="009F37F1"/>
    <w:rsid w:val="009F3884"/>
    <w:rsid w:val="009F3B30"/>
    <w:rsid w:val="009F466B"/>
    <w:rsid w:val="009F4C3A"/>
    <w:rsid w:val="009F4E4D"/>
    <w:rsid w:val="009F5453"/>
    <w:rsid w:val="009F55A4"/>
    <w:rsid w:val="009F63B6"/>
    <w:rsid w:val="00A00328"/>
    <w:rsid w:val="00A00613"/>
    <w:rsid w:val="00A01240"/>
    <w:rsid w:val="00A01333"/>
    <w:rsid w:val="00A01E63"/>
    <w:rsid w:val="00A027DF"/>
    <w:rsid w:val="00A02A84"/>
    <w:rsid w:val="00A03B03"/>
    <w:rsid w:val="00A043F4"/>
    <w:rsid w:val="00A0491B"/>
    <w:rsid w:val="00A04A64"/>
    <w:rsid w:val="00A06182"/>
    <w:rsid w:val="00A0643F"/>
    <w:rsid w:val="00A06E75"/>
    <w:rsid w:val="00A0742A"/>
    <w:rsid w:val="00A07A06"/>
    <w:rsid w:val="00A1019D"/>
    <w:rsid w:val="00A1069E"/>
    <w:rsid w:val="00A114BA"/>
    <w:rsid w:val="00A11A27"/>
    <w:rsid w:val="00A120A6"/>
    <w:rsid w:val="00A12825"/>
    <w:rsid w:val="00A12AC0"/>
    <w:rsid w:val="00A1327A"/>
    <w:rsid w:val="00A13941"/>
    <w:rsid w:val="00A1407A"/>
    <w:rsid w:val="00A143CC"/>
    <w:rsid w:val="00A15A76"/>
    <w:rsid w:val="00A1602F"/>
    <w:rsid w:val="00A16440"/>
    <w:rsid w:val="00A16709"/>
    <w:rsid w:val="00A169FE"/>
    <w:rsid w:val="00A16AB3"/>
    <w:rsid w:val="00A17631"/>
    <w:rsid w:val="00A176FF"/>
    <w:rsid w:val="00A21761"/>
    <w:rsid w:val="00A2185E"/>
    <w:rsid w:val="00A22E1F"/>
    <w:rsid w:val="00A23D1E"/>
    <w:rsid w:val="00A23E72"/>
    <w:rsid w:val="00A23F3F"/>
    <w:rsid w:val="00A24367"/>
    <w:rsid w:val="00A24FB6"/>
    <w:rsid w:val="00A25526"/>
    <w:rsid w:val="00A2577A"/>
    <w:rsid w:val="00A26332"/>
    <w:rsid w:val="00A2691B"/>
    <w:rsid w:val="00A26A11"/>
    <w:rsid w:val="00A274E6"/>
    <w:rsid w:val="00A275E3"/>
    <w:rsid w:val="00A279CA"/>
    <w:rsid w:val="00A30ABE"/>
    <w:rsid w:val="00A30DB2"/>
    <w:rsid w:val="00A30DDC"/>
    <w:rsid w:val="00A30F68"/>
    <w:rsid w:val="00A3276D"/>
    <w:rsid w:val="00A32C29"/>
    <w:rsid w:val="00A32F8D"/>
    <w:rsid w:val="00A3373E"/>
    <w:rsid w:val="00A339EE"/>
    <w:rsid w:val="00A33CCF"/>
    <w:rsid w:val="00A349B4"/>
    <w:rsid w:val="00A359BA"/>
    <w:rsid w:val="00A366CE"/>
    <w:rsid w:val="00A3714C"/>
    <w:rsid w:val="00A40223"/>
    <w:rsid w:val="00A40342"/>
    <w:rsid w:val="00A414B1"/>
    <w:rsid w:val="00A41700"/>
    <w:rsid w:val="00A41AA1"/>
    <w:rsid w:val="00A41C5A"/>
    <w:rsid w:val="00A43511"/>
    <w:rsid w:val="00A437CD"/>
    <w:rsid w:val="00A43A64"/>
    <w:rsid w:val="00A44551"/>
    <w:rsid w:val="00A447A3"/>
    <w:rsid w:val="00A453A3"/>
    <w:rsid w:val="00A454FF"/>
    <w:rsid w:val="00A45993"/>
    <w:rsid w:val="00A46C19"/>
    <w:rsid w:val="00A46F06"/>
    <w:rsid w:val="00A47D31"/>
    <w:rsid w:val="00A47E64"/>
    <w:rsid w:val="00A535C1"/>
    <w:rsid w:val="00A552BF"/>
    <w:rsid w:val="00A553C9"/>
    <w:rsid w:val="00A55B38"/>
    <w:rsid w:val="00A55B90"/>
    <w:rsid w:val="00A560F9"/>
    <w:rsid w:val="00A56803"/>
    <w:rsid w:val="00A5751F"/>
    <w:rsid w:val="00A575D3"/>
    <w:rsid w:val="00A6006E"/>
    <w:rsid w:val="00A602F5"/>
    <w:rsid w:val="00A621A8"/>
    <w:rsid w:val="00A6306E"/>
    <w:rsid w:val="00A63634"/>
    <w:rsid w:val="00A63D65"/>
    <w:rsid w:val="00A63F48"/>
    <w:rsid w:val="00A63FF8"/>
    <w:rsid w:val="00A6438B"/>
    <w:rsid w:val="00A64688"/>
    <w:rsid w:val="00A650DE"/>
    <w:rsid w:val="00A6512E"/>
    <w:rsid w:val="00A65240"/>
    <w:rsid w:val="00A654A2"/>
    <w:rsid w:val="00A65BEA"/>
    <w:rsid w:val="00A663ED"/>
    <w:rsid w:val="00A675A1"/>
    <w:rsid w:val="00A6790B"/>
    <w:rsid w:val="00A708DD"/>
    <w:rsid w:val="00A7239D"/>
    <w:rsid w:val="00A72765"/>
    <w:rsid w:val="00A729C7"/>
    <w:rsid w:val="00A72E17"/>
    <w:rsid w:val="00A734DB"/>
    <w:rsid w:val="00A736CE"/>
    <w:rsid w:val="00A73936"/>
    <w:rsid w:val="00A73A71"/>
    <w:rsid w:val="00A73AE0"/>
    <w:rsid w:val="00A73DDA"/>
    <w:rsid w:val="00A74B0C"/>
    <w:rsid w:val="00A74DAA"/>
    <w:rsid w:val="00A75A84"/>
    <w:rsid w:val="00A764AB"/>
    <w:rsid w:val="00A764E8"/>
    <w:rsid w:val="00A767B4"/>
    <w:rsid w:val="00A76E1C"/>
    <w:rsid w:val="00A76FD1"/>
    <w:rsid w:val="00A81A63"/>
    <w:rsid w:val="00A835DB"/>
    <w:rsid w:val="00A83D06"/>
    <w:rsid w:val="00A849E9"/>
    <w:rsid w:val="00A854E1"/>
    <w:rsid w:val="00A86E04"/>
    <w:rsid w:val="00A86EE9"/>
    <w:rsid w:val="00A87668"/>
    <w:rsid w:val="00A876E4"/>
    <w:rsid w:val="00A87F15"/>
    <w:rsid w:val="00A9204E"/>
    <w:rsid w:val="00A922F9"/>
    <w:rsid w:val="00A929C5"/>
    <w:rsid w:val="00A93B17"/>
    <w:rsid w:val="00A94039"/>
    <w:rsid w:val="00A9442E"/>
    <w:rsid w:val="00A9452A"/>
    <w:rsid w:val="00A94908"/>
    <w:rsid w:val="00A94DCB"/>
    <w:rsid w:val="00A96500"/>
    <w:rsid w:val="00AA02E1"/>
    <w:rsid w:val="00AA0413"/>
    <w:rsid w:val="00AA0EB6"/>
    <w:rsid w:val="00AA0ECF"/>
    <w:rsid w:val="00AA1033"/>
    <w:rsid w:val="00AA1ABC"/>
    <w:rsid w:val="00AA2F88"/>
    <w:rsid w:val="00AA3580"/>
    <w:rsid w:val="00AA41C7"/>
    <w:rsid w:val="00AA476D"/>
    <w:rsid w:val="00AA4ACD"/>
    <w:rsid w:val="00AA5C4D"/>
    <w:rsid w:val="00AA68BD"/>
    <w:rsid w:val="00AA6F73"/>
    <w:rsid w:val="00AA6FF2"/>
    <w:rsid w:val="00AA7576"/>
    <w:rsid w:val="00AA768D"/>
    <w:rsid w:val="00AA7ECA"/>
    <w:rsid w:val="00AA7FF1"/>
    <w:rsid w:val="00AB04E3"/>
    <w:rsid w:val="00AB1AFC"/>
    <w:rsid w:val="00AB29E7"/>
    <w:rsid w:val="00AB3617"/>
    <w:rsid w:val="00AB4A7F"/>
    <w:rsid w:val="00AB4D6D"/>
    <w:rsid w:val="00AB56C9"/>
    <w:rsid w:val="00AB5BAE"/>
    <w:rsid w:val="00AB6205"/>
    <w:rsid w:val="00AB7868"/>
    <w:rsid w:val="00AC00EB"/>
    <w:rsid w:val="00AC0136"/>
    <w:rsid w:val="00AC0216"/>
    <w:rsid w:val="00AC150B"/>
    <w:rsid w:val="00AC19E8"/>
    <w:rsid w:val="00AC1E3A"/>
    <w:rsid w:val="00AC2274"/>
    <w:rsid w:val="00AC229F"/>
    <w:rsid w:val="00AC23C8"/>
    <w:rsid w:val="00AC27A3"/>
    <w:rsid w:val="00AC3159"/>
    <w:rsid w:val="00AC41DA"/>
    <w:rsid w:val="00AC57FC"/>
    <w:rsid w:val="00AC60AA"/>
    <w:rsid w:val="00AC6D6A"/>
    <w:rsid w:val="00AD0E06"/>
    <w:rsid w:val="00AD233E"/>
    <w:rsid w:val="00AD2E65"/>
    <w:rsid w:val="00AD2F6C"/>
    <w:rsid w:val="00AD35EC"/>
    <w:rsid w:val="00AD3A3E"/>
    <w:rsid w:val="00AD3F45"/>
    <w:rsid w:val="00AD42A0"/>
    <w:rsid w:val="00AD536A"/>
    <w:rsid w:val="00AD5B1D"/>
    <w:rsid w:val="00AD651C"/>
    <w:rsid w:val="00AD68A3"/>
    <w:rsid w:val="00AD6DF9"/>
    <w:rsid w:val="00AD7007"/>
    <w:rsid w:val="00AD7471"/>
    <w:rsid w:val="00AD769A"/>
    <w:rsid w:val="00AD7ED4"/>
    <w:rsid w:val="00AD7F88"/>
    <w:rsid w:val="00AE06D8"/>
    <w:rsid w:val="00AE0952"/>
    <w:rsid w:val="00AE0970"/>
    <w:rsid w:val="00AE0BAC"/>
    <w:rsid w:val="00AE2901"/>
    <w:rsid w:val="00AE2ADB"/>
    <w:rsid w:val="00AE3142"/>
    <w:rsid w:val="00AE6161"/>
    <w:rsid w:val="00AE694E"/>
    <w:rsid w:val="00AF02C6"/>
    <w:rsid w:val="00AF0F1C"/>
    <w:rsid w:val="00AF22E4"/>
    <w:rsid w:val="00AF3328"/>
    <w:rsid w:val="00AF351B"/>
    <w:rsid w:val="00AF3FC6"/>
    <w:rsid w:val="00AF4413"/>
    <w:rsid w:val="00AF484B"/>
    <w:rsid w:val="00AF4C78"/>
    <w:rsid w:val="00AF4C84"/>
    <w:rsid w:val="00AF4DEA"/>
    <w:rsid w:val="00AF4EAF"/>
    <w:rsid w:val="00AF50FA"/>
    <w:rsid w:val="00AF5396"/>
    <w:rsid w:val="00AF58C8"/>
    <w:rsid w:val="00AF66B3"/>
    <w:rsid w:val="00AF767A"/>
    <w:rsid w:val="00AF79D6"/>
    <w:rsid w:val="00B006C1"/>
    <w:rsid w:val="00B00896"/>
    <w:rsid w:val="00B00E3D"/>
    <w:rsid w:val="00B01C4B"/>
    <w:rsid w:val="00B01DA8"/>
    <w:rsid w:val="00B01EA2"/>
    <w:rsid w:val="00B0256F"/>
    <w:rsid w:val="00B027F5"/>
    <w:rsid w:val="00B031D1"/>
    <w:rsid w:val="00B03949"/>
    <w:rsid w:val="00B04EA9"/>
    <w:rsid w:val="00B05D7F"/>
    <w:rsid w:val="00B0608E"/>
    <w:rsid w:val="00B062F2"/>
    <w:rsid w:val="00B0663D"/>
    <w:rsid w:val="00B07049"/>
    <w:rsid w:val="00B1072A"/>
    <w:rsid w:val="00B115AA"/>
    <w:rsid w:val="00B11FFD"/>
    <w:rsid w:val="00B13575"/>
    <w:rsid w:val="00B136C2"/>
    <w:rsid w:val="00B13A7F"/>
    <w:rsid w:val="00B14A9E"/>
    <w:rsid w:val="00B166D6"/>
    <w:rsid w:val="00B173E4"/>
    <w:rsid w:val="00B177E2"/>
    <w:rsid w:val="00B17E6E"/>
    <w:rsid w:val="00B20372"/>
    <w:rsid w:val="00B20F8C"/>
    <w:rsid w:val="00B219C8"/>
    <w:rsid w:val="00B21CA3"/>
    <w:rsid w:val="00B21CBF"/>
    <w:rsid w:val="00B229C3"/>
    <w:rsid w:val="00B23CE9"/>
    <w:rsid w:val="00B23FE5"/>
    <w:rsid w:val="00B24831"/>
    <w:rsid w:val="00B249A9"/>
    <w:rsid w:val="00B24D27"/>
    <w:rsid w:val="00B258B1"/>
    <w:rsid w:val="00B25CF3"/>
    <w:rsid w:val="00B26914"/>
    <w:rsid w:val="00B26976"/>
    <w:rsid w:val="00B2724A"/>
    <w:rsid w:val="00B30188"/>
    <w:rsid w:val="00B3082D"/>
    <w:rsid w:val="00B30A34"/>
    <w:rsid w:val="00B30FFF"/>
    <w:rsid w:val="00B317CB"/>
    <w:rsid w:val="00B31D4A"/>
    <w:rsid w:val="00B33031"/>
    <w:rsid w:val="00B335FC"/>
    <w:rsid w:val="00B338A9"/>
    <w:rsid w:val="00B34B57"/>
    <w:rsid w:val="00B37BF7"/>
    <w:rsid w:val="00B4011F"/>
    <w:rsid w:val="00B40161"/>
    <w:rsid w:val="00B405CA"/>
    <w:rsid w:val="00B41AD9"/>
    <w:rsid w:val="00B4215B"/>
    <w:rsid w:val="00B4236D"/>
    <w:rsid w:val="00B438D8"/>
    <w:rsid w:val="00B43E6E"/>
    <w:rsid w:val="00B45E4C"/>
    <w:rsid w:val="00B46216"/>
    <w:rsid w:val="00B47450"/>
    <w:rsid w:val="00B477A7"/>
    <w:rsid w:val="00B47893"/>
    <w:rsid w:val="00B47FBE"/>
    <w:rsid w:val="00B50F79"/>
    <w:rsid w:val="00B51CB7"/>
    <w:rsid w:val="00B52628"/>
    <w:rsid w:val="00B52F5E"/>
    <w:rsid w:val="00B533C9"/>
    <w:rsid w:val="00B539BB"/>
    <w:rsid w:val="00B53A80"/>
    <w:rsid w:val="00B541E6"/>
    <w:rsid w:val="00B552B7"/>
    <w:rsid w:val="00B560B7"/>
    <w:rsid w:val="00B57ADB"/>
    <w:rsid w:val="00B57EBD"/>
    <w:rsid w:val="00B6107A"/>
    <w:rsid w:val="00B614F2"/>
    <w:rsid w:val="00B61570"/>
    <w:rsid w:val="00B61762"/>
    <w:rsid w:val="00B61D97"/>
    <w:rsid w:val="00B62BF3"/>
    <w:rsid w:val="00B62D9B"/>
    <w:rsid w:val="00B63B8E"/>
    <w:rsid w:val="00B64198"/>
    <w:rsid w:val="00B64D6F"/>
    <w:rsid w:val="00B64E69"/>
    <w:rsid w:val="00B657C1"/>
    <w:rsid w:val="00B66DDF"/>
    <w:rsid w:val="00B6701C"/>
    <w:rsid w:val="00B6728D"/>
    <w:rsid w:val="00B67F42"/>
    <w:rsid w:val="00B70570"/>
    <w:rsid w:val="00B70B5F"/>
    <w:rsid w:val="00B7175B"/>
    <w:rsid w:val="00B71D47"/>
    <w:rsid w:val="00B7336B"/>
    <w:rsid w:val="00B736AA"/>
    <w:rsid w:val="00B737BD"/>
    <w:rsid w:val="00B73A47"/>
    <w:rsid w:val="00B73D4A"/>
    <w:rsid w:val="00B740B6"/>
    <w:rsid w:val="00B743A7"/>
    <w:rsid w:val="00B74557"/>
    <w:rsid w:val="00B745AA"/>
    <w:rsid w:val="00B746A9"/>
    <w:rsid w:val="00B7494A"/>
    <w:rsid w:val="00B75E7C"/>
    <w:rsid w:val="00B76126"/>
    <w:rsid w:val="00B761D0"/>
    <w:rsid w:val="00B76264"/>
    <w:rsid w:val="00B7672D"/>
    <w:rsid w:val="00B76CEF"/>
    <w:rsid w:val="00B77130"/>
    <w:rsid w:val="00B77D77"/>
    <w:rsid w:val="00B812DB"/>
    <w:rsid w:val="00B81C5F"/>
    <w:rsid w:val="00B821AD"/>
    <w:rsid w:val="00B8272D"/>
    <w:rsid w:val="00B842E7"/>
    <w:rsid w:val="00B8472B"/>
    <w:rsid w:val="00B84B4D"/>
    <w:rsid w:val="00B84BF3"/>
    <w:rsid w:val="00B84D13"/>
    <w:rsid w:val="00B85DD8"/>
    <w:rsid w:val="00B86CBB"/>
    <w:rsid w:val="00B8766D"/>
    <w:rsid w:val="00B90219"/>
    <w:rsid w:val="00B91431"/>
    <w:rsid w:val="00B917E3"/>
    <w:rsid w:val="00B92400"/>
    <w:rsid w:val="00B9372C"/>
    <w:rsid w:val="00B937D9"/>
    <w:rsid w:val="00B940BB"/>
    <w:rsid w:val="00B946F7"/>
    <w:rsid w:val="00B947A1"/>
    <w:rsid w:val="00B948DE"/>
    <w:rsid w:val="00B959F4"/>
    <w:rsid w:val="00B967D6"/>
    <w:rsid w:val="00B97440"/>
    <w:rsid w:val="00B975D0"/>
    <w:rsid w:val="00B97A34"/>
    <w:rsid w:val="00B97A90"/>
    <w:rsid w:val="00BA061E"/>
    <w:rsid w:val="00BA098E"/>
    <w:rsid w:val="00BA145A"/>
    <w:rsid w:val="00BA25ED"/>
    <w:rsid w:val="00BA2797"/>
    <w:rsid w:val="00BA4111"/>
    <w:rsid w:val="00BA7486"/>
    <w:rsid w:val="00BA755E"/>
    <w:rsid w:val="00BB03CC"/>
    <w:rsid w:val="00BB1D29"/>
    <w:rsid w:val="00BB2B44"/>
    <w:rsid w:val="00BB3693"/>
    <w:rsid w:val="00BB381B"/>
    <w:rsid w:val="00BB3E32"/>
    <w:rsid w:val="00BB4344"/>
    <w:rsid w:val="00BB4AAE"/>
    <w:rsid w:val="00BB6108"/>
    <w:rsid w:val="00BB6E85"/>
    <w:rsid w:val="00BB7A3E"/>
    <w:rsid w:val="00BC0A69"/>
    <w:rsid w:val="00BC1F32"/>
    <w:rsid w:val="00BC2088"/>
    <w:rsid w:val="00BC2E3B"/>
    <w:rsid w:val="00BC39AE"/>
    <w:rsid w:val="00BC520D"/>
    <w:rsid w:val="00BC56C7"/>
    <w:rsid w:val="00BC6155"/>
    <w:rsid w:val="00BC697C"/>
    <w:rsid w:val="00BD0331"/>
    <w:rsid w:val="00BD0B55"/>
    <w:rsid w:val="00BD1976"/>
    <w:rsid w:val="00BD1C88"/>
    <w:rsid w:val="00BD1FA4"/>
    <w:rsid w:val="00BD255D"/>
    <w:rsid w:val="00BD322C"/>
    <w:rsid w:val="00BD3468"/>
    <w:rsid w:val="00BD4D85"/>
    <w:rsid w:val="00BD5543"/>
    <w:rsid w:val="00BD58B5"/>
    <w:rsid w:val="00BD6F87"/>
    <w:rsid w:val="00BD7488"/>
    <w:rsid w:val="00BD7584"/>
    <w:rsid w:val="00BE02E6"/>
    <w:rsid w:val="00BE0E6A"/>
    <w:rsid w:val="00BE13D5"/>
    <w:rsid w:val="00BE16AC"/>
    <w:rsid w:val="00BE1F9B"/>
    <w:rsid w:val="00BE2000"/>
    <w:rsid w:val="00BE25A2"/>
    <w:rsid w:val="00BE2A6F"/>
    <w:rsid w:val="00BE4D9C"/>
    <w:rsid w:val="00BE60F0"/>
    <w:rsid w:val="00BE6937"/>
    <w:rsid w:val="00BE6968"/>
    <w:rsid w:val="00BE6BFC"/>
    <w:rsid w:val="00BE6F57"/>
    <w:rsid w:val="00BE780F"/>
    <w:rsid w:val="00BE7C6A"/>
    <w:rsid w:val="00BE7E8E"/>
    <w:rsid w:val="00BF0135"/>
    <w:rsid w:val="00BF0E54"/>
    <w:rsid w:val="00BF12BC"/>
    <w:rsid w:val="00BF2287"/>
    <w:rsid w:val="00BF2511"/>
    <w:rsid w:val="00BF270E"/>
    <w:rsid w:val="00BF3282"/>
    <w:rsid w:val="00BF4E47"/>
    <w:rsid w:val="00BF4F6E"/>
    <w:rsid w:val="00BF587E"/>
    <w:rsid w:val="00BF5E78"/>
    <w:rsid w:val="00BF63D2"/>
    <w:rsid w:val="00BF667E"/>
    <w:rsid w:val="00BF6A09"/>
    <w:rsid w:val="00BF6B5D"/>
    <w:rsid w:val="00BF773B"/>
    <w:rsid w:val="00BF77A1"/>
    <w:rsid w:val="00BF791E"/>
    <w:rsid w:val="00C00388"/>
    <w:rsid w:val="00C00EC3"/>
    <w:rsid w:val="00C015E5"/>
    <w:rsid w:val="00C01D63"/>
    <w:rsid w:val="00C0384B"/>
    <w:rsid w:val="00C0391F"/>
    <w:rsid w:val="00C03924"/>
    <w:rsid w:val="00C03BE5"/>
    <w:rsid w:val="00C04278"/>
    <w:rsid w:val="00C04A7E"/>
    <w:rsid w:val="00C04BEE"/>
    <w:rsid w:val="00C04C41"/>
    <w:rsid w:val="00C0511E"/>
    <w:rsid w:val="00C057F5"/>
    <w:rsid w:val="00C05B2B"/>
    <w:rsid w:val="00C06934"/>
    <w:rsid w:val="00C06A61"/>
    <w:rsid w:val="00C06BB4"/>
    <w:rsid w:val="00C07375"/>
    <w:rsid w:val="00C1017E"/>
    <w:rsid w:val="00C10F3B"/>
    <w:rsid w:val="00C10F41"/>
    <w:rsid w:val="00C123C8"/>
    <w:rsid w:val="00C1324A"/>
    <w:rsid w:val="00C1351C"/>
    <w:rsid w:val="00C137C5"/>
    <w:rsid w:val="00C140AE"/>
    <w:rsid w:val="00C1432B"/>
    <w:rsid w:val="00C15067"/>
    <w:rsid w:val="00C15296"/>
    <w:rsid w:val="00C15C2F"/>
    <w:rsid w:val="00C163AF"/>
    <w:rsid w:val="00C163E6"/>
    <w:rsid w:val="00C16C30"/>
    <w:rsid w:val="00C16F2B"/>
    <w:rsid w:val="00C17720"/>
    <w:rsid w:val="00C17794"/>
    <w:rsid w:val="00C178F1"/>
    <w:rsid w:val="00C20436"/>
    <w:rsid w:val="00C20848"/>
    <w:rsid w:val="00C20FD0"/>
    <w:rsid w:val="00C211D3"/>
    <w:rsid w:val="00C2174E"/>
    <w:rsid w:val="00C21902"/>
    <w:rsid w:val="00C21B85"/>
    <w:rsid w:val="00C22545"/>
    <w:rsid w:val="00C22B5D"/>
    <w:rsid w:val="00C271F4"/>
    <w:rsid w:val="00C30051"/>
    <w:rsid w:val="00C301BC"/>
    <w:rsid w:val="00C302AF"/>
    <w:rsid w:val="00C30E75"/>
    <w:rsid w:val="00C3129D"/>
    <w:rsid w:val="00C317AD"/>
    <w:rsid w:val="00C3185A"/>
    <w:rsid w:val="00C31D0D"/>
    <w:rsid w:val="00C32798"/>
    <w:rsid w:val="00C32A3C"/>
    <w:rsid w:val="00C32BD6"/>
    <w:rsid w:val="00C33B9C"/>
    <w:rsid w:val="00C34097"/>
    <w:rsid w:val="00C340EA"/>
    <w:rsid w:val="00C34FEB"/>
    <w:rsid w:val="00C3545C"/>
    <w:rsid w:val="00C35D2C"/>
    <w:rsid w:val="00C36163"/>
    <w:rsid w:val="00C3650B"/>
    <w:rsid w:val="00C36D1C"/>
    <w:rsid w:val="00C373EF"/>
    <w:rsid w:val="00C37726"/>
    <w:rsid w:val="00C379EF"/>
    <w:rsid w:val="00C413D5"/>
    <w:rsid w:val="00C41514"/>
    <w:rsid w:val="00C41FBD"/>
    <w:rsid w:val="00C4212E"/>
    <w:rsid w:val="00C423B7"/>
    <w:rsid w:val="00C4269C"/>
    <w:rsid w:val="00C44EC5"/>
    <w:rsid w:val="00C45196"/>
    <w:rsid w:val="00C468FC"/>
    <w:rsid w:val="00C47DEA"/>
    <w:rsid w:val="00C50304"/>
    <w:rsid w:val="00C509B9"/>
    <w:rsid w:val="00C512BE"/>
    <w:rsid w:val="00C516F7"/>
    <w:rsid w:val="00C51A89"/>
    <w:rsid w:val="00C51BB8"/>
    <w:rsid w:val="00C51E31"/>
    <w:rsid w:val="00C533DC"/>
    <w:rsid w:val="00C54046"/>
    <w:rsid w:val="00C55756"/>
    <w:rsid w:val="00C55A39"/>
    <w:rsid w:val="00C5768E"/>
    <w:rsid w:val="00C57F98"/>
    <w:rsid w:val="00C608F0"/>
    <w:rsid w:val="00C60E32"/>
    <w:rsid w:val="00C61BEC"/>
    <w:rsid w:val="00C636D6"/>
    <w:rsid w:val="00C6470E"/>
    <w:rsid w:val="00C66103"/>
    <w:rsid w:val="00C66597"/>
    <w:rsid w:val="00C70CAA"/>
    <w:rsid w:val="00C70DC6"/>
    <w:rsid w:val="00C7184C"/>
    <w:rsid w:val="00C7194A"/>
    <w:rsid w:val="00C72D03"/>
    <w:rsid w:val="00C72E6E"/>
    <w:rsid w:val="00C734D5"/>
    <w:rsid w:val="00C73AA2"/>
    <w:rsid w:val="00C74B77"/>
    <w:rsid w:val="00C7580E"/>
    <w:rsid w:val="00C75B62"/>
    <w:rsid w:val="00C76107"/>
    <w:rsid w:val="00C76C6A"/>
    <w:rsid w:val="00C773E7"/>
    <w:rsid w:val="00C77522"/>
    <w:rsid w:val="00C80F09"/>
    <w:rsid w:val="00C811CC"/>
    <w:rsid w:val="00C81B26"/>
    <w:rsid w:val="00C81C55"/>
    <w:rsid w:val="00C83038"/>
    <w:rsid w:val="00C83944"/>
    <w:rsid w:val="00C83981"/>
    <w:rsid w:val="00C83D46"/>
    <w:rsid w:val="00C83E8C"/>
    <w:rsid w:val="00C840A3"/>
    <w:rsid w:val="00C856C0"/>
    <w:rsid w:val="00C85A66"/>
    <w:rsid w:val="00C86BCC"/>
    <w:rsid w:val="00C90151"/>
    <w:rsid w:val="00C901EA"/>
    <w:rsid w:val="00C902A2"/>
    <w:rsid w:val="00C90A35"/>
    <w:rsid w:val="00C92EEF"/>
    <w:rsid w:val="00C9338F"/>
    <w:rsid w:val="00C933C0"/>
    <w:rsid w:val="00C933FC"/>
    <w:rsid w:val="00C941E8"/>
    <w:rsid w:val="00C947AE"/>
    <w:rsid w:val="00C947B9"/>
    <w:rsid w:val="00C9493D"/>
    <w:rsid w:val="00C9497E"/>
    <w:rsid w:val="00C9519F"/>
    <w:rsid w:val="00C95B7B"/>
    <w:rsid w:val="00C972B4"/>
    <w:rsid w:val="00CA12AC"/>
    <w:rsid w:val="00CA165E"/>
    <w:rsid w:val="00CA1C16"/>
    <w:rsid w:val="00CA2569"/>
    <w:rsid w:val="00CA265B"/>
    <w:rsid w:val="00CA2857"/>
    <w:rsid w:val="00CA2DA4"/>
    <w:rsid w:val="00CA3B1B"/>
    <w:rsid w:val="00CA4FB5"/>
    <w:rsid w:val="00CA5444"/>
    <w:rsid w:val="00CA5927"/>
    <w:rsid w:val="00CA67E6"/>
    <w:rsid w:val="00CA79B9"/>
    <w:rsid w:val="00CA7B79"/>
    <w:rsid w:val="00CA7BDE"/>
    <w:rsid w:val="00CB034C"/>
    <w:rsid w:val="00CB0AC9"/>
    <w:rsid w:val="00CB0F29"/>
    <w:rsid w:val="00CB14EE"/>
    <w:rsid w:val="00CB201C"/>
    <w:rsid w:val="00CB2164"/>
    <w:rsid w:val="00CB219D"/>
    <w:rsid w:val="00CB233F"/>
    <w:rsid w:val="00CB2623"/>
    <w:rsid w:val="00CB2661"/>
    <w:rsid w:val="00CB3355"/>
    <w:rsid w:val="00CB34B1"/>
    <w:rsid w:val="00CB3EF9"/>
    <w:rsid w:val="00CB4A56"/>
    <w:rsid w:val="00CB4D40"/>
    <w:rsid w:val="00CB4E32"/>
    <w:rsid w:val="00CB5006"/>
    <w:rsid w:val="00CB5B59"/>
    <w:rsid w:val="00CB6626"/>
    <w:rsid w:val="00CB6B86"/>
    <w:rsid w:val="00CB7455"/>
    <w:rsid w:val="00CB74E9"/>
    <w:rsid w:val="00CB7A06"/>
    <w:rsid w:val="00CB7B32"/>
    <w:rsid w:val="00CC0075"/>
    <w:rsid w:val="00CC055A"/>
    <w:rsid w:val="00CC0601"/>
    <w:rsid w:val="00CC0D0D"/>
    <w:rsid w:val="00CC0FFF"/>
    <w:rsid w:val="00CC24A5"/>
    <w:rsid w:val="00CC2B42"/>
    <w:rsid w:val="00CC3216"/>
    <w:rsid w:val="00CC3F73"/>
    <w:rsid w:val="00CC4291"/>
    <w:rsid w:val="00CC46EB"/>
    <w:rsid w:val="00CC5434"/>
    <w:rsid w:val="00CC642E"/>
    <w:rsid w:val="00CC7DFE"/>
    <w:rsid w:val="00CD02AD"/>
    <w:rsid w:val="00CD0718"/>
    <w:rsid w:val="00CD07EE"/>
    <w:rsid w:val="00CD0DD4"/>
    <w:rsid w:val="00CD1D2E"/>
    <w:rsid w:val="00CD230A"/>
    <w:rsid w:val="00CD3B3E"/>
    <w:rsid w:val="00CD41E2"/>
    <w:rsid w:val="00CD45E5"/>
    <w:rsid w:val="00CD48ED"/>
    <w:rsid w:val="00CD498C"/>
    <w:rsid w:val="00CD4CC5"/>
    <w:rsid w:val="00CD4E23"/>
    <w:rsid w:val="00CD5079"/>
    <w:rsid w:val="00CD5DA3"/>
    <w:rsid w:val="00CD6573"/>
    <w:rsid w:val="00CD6A06"/>
    <w:rsid w:val="00CD6DC5"/>
    <w:rsid w:val="00CD74C6"/>
    <w:rsid w:val="00CD761E"/>
    <w:rsid w:val="00CD7A84"/>
    <w:rsid w:val="00CD7D2D"/>
    <w:rsid w:val="00CE0310"/>
    <w:rsid w:val="00CE071F"/>
    <w:rsid w:val="00CE0C80"/>
    <w:rsid w:val="00CE16B0"/>
    <w:rsid w:val="00CE1850"/>
    <w:rsid w:val="00CE1C36"/>
    <w:rsid w:val="00CE3B0D"/>
    <w:rsid w:val="00CE57FF"/>
    <w:rsid w:val="00CE66CD"/>
    <w:rsid w:val="00CE6DA3"/>
    <w:rsid w:val="00CE78EF"/>
    <w:rsid w:val="00CE7EF1"/>
    <w:rsid w:val="00CF06F0"/>
    <w:rsid w:val="00CF0A84"/>
    <w:rsid w:val="00CF0B3F"/>
    <w:rsid w:val="00CF0D68"/>
    <w:rsid w:val="00CF107A"/>
    <w:rsid w:val="00CF1C2E"/>
    <w:rsid w:val="00CF36C7"/>
    <w:rsid w:val="00CF37B0"/>
    <w:rsid w:val="00CF37F8"/>
    <w:rsid w:val="00CF3A5A"/>
    <w:rsid w:val="00CF49A5"/>
    <w:rsid w:val="00CF55B6"/>
    <w:rsid w:val="00CF5D38"/>
    <w:rsid w:val="00CF5F93"/>
    <w:rsid w:val="00D0081C"/>
    <w:rsid w:val="00D01CB1"/>
    <w:rsid w:val="00D01F15"/>
    <w:rsid w:val="00D030A9"/>
    <w:rsid w:val="00D031B1"/>
    <w:rsid w:val="00D03C6F"/>
    <w:rsid w:val="00D03D22"/>
    <w:rsid w:val="00D04649"/>
    <w:rsid w:val="00D04CA7"/>
    <w:rsid w:val="00D05B52"/>
    <w:rsid w:val="00D05C1A"/>
    <w:rsid w:val="00D065AF"/>
    <w:rsid w:val="00D0739A"/>
    <w:rsid w:val="00D07863"/>
    <w:rsid w:val="00D108DC"/>
    <w:rsid w:val="00D10D8F"/>
    <w:rsid w:val="00D10F73"/>
    <w:rsid w:val="00D11552"/>
    <w:rsid w:val="00D11C00"/>
    <w:rsid w:val="00D12A04"/>
    <w:rsid w:val="00D135A2"/>
    <w:rsid w:val="00D13A22"/>
    <w:rsid w:val="00D14B63"/>
    <w:rsid w:val="00D14B72"/>
    <w:rsid w:val="00D14BE0"/>
    <w:rsid w:val="00D151D0"/>
    <w:rsid w:val="00D1533C"/>
    <w:rsid w:val="00D2136E"/>
    <w:rsid w:val="00D2215B"/>
    <w:rsid w:val="00D225A3"/>
    <w:rsid w:val="00D2289F"/>
    <w:rsid w:val="00D23464"/>
    <w:rsid w:val="00D236CA"/>
    <w:rsid w:val="00D23F93"/>
    <w:rsid w:val="00D256F8"/>
    <w:rsid w:val="00D2573F"/>
    <w:rsid w:val="00D27721"/>
    <w:rsid w:val="00D2782E"/>
    <w:rsid w:val="00D30A7E"/>
    <w:rsid w:val="00D30F64"/>
    <w:rsid w:val="00D31327"/>
    <w:rsid w:val="00D339D7"/>
    <w:rsid w:val="00D33BF0"/>
    <w:rsid w:val="00D3426E"/>
    <w:rsid w:val="00D34E76"/>
    <w:rsid w:val="00D37CC5"/>
    <w:rsid w:val="00D4101B"/>
    <w:rsid w:val="00D41E33"/>
    <w:rsid w:val="00D4200F"/>
    <w:rsid w:val="00D43290"/>
    <w:rsid w:val="00D44F3C"/>
    <w:rsid w:val="00D467D3"/>
    <w:rsid w:val="00D476DD"/>
    <w:rsid w:val="00D5168B"/>
    <w:rsid w:val="00D516CA"/>
    <w:rsid w:val="00D51FC7"/>
    <w:rsid w:val="00D531A9"/>
    <w:rsid w:val="00D5348C"/>
    <w:rsid w:val="00D547D9"/>
    <w:rsid w:val="00D5488E"/>
    <w:rsid w:val="00D54F24"/>
    <w:rsid w:val="00D55DA7"/>
    <w:rsid w:val="00D564CF"/>
    <w:rsid w:val="00D5668D"/>
    <w:rsid w:val="00D56B10"/>
    <w:rsid w:val="00D56C8A"/>
    <w:rsid w:val="00D57B04"/>
    <w:rsid w:val="00D60AC1"/>
    <w:rsid w:val="00D62206"/>
    <w:rsid w:val="00D62A3E"/>
    <w:rsid w:val="00D62E57"/>
    <w:rsid w:val="00D62E9D"/>
    <w:rsid w:val="00D62F87"/>
    <w:rsid w:val="00D641B2"/>
    <w:rsid w:val="00D64F48"/>
    <w:rsid w:val="00D65476"/>
    <w:rsid w:val="00D65AE3"/>
    <w:rsid w:val="00D66A7A"/>
    <w:rsid w:val="00D67900"/>
    <w:rsid w:val="00D67D23"/>
    <w:rsid w:val="00D70907"/>
    <w:rsid w:val="00D70CD1"/>
    <w:rsid w:val="00D710AE"/>
    <w:rsid w:val="00D71ABE"/>
    <w:rsid w:val="00D71E85"/>
    <w:rsid w:val="00D72661"/>
    <w:rsid w:val="00D72A7E"/>
    <w:rsid w:val="00D74BD5"/>
    <w:rsid w:val="00D75363"/>
    <w:rsid w:val="00D754E5"/>
    <w:rsid w:val="00D76436"/>
    <w:rsid w:val="00D77F71"/>
    <w:rsid w:val="00D805E9"/>
    <w:rsid w:val="00D80766"/>
    <w:rsid w:val="00D8156C"/>
    <w:rsid w:val="00D819B1"/>
    <w:rsid w:val="00D81C5D"/>
    <w:rsid w:val="00D81DFA"/>
    <w:rsid w:val="00D82774"/>
    <w:rsid w:val="00D830E8"/>
    <w:rsid w:val="00D838C5"/>
    <w:rsid w:val="00D83E26"/>
    <w:rsid w:val="00D843AF"/>
    <w:rsid w:val="00D8492C"/>
    <w:rsid w:val="00D849B4"/>
    <w:rsid w:val="00D84EE0"/>
    <w:rsid w:val="00D85288"/>
    <w:rsid w:val="00D8547D"/>
    <w:rsid w:val="00D857F3"/>
    <w:rsid w:val="00D85E60"/>
    <w:rsid w:val="00D87077"/>
    <w:rsid w:val="00D872FB"/>
    <w:rsid w:val="00D87673"/>
    <w:rsid w:val="00D8789A"/>
    <w:rsid w:val="00D87FC1"/>
    <w:rsid w:val="00D90556"/>
    <w:rsid w:val="00D906CE"/>
    <w:rsid w:val="00D9169F"/>
    <w:rsid w:val="00D9172F"/>
    <w:rsid w:val="00D91866"/>
    <w:rsid w:val="00D91E79"/>
    <w:rsid w:val="00D91FBD"/>
    <w:rsid w:val="00D922D9"/>
    <w:rsid w:val="00D92396"/>
    <w:rsid w:val="00D9253F"/>
    <w:rsid w:val="00D92AE3"/>
    <w:rsid w:val="00D94AF0"/>
    <w:rsid w:val="00D94EC9"/>
    <w:rsid w:val="00D94F32"/>
    <w:rsid w:val="00D950C9"/>
    <w:rsid w:val="00D95906"/>
    <w:rsid w:val="00D97F3B"/>
    <w:rsid w:val="00DA0AFF"/>
    <w:rsid w:val="00DA1D12"/>
    <w:rsid w:val="00DA1F32"/>
    <w:rsid w:val="00DA2096"/>
    <w:rsid w:val="00DA2BDD"/>
    <w:rsid w:val="00DA3F80"/>
    <w:rsid w:val="00DA5AD6"/>
    <w:rsid w:val="00DA5B5F"/>
    <w:rsid w:val="00DA5CF6"/>
    <w:rsid w:val="00DA66E2"/>
    <w:rsid w:val="00DA682D"/>
    <w:rsid w:val="00DA79BE"/>
    <w:rsid w:val="00DB0066"/>
    <w:rsid w:val="00DB0A2B"/>
    <w:rsid w:val="00DB241E"/>
    <w:rsid w:val="00DB2A64"/>
    <w:rsid w:val="00DB305F"/>
    <w:rsid w:val="00DB363A"/>
    <w:rsid w:val="00DB3897"/>
    <w:rsid w:val="00DB481A"/>
    <w:rsid w:val="00DB5376"/>
    <w:rsid w:val="00DB5A23"/>
    <w:rsid w:val="00DB67BA"/>
    <w:rsid w:val="00DB685F"/>
    <w:rsid w:val="00DB7175"/>
    <w:rsid w:val="00DB7566"/>
    <w:rsid w:val="00DB7879"/>
    <w:rsid w:val="00DC13E6"/>
    <w:rsid w:val="00DC1694"/>
    <w:rsid w:val="00DC247A"/>
    <w:rsid w:val="00DC448B"/>
    <w:rsid w:val="00DC49C2"/>
    <w:rsid w:val="00DC4B9D"/>
    <w:rsid w:val="00DC4E8A"/>
    <w:rsid w:val="00DC5340"/>
    <w:rsid w:val="00DC5863"/>
    <w:rsid w:val="00DC5BEA"/>
    <w:rsid w:val="00DC6B99"/>
    <w:rsid w:val="00DC6DAF"/>
    <w:rsid w:val="00DD0116"/>
    <w:rsid w:val="00DD0504"/>
    <w:rsid w:val="00DD0711"/>
    <w:rsid w:val="00DD087E"/>
    <w:rsid w:val="00DD15CD"/>
    <w:rsid w:val="00DD18AF"/>
    <w:rsid w:val="00DD19EF"/>
    <w:rsid w:val="00DD1B85"/>
    <w:rsid w:val="00DD1D94"/>
    <w:rsid w:val="00DD2B7E"/>
    <w:rsid w:val="00DD45C8"/>
    <w:rsid w:val="00DD4C17"/>
    <w:rsid w:val="00DD5524"/>
    <w:rsid w:val="00DD5F7E"/>
    <w:rsid w:val="00DD6C82"/>
    <w:rsid w:val="00DD6FA9"/>
    <w:rsid w:val="00DD70FA"/>
    <w:rsid w:val="00DD732F"/>
    <w:rsid w:val="00DE0490"/>
    <w:rsid w:val="00DE06CC"/>
    <w:rsid w:val="00DE08B6"/>
    <w:rsid w:val="00DE0C4E"/>
    <w:rsid w:val="00DE0C7D"/>
    <w:rsid w:val="00DE2575"/>
    <w:rsid w:val="00DE299A"/>
    <w:rsid w:val="00DE2AFC"/>
    <w:rsid w:val="00DE40BF"/>
    <w:rsid w:val="00DE4EF6"/>
    <w:rsid w:val="00DE542E"/>
    <w:rsid w:val="00DE59B7"/>
    <w:rsid w:val="00DE5A00"/>
    <w:rsid w:val="00DE6447"/>
    <w:rsid w:val="00DE66C9"/>
    <w:rsid w:val="00DE6C0E"/>
    <w:rsid w:val="00DE7497"/>
    <w:rsid w:val="00DE75CE"/>
    <w:rsid w:val="00DE7822"/>
    <w:rsid w:val="00DE7E1E"/>
    <w:rsid w:val="00DE7F20"/>
    <w:rsid w:val="00DF0271"/>
    <w:rsid w:val="00DF0CD0"/>
    <w:rsid w:val="00DF0D5E"/>
    <w:rsid w:val="00DF0E44"/>
    <w:rsid w:val="00DF129E"/>
    <w:rsid w:val="00DF2C28"/>
    <w:rsid w:val="00DF2C5C"/>
    <w:rsid w:val="00DF301D"/>
    <w:rsid w:val="00DF3311"/>
    <w:rsid w:val="00DF3481"/>
    <w:rsid w:val="00DF366B"/>
    <w:rsid w:val="00DF42D4"/>
    <w:rsid w:val="00DF6091"/>
    <w:rsid w:val="00DF67E5"/>
    <w:rsid w:val="00DF7A68"/>
    <w:rsid w:val="00E00266"/>
    <w:rsid w:val="00E002D9"/>
    <w:rsid w:val="00E0040F"/>
    <w:rsid w:val="00E00823"/>
    <w:rsid w:val="00E016AD"/>
    <w:rsid w:val="00E018E0"/>
    <w:rsid w:val="00E01A18"/>
    <w:rsid w:val="00E01D1A"/>
    <w:rsid w:val="00E01EE9"/>
    <w:rsid w:val="00E030B7"/>
    <w:rsid w:val="00E0328B"/>
    <w:rsid w:val="00E035BC"/>
    <w:rsid w:val="00E0372E"/>
    <w:rsid w:val="00E03AA9"/>
    <w:rsid w:val="00E03F03"/>
    <w:rsid w:val="00E0424F"/>
    <w:rsid w:val="00E04D58"/>
    <w:rsid w:val="00E063C2"/>
    <w:rsid w:val="00E068A0"/>
    <w:rsid w:val="00E07809"/>
    <w:rsid w:val="00E10329"/>
    <w:rsid w:val="00E11766"/>
    <w:rsid w:val="00E128CF"/>
    <w:rsid w:val="00E12A2F"/>
    <w:rsid w:val="00E134D1"/>
    <w:rsid w:val="00E1372B"/>
    <w:rsid w:val="00E13E14"/>
    <w:rsid w:val="00E14012"/>
    <w:rsid w:val="00E14333"/>
    <w:rsid w:val="00E1443C"/>
    <w:rsid w:val="00E149A2"/>
    <w:rsid w:val="00E149DA"/>
    <w:rsid w:val="00E14E5F"/>
    <w:rsid w:val="00E15C3F"/>
    <w:rsid w:val="00E15C9C"/>
    <w:rsid w:val="00E175D8"/>
    <w:rsid w:val="00E17E20"/>
    <w:rsid w:val="00E20CEA"/>
    <w:rsid w:val="00E2195F"/>
    <w:rsid w:val="00E21FE9"/>
    <w:rsid w:val="00E22292"/>
    <w:rsid w:val="00E2240E"/>
    <w:rsid w:val="00E22AA9"/>
    <w:rsid w:val="00E22EA8"/>
    <w:rsid w:val="00E22F7A"/>
    <w:rsid w:val="00E22FE2"/>
    <w:rsid w:val="00E24376"/>
    <w:rsid w:val="00E24FEB"/>
    <w:rsid w:val="00E2512A"/>
    <w:rsid w:val="00E25185"/>
    <w:rsid w:val="00E25DAF"/>
    <w:rsid w:val="00E25DE8"/>
    <w:rsid w:val="00E25FC2"/>
    <w:rsid w:val="00E265A2"/>
    <w:rsid w:val="00E265B8"/>
    <w:rsid w:val="00E2665A"/>
    <w:rsid w:val="00E266A6"/>
    <w:rsid w:val="00E27473"/>
    <w:rsid w:val="00E30837"/>
    <w:rsid w:val="00E308A2"/>
    <w:rsid w:val="00E30D64"/>
    <w:rsid w:val="00E30D8C"/>
    <w:rsid w:val="00E31CE2"/>
    <w:rsid w:val="00E31D6A"/>
    <w:rsid w:val="00E32061"/>
    <w:rsid w:val="00E3223C"/>
    <w:rsid w:val="00E323AD"/>
    <w:rsid w:val="00E327A6"/>
    <w:rsid w:val="00E32857"/>
    <w:rsid w:val="00E336E6"/>
    <w:rsid w:val="00E33F27"/>
    <w:rsid w:val="00E3437C"/>
    <w:rsid w:val="00E347E5"/>
    <w:rsid w:val="00E347F9"/>
    <w:rsid w:val="00E3554B"/>
    <w:rsid w:val="00E35C66"/>
    <w:rsid w:val="00E36603"/>
    <w:rsid w:val="00E3671E"/>
    <w:rsid w:val="00E369D6"/>
    <w:rsid w:val="00E37394"/>
    <w:rsid w:val="00E37593"/>
    <w:rsid w:val="00E37D99"/>
    <w:rsid w:val="00E412DD"/>
    <w:rsid w:val="00E41D63"/>
    <w:rsid w:val="00E4231B"/>
    <w:rsid w:val="00E42517"/>
    <w:rsid w:val="00E42F87"/>
    <w:rsid w:val="00E445B3"/>
    <w:rsid w:val="00E44FFD"/>
    <w:rsid w:val="00E4509A"/>
    <w:rsid w:val="00E45C56"/>
    <w:rsid w:val="00E4629F"/>
    <w:rsid w:val="00E47CFB"/>
    <w:rsid w:val="00E506D4"/>
    <w:rsid w:val="00E50B3B"/>
    <w:rsid w:val="00E50B56"/>
    <w:rsid w:val="00E50C9B"/>
    <w:rsid w:val="00E51325"/>
    <w:rsid w:val="00E5155E"/>
    <w:rsid w:val="00E515B0"/>
    <w:rsid w:val="00E520C0"/>
    <w:rsid w:val="00E52465"/>
    <w:rsid w:val="00E52BC0"/>
    <w:rsid w:val="00E534A0"/>
    <w:rsid w:val="00E53C52"/>
    <w:rsid w:val="00E54777"/>
    <w:rsid w:val="00E5506D"/>
    <w:rsid w:val="00E554AE"/>
    <w:rsid w:val="00E55821"/>
    <w:rsid w:val="00E567C9"/>
    <w:rsid w:val="00E578BD"/>
    <w:rsid w:val="00E603D2"/>
    <w:rsid w:val="00E60672"/>
    <w:rsid w:val="00E60C03"/>
    <w:rsid w:val="00E6126E"/>
    <w:rsid w:val="00E6170B"/>
    <w:rsid w:val="00E61814"/>
    <w:rsid w:val="00E61A2D"/>
    <w:rsid w:val="00E61A43"/>
    <w:rsid w:val="00E620FF"/>
    <w:rsid w:val="00E6224C"/>
    <w:rsid w:val="00E6239C"/>
    <w:rsid w:val="00E6260A"/>
    <w:rsid w:val="00E6270F"/>
    <w:rsid w:val="00E639EA"/>
    <w:rsid w:val="00E63A37"/>
    <w:rsid w:val="00E63EE9"/>
    <w:rsid w:val="00E673CE"/>
    <w:rsid w:val="00E67596"/>
    <w:rsid w:val="00E675C3"/>
    <w:rsid w:val="00E7015C"/>
    <w:rsid w:val="00E70916"/>
    <w:rsid w:val="00E712DC"/>
    <w:rsid w:val="00E71D41"/>
    <w:rsid w:val="00E72323"/>
    <w:rsid w:val="00E7256D"/>
    <w:rsid w:val="00E72AFD"/>
    <w:rsid w:val="00E73115"/>
    <w:rsid w:val="00E73615"/>
    <w:rsid w:val="00E7427F"/>
    <w:rsid w:val="00E75254"/>
    <w:rsid w:val="00E76FEE"/>
    <w:rsid w:val="00E80138"/>
    <w:rsid w:val="00E8154B"/>
    <w:rsid w:val="00E816F1"/>
    <w:rsid w:val="00E81ECE"/>
    <w:rsid w:val="00E83269"/>
    <w:rsid w:val="00E83AF8"/>
    <w:rsid w:val="00E873CD"/>
    <w:rsid w:val="00E90288"/>
    <w:rsid w:val="00E90D7A"/>
    <w:rsid w:val="00E9186D"/>
    <w:rsid w:val="00E91EF6"/>
    <w:rsid w:val="00E92617"/>
    <w:rsid w:val="00E92BD7"/>
    <w:rsid w:val="00E92D4C"/>
    <w:rsid w:val="00E93713"/>
    <w:rsid w:val="00E937C7"/>
    <w:rsid w:val="00E93996"/>
    <w:rsid w:val="00E94418"/>
    <w:rsid w:val="00E94E79"/>
    <w:rsid w:val="00E95645"/>
    <w:rsid w:val="00E95810"/>
    <w:rsid w:val="00E958F4"/>
    <w:rsid w:val="00E95A9E"/>
    <w:rsid w:val="00E96333"/>
    <w:rsid w:val="00E96957"/>
    <w:rsid w:val="00E96CF4"/>
    <w:rsid w:val="00E9757E"/>
    <w:rsid w:val="00EA0144"/>
    <w:rsid w:val="00EA0402"/>
    <w:rsid w:val="00EA0415"/>
    <w:rsid w:val="00EA09F2"/>
    <w:rsid w:val="00EA0CC3"/>
    <w:rsid w:val="00EA10B6"/>
    <w:rsid w:val="00EA2CBA"/>
    <w:rsid w:val="00EA2DA6"/>
    <w:rsid w:val="00EA3861"/>
    <w:rsid w:val="00EA4784"/>
    <w:rsid w:val="00EA4911"/>
    <w:rsid w:val="00EA4A3F"/>
    <w:rsid w:val="00EA553C"/>
    <w:rsid w:val="00EA55F3"/>
    <w:rsid w:val="00EA5851"/>
    <w:rsid w:val="00EA5E60"/>
    <w:rsid w:val="00EA60C7"/>
    <w:rsid w:val="00EA6114"/>
    <w:rsid w:val="00EA756E"/>
    <w:rsid w:val="00EA7AA8"/>
    <w:rsid w:val="00EA7ABC"/>
    <w:rsid w:val="00EB0133"/>
    <w:rsid w:val="00EB07B7"/>
    <w:rsid w:val="00EB153C"/>
    <w:rsid w:val="00EB1B50"/>
    <w:rsid w:val="00EB3142"/>
    <w:rsid w:val="00EB3A2F"/>
    <w:rsid w:val="00EB3B1E"/>
    <w:rsid w:val="00EB3C80"/>
    <w:rsid w:val="00EB4049"/>
    <w:rsid w:val="00EB4138"/>
    <w:rsid w:val="00EB4EE1"/>
    <w:rsid w:val="00EB5093"/>
    <w:rsid w:val="00EB6128"/>
    <w:rsid w:val="00EB6D16"/>
    <w:rsid w:val="00EC0EE4"/>
    <w:rsid w:val="00EC15CB"/>
    <w:rsid w:val="00EC1877"/>
    <w:rsid w:val="00EC2D74"/>
    <w:rsid w:val="00EC3275"/>
    <w:rsid w:val="00EC32E9"/>
    <w:rsid w:val="00EC3C0A"/>
    <w:rsid w:val="00EC3FDF"/>
    <w:rsid w:val="00EC51A4"/>
    <w:rsid w:val="00EC58D0"/>
    <w:rsid w:val="00EC5CBD"/>
    <w:rsid w:val="00EC5F25"/>
    <w:rsid w:val="00EC5FAA"/>
    <w:rsid w:val="00EC62E7"/>
    <w:rsid w:val="00EC7E7D"/>
    <w:rsid w:val="00ED075C"/>
    <w:rsid w:val="00ED1168"/>
    <w:rsid w:val="00ED15DE"/>
    <w:rsid w:val="00ED1E90"/>
    <w:rsid w:val="00ED1EE7"/>
    <w:rsid w:val="00ED2746"/>
    <w:rsid w:val="00ED44E7"/>
    <w:rsid w:val="00ED4F22"/>
    <w:rsid w:val="00ED51EA"/>
    <w:rsid w:val="00ED5BF2"/>
    <w:rsid w:val="00ED6354"/>
    <w:rsid w:val="00ED6C10"/>
    <w:rsid w:val="00ED6F95"/>
    <w:rsid w:val="00ED7324"/>
    <w:rsid w:val="00EE10E7"/>
    <w:rsid w:val="00EE2282"/>
    <w:rsid w:val="00EE29D8"/>
    <w:rsid w:val="00EE32C2"/>
    <w:rsid w:val="00EE378F"/>
    <w:rsid w:val="00EE4A4D"/>
    <w:rsid w:val="00EE4DED"/>
    <w:rsid w:val="00EE588D"/>
    <w:rsid w:val="00EE5FA3"/>
    <w:rsid w:val="00EE6819"/>
    <w:rsid w:val="00EE6A56"/>
    <w:rsid w:val="00EE754A"/>
    <w:rsid w:val="00EF0FBB"/>
    <w:rsid w:val="00EF287E"/>
    <w:rsid w:val="00EF36D7"/>
    <w:rsid w:val="00EF43E8"/>
    <w:rsid w:val="00EF44D8"/>
    <w:rsid w:val="00EF51D1"/>
    <w:rsid w:val="00EF69E3"/>
    <w:rsid w:val="00EF6B16"/>
    <w:rsid w:val="00EF6C0F"/>
    <w:rsid w:val="00EF7A9F"/>
    <w:rsid w:val="00EF7B15"/>
    <w:rsid w:val="00F00175"/>
    <w:rsid w:val="00F003AD"/>
    <w:rsid w:val="00F01170"/>
    <w:rsid w:val="00F0127D"/>
    <w:rsid w:val="00F01480"/>
    <w:rsid w:val="00F0177C"/>
    <w:rsid w:val="00F01A1F"/>
    <w:rsid w:val="00F01DBE"/>
    <w:rsid w:val="00F02CD6"/>
    <w:rsid w:val="00F04027"/>
    <w:rsid w:val="00F0445B"/>
    <w:rsid w:val="00F04B7C"/>
    <w:rsid w:val="00F04B92"/>
    <w:rsid w:val="00F0510A"/>
    <w:rsid w:val="00F05A59"/>
    <w:rsid w:val="00F05B94"/>
    <w:rsid w:val="00F0627E"/>
    <w:rsid w:val="00F06480"/>
    <w:rsid w:val="00F06AA8"/>
    <w:rsid w:val="00F06C18"/>
    <w:rsid w:val="00F07738"/>
    <w:rsid w:val="00F07E00"/>
    <w:rsid w:val="00F10758"/>
    <w:rsid w:val="00F1133E"/>
    <w:rsid w:val="00F11A03"/>
    <w:rsid w:val="00F123FD"/>
    <w:rsid w:val="00F135EE"/>
    <w:rsid w:val="00F146D5"/>
    <w:rsid w:val="00F14B71"/>
    <w:rsid w:val="00F1517B"/>
    <w:rsid w:val="00F15586"/>
    <w:rsid w:val="00F1575D"/>
    <w:rsid w:val="00F1763A"/>
    <w:rsid w:val="00F17A16"/>
    <w:rsid w:val="00F17E02"/>
    <w:rsid w:val="00F2099A"/>
    <w:rsid w:val="00F21DD8"/>
    <w:rsid w:val="00F21FAA"/>
    <w:rsid w:val="00F22760"/>
    <w:rsid w:val="00F252F4"/>
    <w:rsid w:val="00F25385"/>
    <w:rsid w:val="00F25411"/>
    <w:rsid w:val="00F258A0"/>
    <w:rsid w:val="00F25DE2"/>
    <w:rsid w:val="00F26545"/>
    <w:rsid w:val="00F27234"/>
    <w:rsid w:val="00F309C4"/>
    <w:rsid w:val="00F3197D"/>
    <w:rsid w:val="00F31AE1"/>
    <w:rsid w:val="00F32932"/>
    <w:rsid w:val="00F340D3"/>
    <w:rsid w:val="00F34423"/>
    <w:rsid w:val="00F345BF"/>
    <w:rsid w:val="00F359DC"/>
    <w:rsid w:val="00F35FB6"/>
    <w:rsid w:val="00F368E4"/>
    <w:rsid w:val="00F36A2A"/>
    <w:rsid w:val="00F36E0B"/>
    <w:rsid w:val="00F36F99"/>
    <w:rsid w:val="00F379FF"/>
    <w:rsid w:val="00F4107A"/>
    <w:rsid w:val="00F4127D"/>
    <w:rsid w:val="00F4225A"/>
    <w:rsid w:val="00F42A61"/>
    <w:rsid w:val="00F433EC"/>
    <w:rsid w:val="00F4360D"/>
    <w:rsid w:val="00F43991"/>
    <w:rsid w:val="00F4482D"/>
    <w:rsid w:val="00F448A2"/>
    <w:rsid w:val="00F44B8E"/>
    <w:rsid w:val="00F44E52"/>
    <w:rsid w:val="00F4517E"/>
    <w:rsid w:val="00F45D9E"/>
    <w:rsid w:val="00F478CA"/>
    <w:rsid w:val="00F47A8F"/>
    <w:rsid w:val="00F512AE"/>
    <w:rsid w:val="00F51936"/>
    <w:rsid w:val="00F51C7A"/>
    <w:rsid w:val="00F51EE7"/>
    <w:rsid w:val="00F52D96"/>
    <w:rsid w:val="00F52EA3"/>
    <w:rsid w:val="00F533CB"/>
    <w:rsid w:val="00F535D4"/>
    <w:rsid w:val="00F535E1"/>
    <w:rsid w:val="00F53AEB"/>
    <w:rsid w:val="00F553F1"/>
    <w:rsid w:val="00F5620C"/>
    <w:rsid w:val="00F57378"/>
    <w:rsid w:val="00F5765F"/>
    <w:rsid w:val="00F57B4A"/>
    <w:rsid w:val="00F604DC"/>
    <w:rsid w:val="00F605DF"/>
    <w:rsid w:val="00F6155A"/>
    <w:rsid w:val="00F6170E"/>
    <w:rsid w:val="00F61E39"/>
    <w:rsid w:val="00F62C11"/>
    <w:rsid w:val="00F62CDC"/>
    <w:rsid w:val="00F62CF5"/>
    <w:rsid w:val="00F6325A"/>
    <w:rsid w:val="00F63569"/>
    <w:rsid w:val="00F64250"/>
    <w:rsid w:val="00F64C39"/>
    <w:rsid w:val="00F654A0"/>
    <w:rsid w:val="00F657E4"/>
    <w:rsid w:val="00F65BBC"/>
    <w:rsid w:val="00F660F0"/>
    <w:rsid w:val="00F6614A"/>
    <w:rsid w:val="00F677CE"/>
    <w:rsid w:val="00F6791C"/>
    <w:rsid w:val="00F704C1"/>
    <w:rsid w:val="00F707FE"/>
    <w:rsid w:val="00F708A8"/>
    <w:rsid w:val="00F7141A"/>
    <w:rsid w:val="00F71889"/>
    <w:rsid w:val="00F71B2B"/>
    <w:rsid w:val="00F71E47"/>
    <w:rsid w:val="00F735C9"/>
    <w:rsid w:val="00F736A8"/>
    <w:rsid w:val="00F73A38"/>
    <w:rsid w:val="00F73CF0"/>
    <w:rsid w:val="00F74B9F"/>
    <w:rsid w:val="00F75678"/>
    <w:rsid w:val="00F77020"/>
    <w:rsid w:val="00F77F59"/>
    <w:rsid w:val="00F77F6A"/>
    <w:rsid w:val="00F81673"/>
    <w:rsid w:val="00F83077"/>
    <w:rsid w:val="00F83F0D"/>
    <w:rsid w:val="00F840B3"/>
    <w:rsid w:val="00F84D12"/>
    <w:rsid w:val="00F85978"/>
    <w:rsid w:val="00F85C68"/>
    <w:rsid w:val="00F85E68"/>
    <w:rsid w:val="00F86144"/>
    <w:rsid w:val="00F862C6"/>
    <w:rsid w:val="00F86797"/>
    <w:rsid w:val="00F871A9"/>
    <w:rsid w:val="00F87359"/>
    <w:rsid w:val="00F87DDB"/>
    <w:rsid w:val="00F90A01"/>
    <w:rsid w:val="00F90ECA"/>
    <w:rsid w:val="00F90F3C"/>
    <w:rsid w:val="00F90FE1"/>
    <w:rsid w:val="00F914BB"/>
    <w:rsid w:val="00F91940"/>
    <w:rsid w:val="00F91BF6"/>
    <w:rsid w:val="00F91F87"/>
    <w:rsid w:val="00F92825"/>
    <w:rsid w:val="00F938DE"/>
    <w:rsid w:val="00F93F05"/>
    <w:rsid w:val="00F94311"/>
    <w:rsid w:val="00F94935"/>
    <w:rsid w:val="00F95323"/>
    <w:rsid w:val="00F955AF"/>
    <w:rsid w:val="00F95BC1"/>
    <w:rsid w:val="00F96497"/>
    <w:rsid w:val="00F96C98"/>
    <w:rsid w:val="00F97323"/>
    <w:rsid w:val="00F977E5"/>
    <w:rsid w:val="00FA00EC"/>
    <w:rsid w:val="00FA13C0"/>
    <w:rsid w:val="00FA2C7F"/>
    <w:rsid w:val="00FA330E"/>
    <w:rsid w:val="00FA3406"/>
    <w:rsid w:val="00FA36EF"/>
    <w:rsid w:val="00FA421D"/>
    <w:rsid w:val="00FA4FB9"/>
    <w:rsid w:val="00FA549D"/>
    <w:rsid w:val="00FA6EBB"/>
    <w:rsid w:val="00FA6EF4"/>
    <w:rsid w:val="00FA717F"/>
    <w:rsid w:val="00FA740F"/>
    <w:rsid w:val="00FA7C42"/>
    <w:rsid w:val="00FB0C1C"/>
    <w:rsid w:val="00FB1168"/>
    <w:rsid w:val="00FB33E5"/>
    <w:rsid w:val="00FB3BE1"/>
    <w:rsid w:val="00FB3C03"/>
    <w:rsid w:val="00FB47CD"/>
    <w:rsid w:val="00FB4F3B"/>
    <w:rsid w:val="00FB6592"/>
    <w:rsid w:val="00FC0742"/>
    <w:rsid w:val="00FC08FE"/>
    <w:rsid w:val="00FC4015"/>
    <w:rsid w:val="00FC4219"/>
    <w:rsid w:val="00FC42FB"/>
    <w:rsid w:val="00FC4794"/>
    <w:rsid w:val="00FC483C"/>
    <w:rsid w:val="00FC4A31"/>
    <w:rsid w:val="00FC4D1E"/>
    <w:rsid w:val="00FC628F"/>
    <w:rsid w:val="00FC648C"/>
    <w:rsid w:val="00FC6A4D"/>
    <w:rsid w:val="00FC6A85"/>
    <w:rsid w:val="00FC6DBF"/>
    <w:rsid w:val="00FC6E8C"/>
    <w:rsid w:val="00FD002B"/>
    <w:rsid w:val="00FD05D6"/>
    <w:rsid w:val="00FD1B93"/>
    <w:rsid w:val="00FD1BE9"/>
    <w:rsid w:val="00FD2277"/>
    <w:rsid w:val="00FD2369"/>
    <w:rsid w:val="00FD5C25"/>
    <w:rsid w:val="00FD6712"/>
    <w:rsid w:val="00FD687E"/>
    <w:rsid w:val="00FD6DC1"/>
    <w:rsid w:val="00FD7D02"/>
    <w:rsid w:val="00FE0939"/>
    <w:rsid w:val="00FE0D98"/>
    <w:rsid w:val="00FE1BBB"/>
    <w:rsid w:val="00FE2269"/>
    <w:rsid w:val="00FE2520"/>
    <w:rsid w:val="00FE273A"/>
    <w:rsid w:val="00FE32E4"/>
    <w:rsid w:val="00FE4537"/>
    <w:rsid w:val="00FE4BDF"/>
    <w:rsid w:val="00FE5C7E"/>
    <w:rsid w:val="00FE5FE0"/>
    <w:rsid w:val="00FE66DA"/>
    <w:rsid w:val="00FF03FC"/>
    <w:rsid w:val="00FF069A"/>
    <w:rsid w:val="00FF1099"/>
    <w:rsid w:val="00FF2B0D"/>
    <w:rsid w:val="00FF5B88"/>
    <w:rsid w:val="00FF5C7C"/>
    <w:rsid w:val="00FF5FF6"/>
    <w:rsid w:val="00FF675C"/>
    <w:rsid w:val="00FF6BCF"/>
    <w:rsid w:val="00FF6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7EF237"/>
  <w15:docId w15:val="{6A35FEF3-989D-4C94-B998-0150BD53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193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00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8300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300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83002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02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3002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3002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3002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sid w:val="0083002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3002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02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sid w:val="00830028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sid w:val="00830028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83002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table" w:styleId="TableGrid">
    <w:name w:val="Table Grid"/>
    <w:basedOn w:val="TableNormal"/>
    <w:uiPriority w:val="39"/>
    <w:rsid w:val="004F01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E3554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-Accent11">
    <w:name w:val="Grid Table 4 - Accent 11"/>
    <w:basedOn w:val="TableNormal"/>
    <w:uiPriority w:val="49"/>
    <w:rsid w:val="00E3554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C4794"/>
    <w:pPr>
      <w:spacing w:line="259" w:lineRule="auto"/>
      <w:outlineLvl w:val="9"/>
    </w:pPr>
    <w:rPr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C47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47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C4794"/>
    <w:pPr>
      <w:spacing w:after="100"/>
      <w:ind w:left="440"/>
    </w:pPr>
  </w:style>
  <w:style w:type="table" w:customStyle="1" w:styleId="GridTable4-Accent51">
    <w:name w:val="Grid Table 4 - Accent 51"/>
    <w:basedOn w:val="TableNormal"/>
    <w:uiPriority w:val="49"/>
    <w:rsid w:val="00A835D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unhideWhenUsed/>
    <w:qFormat/>
    <w:rsid w:val="00092658"/>
    <w:pPr>
      <w:ind w:left="720"/>
      <w:contextualSpacing/>
    </w:pPr>
  </w:style>
  <w:style w:type="paragraph" w:styleId="NoSpacing">
    <w:name w:val="No Spacing"/>
    <w:uiPriority w:val="1"/>
    <w:qFormat/>
    <w:rsid w:val="00E95645"/>
  </w:style>
  <w:style w:type="paragraph" w:customStyle="1" w:styleId="para">
    <w:name w:val="para"/>
    <w:basedOn w:val="Normal"/>
    <w:rsid w:val="00E9564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customStyle="1" w:styleId="hit">
    <w:name w:val="hit"/>
    <w:basedOn w:val="DefaultParagraphFont"/>
    <w:rsid w:val="00E95645"/>
  </w:style>
  <w:style w:type="character" w:customStyle="1" w:styleId="singlehighlightclass">
    <w:name w:val="single_highlight_class"/>
    <w:basedOn w:val="DefaultParagraphFont"/>
    <w:rsid w:val="00E95645"/>
  </w:style>
  <w:style w:type="character" w:customStyle="1" w:styleId="iahkre">
    <w:name w:val="iahkre"/>
    <w:basedOn w:val="DefaultParagraphFont"/>
    <w:rsid w:val="00E90288"/>
  </w:style>
  <w:style w:type="paragraph" w:styleId="NormalWeb">
    <w:name w:val="Normal (Web)"/>
    <w:basedOn w:val="Normal"/>
    <w:uiPriority w:val="99"/>
    <w:unhideWhenUsed/>
    <w:rsid w:val="004A54C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D4772"/>
    <w:rPr>
      <w:color w:val="605E5C"/>
      <w:shd w:val="clear" w:color="auto" w:fill="E1DFDD"/>
    </w:rPr>
  </w:style>
  <w:style w:type="paragraph" w:customStyle="1" w:styleId="root-block-node">
    <w:name w:val="root-block-node"/>
    <w:basedOn w:val="Normal"/>
    <w:rsid w:val="0077240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table" w:styleId="PlainTable1">
    <w:name w:val="Plain Table 1"/>
    <w:basedOn w:val="TableNormal"/>
    <w:uiPriority w:val="41"/>
    <w:rsid w:val="00E73115"/>
    <w:rPr>
      <w:lang w:val="en-PH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34693EA1-D1EE-407A-A5B6-CA1E8B892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8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Telly♡</dc:creator>
  <cp:lastModifiedBy>Mich Camba</cp:lastModifiedBy>
  <cp:revision>7</cp:revision>
  <cp:lastPrinted>2022-12-15T00:51:00Z</cp:lastPrinted>
  <dcterms:created xsi:type="dcterms:W3CDTF">2023-02-15T17:40:00Z</dcterms:created>
  <dcterms:modified xsi:type="dcterms:W3CDTF">2023-02-15T23:36:00Z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